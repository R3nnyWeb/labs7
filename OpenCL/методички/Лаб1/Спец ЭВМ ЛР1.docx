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419" w:rsidRPr="00E60F25" w:rsidRDefault="00B20419" w:rsidP="004A71EF">
      <w:pPr>
        <w:ind w:firstLine="709"/>
        <w:jc w:val="center"/>
        <w:rPr>
          <w:sz w:val="28"/>
          <w:szCs w:val="28"/>
        </w:rPr>
      </w:pPr>
      <w:r w:rsidRPr="00E60F25">
        <w:rPr>
          <w:sz w:val="28"/>
          <w:szCs w:val="28"/>
        </w:rPr>
        <w:t>Министерство науки и образования РФ</w:t>
      </w:r>
      <w:r w:rsidRPr="00E60F25">
        <w:rPr>
          <w:sz w:val="28"/>
          <w:szCs w:val="28"/>
        </w:rPr>
        <w:br/>
        <w:t>РГРТУ</w:t>
      </w:r>
    </w:p>
    <w:p w:rsidR="00B20419" w:rsidRPr="00E60F25" w:rsidRDefault="00B20419"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9C5314" w:rsidRDefault="003412A4" w:rsidP="004A71EF">
      <w:pPr>
        <w:ind w:firstLine="709"/>
        <w:jc w:val="center"/>
        <w:rPr>
          <w:sz w:val="28"/>
          <w:szCs w:val="28"/>
        </w:rPr>
      </w:pPr>
    </w:p>
    <w:p w:rsidR="004A71EF" w:rsidRPr="009C5314" w:rsidRDefault="004A71EF" w:rsidP="004A71EF">
      <w:pPr>
        <w:ind w:firstLine="709"/>
        <w:jc w:val="center"/>
        <w:rPr>
          <w:sz w:val="28"/>
          <w:szCs w:val="28"/>
        </w:rPr>
      </w:pPr>
    </w:p>
    <w:p w:rsidR="004A71EF" w:rsidRPr="009C5314" w:rsidRDefault="004A71EF" w:rsidP="004A71EF">
      <w:pPr>
        <w:ind w:firstLine="709"/>
        <w:jc w:val="center"/>
        <w:rPr>
          <w:sz w:val="28"/>
          <w:szCs w:val="28"/>
        </w:rPr>
      </w:pPr>
    </w:p>
    <w:p w:rsidR="004A71EF" w:rsidRPr="009C5314" w:rsidRDefault="004A71EF"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B20419" w:rsidRPr="00E60F25" w:rsidRDefault="00B20419" w:rsidP="004A71EF">
      <w:pPr>
        <w:ind w:firstLine="709"/>
        <w:jc w:val="center"/>
        <w:rPr>
          <w:sz w:val="28"/>
          <w:szCs w:val="28"/>
        </w:rPr>
      </w:pPr>
      <w:r w:rsidRPr="00E60F25">
        <w:rPr>
          <w:sz w:val="28"/>
          <w:szCs w:val="28"/>
        </w:rPr>
        <w:t>Методические указания</w:t>
      </w:r>
      <w:r w:rsidRPr="00E60F25">
        <w:rPr>
          <w:sz w:val="28"/>
          <w:szCs w:val="28"/>
        </w:rPr>
        <w:br/>
        <w:t>по лабораторной работе №1</w:t>
      </w:r>
      <w:r w:rsidRPr="00E60F25">
        <w:rPr>
          <w:sz w:val="28"/>
          <w:szCs w:val="28"/>
        </w:rPr>
        <w:br/>
        <w:t>«Знакомство</w:t>
      </w:r>
      <w:r w:rsidR="00041670">
        <w:rPr>
          <w:sz w:val="28"/>
          <w:szCs w:val="28"/>
        </w:rPr>
        <w:t xml:space="preserve"> </w:t>
      </w:r>
      <w:r w:rsidR="00D1751A">
        <w:rPr>
          <w:sz w:val="28"/>
          <w:szCs w:val="28"/>
        </w:rPr>
        <w:t xml:space="preserve">с  </w:t>
      </w:r>
      <w:r w:rsidR="00D1751A">
        <w:rPr>
          <w:sz w:val="28"/>
          <w:szCs w:val="28"/>
          <w:lang w:val="en-US"/>
        </w:rPr>
        <w:t>OPENCL</w:t>
      </w:r>
      <w:r w:rsidRPr="00E60F25">
        <w:rPr>
          <w:sz w:val="28"/>
          <w:szCs w:val="28"/>
        </w:rPr>
        <w:t>»</w:t>
      </w:r>
    </w:p>
    <w:p w:rsidR="00B20419" w:rsidRPr="00E60F25" w:rsidRDefault="00B20419"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3412A4" w:rsidRPr="00E60F25" w:rsidRDefault="003412A4" w:rsidP="004A71EF">
      <w:pPr>
        <w:ind w:firstLine="709"/>
        <w:jc w:val="center"/>
        <w:rPr>
          <w:sz w:val="28"/>
          <w:szCs w:val="28"/>
        </w:rPr>
      </w:pPr>
    </w:p>
    <w:p w:rsidR="00E66B2D" w:rsidRPr="009C5314" w:rsidRDefault="00E66B2D" w:rsidP="004A71EF">
      <w:pPr>
        <w:rPr>
          <w:sz w:val="28"/>
          <w:szCs w:val="28"/>
        </w:rPr>
      </w:pPr>
    </w:p>
    <w:p w:rsidR="00E66B2D" w:rsidRPr="009C5314" w:rsidRDefault="00E66B2D" w:rsidP="004A71EF">
      <w:pPr>
        <w:ind w:firstLine="709"/>
        <w:jc w:val="center"/>
        <w:rPr>
          <w:sz w:val="28"/>
          <w:szCs w:val="28"/>
        </w:rPr>
      </w:pPr>
    </w:p>
    <w:p w:rsidR="003412A4" w:rsidRPr="00E60F25" w:rsidRDefault="003412A4" w:rsidP="004A71EF">
      <w:pPr>
        <w:ind w:firstLine="709"/>
        <w:jc w:val="center"/>
        <w:rPr>
          <w:sz w:val="28"/>
          <w:szCs w:val="28"/>
        </w:rPr>
      </w:pPr>
    </w:p>
    <w:p w:rsidR="00B20419" w:rsidRPr="00E60F25" w:rsidRDefault="00B20419" w:rsidP="004A71EF">
      <w:pPr>
        <w:ind w:firstLine="709"/>
        <w:jc w:val="center"/>
        <w:rPr>
          <w:sz w:val="28"/>
          <w:szCs w:val="28"/>
        </w:rPr>
      </w:pPr>
      <w:r w:rsidRPr="00E60F25">
        <w:rPr>
          <w:sz w:val="28"/>
          <w:szCs w:val="28"/>
        </w:rPr>
        <w:t>Рязань, 201</w:t>
      </w:r>
      <w:r w:rsidR="00D1751A">
        <w:rPr>
          <w:sz w:val="28"/>
          <w:szCs w:val="28"/>
          <w:lang w:val="en-US"/>
        </w:rPr>
        <w:t>7</w:t>
      </w:r>
      <w:r w:rsidRPr="00E60F25">
        <w:rPr>
          <w:sz w:val="28"/>
          <w:szCs w:val="28"/>
        </w:rPr>
        <w:t>г.</w:t>
      </w:r>
    </w:p>
    <w:p w:rsidR="00B20419" w:rsidRPr="00E60F25" w:rsidRDefault="00B20419" w:rsidP="004A71EF">
      <w:pPr>
        <w:spacing w:after="200" w:line="276" w:lineRule="auto"/>
        <w:ind w:firstLine="709"/>
        <w:jc w:val="center"/>
        <w:rPr>
          <w:sz w:val="28"/>
          <w:szCs w:val="28"/>
        </w:rPr>
      </w:pPr>
      <w:r w:rsidRPr="00E60F25">
        <w:rPr>
          <w:sz w:val="28"/>
          <w:szCs w:val="28"/>
        </w:rPr>
        <w:br w:type="page"/>
      </w:r>
    </w:p>
    <w:p w:rsidR="00B20419" w:rsidRPr="00E60F25" w:rsidRDefault="00B20419" w:rsidP="004A71EF">
      <w:pPr>
        <w:ind w:firstLine="709"/>
        <w:rPr>
          <w:b/>
          <w:sz w:val="28"/>
          <w:szCs w:val="28"/>
        </w:rPr>
      </w:pPr>
      <w:r w:rsidRPr="00E60F25">
        <w:rPr>
          <w:b/>
          <w:sz w:val="28"/>
          <w:szCs w:val="28"/>
        </w:rPr>
        <w:lastRenderedPageBreak/>
        <w:t>Цель работы:</w:t>
      </w:r>
    </w:p>
    <w:p w:rsidR="00E60F25" w:rsidRPr="00E60F25" w:rsidRDefault="00F522A7" w:rsidP="004A71EF">
      <w:pPr>
        <w:spacing w:before="120" w:after="120"/>
        <w:ind w:firstLine="709"/>
        <w:rPr>
          <w:sz w:val="28"/>
          <w:szCs w:val="28"/>
        </w:rPr>
      </w:pPr>
      <w:r w:rsidRPr="00E60F25">
        <w:rPr>
          <w:sz w:val="28"/>
          <w:szCs w:val="28"/>
        </w:rPr>
        <w:t>Получение практи</w:t>
      </w:r>
      <w:r w:rsidR="00D1751A">
        <w:rPr>
          <w:sz w:val="28"/>
          <w:szCs w:val="28"/>
        </w:rPr>
        <w:t xml:space="preserve">ческих навыков программирования на </w:t>
      </w:r>
      <w:proofErr w:type="spellStart"/>
      <w:r w:rsidR="00D1751A">
        <w:rPr>
          <w:sz w:val="28"/>
          <w:szCs w:val="28"/>
          <w:lang w:val="en-US"/>
        </w:rPr>
        <w:t>OpenCL</w:t>
      </w:r>
      <w:proofErr w:type="spellEnd"/>
      <w:r w:rsidRPr="00E60F25">
        <w:rPr>
          <w:sz w:val="28"/>
          <w:szCs w:val="28"/>
        </w:rPr>
        <w:t>.</w:t>
      </w:r>
    </w:p>
    <w:p w:rsidR="00E60F25" w:rsidRPr="00E60F25" w:rsidRDefault="00E60F25" w:rsidP="004A71EF">
      <w:pPr>
        <w:spacing w:before="120" w:after="120"/>
        <w:ind w:firstLine="709"/>
        <w:jc w:val="center"/>
        <w:rPr>
          <w:b/>
          <w:bCs/>
          <w:sz w:val="28"/>
          <w:szCs w:val="28"/>
        </w:rPr>
      </w:pPr>
      <w:r w:rsidRPr="00E60F25">
        <w:rPr>
          <w:b/>
          <w:sz w:val="28"/>
          <w:szCs w:val="28"/>
        </w:rPr>
        <w:t>Теоретическая часть</w:t>
      </w:r>
    </w:p>
    <w:p w:rsidR="00E60F25" w:rsidRPr="00E60F25" w:rsidRDefault="00E60F25" w:rsidP="004A71EF">
      <w:pPr>
        <w:pStyle w:val="a0"/>
        <w:ind w:firstLine="709"/>
        <w:rPr>
          <w:rFonts w:cs="Times New Roman"/>
          <w:szCs w:val="28"/>
          <w:lang w:val="ru-RU"/>
        </w:rPr>
      </w:pPr>
      <w:r w:rsidRPr="00E60F25">
        <w:rPr>
          <w:rFonts w:cs="Times New Roman"/>
          <w:b/>
          <w:bCs/>
          <w:szCs w:val="28"/>
          <w:lang w:val="ru-RU"/>
        </w:rPr>
        <w:t>Гетерогенные вычислительные системы</w:t>
      </w:r>
      <w:r w:rsidRPr="00E60F25">
        <w:rPr>
          <w:rFonts w:cs="Times New Roman"/>
          <w:szCs w:val="28"/>
          <w:lang w:val="ru-RU"/>
        </w:rPr>
        <w:t xml:space="preserve"> — электронные системы, использующие различные типы вычислительных блоков. Вычислительными блоками такой системы могут быть </w:t>
      </w:r>
      <w:hyperlink r:id="rId8" w:history="1">
        <w:r w:rsidRPr="00E60F25">
          <w:rPr>
            <w:rFonts w:cs="Times New Roman"/>
            <w:szCs w:val="28"/>
            <w:lang w:val="ru-RU"/>
          </w:rPr>
          <w:t>процессор общего назначения</w:t>
        </w:r>
      </w:hyperlink>
      <w:r w:rsidRPr="00E60F25">
        <w:rPr>
          <w:rFonts w:cs="Times New Roman"/>
          <w:szCs w:val="28"/>
          <w:lang w:val="ru-RU"/>
        </w:rPr>
        <w:t xml:space="preserve"> (GPP), процессор специального назначения (например, </w:t>
      </w:r>
      <w:hyperlink r:id="rId9" w:history="1">
        <w:r w:rsidRPr="00E60F25">
          <w:rPr>
            <w:rFonts w:cs="Times New Roman"/>
            <w:szCs w:val="28"/>
            <w:lang w:val="ru-RU"/>
          </w:rPr>
          <w:t>цифровой сигнальный процессор</w:t>
        </w:r>
      </w:hyperlink>
      <w:r w:rsidRPr="00E60F25">
        <w:rPr>
          <w:rFonts w:cs="Times New Roman"/>
          <w:szCs w:val="28"/>
          <w:lang w:val="ru-RU"/>
        </w:rPr>
        <w:t xml:space="preserve"> (DSP) или </w:t>
      </w:r>
      <w:hyperlink r:id="rId10" w:history="1">
        <w:r w:rsidRPr="00E60F25">
          <w:rPr>
            <w:rFonts w:cs="Times New Roman"/>
            <w:szCs w:val="28"/>
            <w:lang w:val="ru-RU"/>
          </w:rPr>
          <w:t>графический процессор</w:t>
        </w:r>
      </w:hyperlink>
      <w:r w:rsidR="008167E0">
        <w:rPr>
          <w:rFonts w:cs="Times New Roman"/>
          <w:szCs w:val="28"/>
          <w:lang w:val="ru-RU"/>
        </w:rPr>
        <w:t xml:space="preserve"> (GPU)), со</w:t>
      </w:r>
      <w:r w:rsidRPr="00E60F25">
        <w:rPr>
          <w:rFonts w:cs="Times New Roman"/>
          <w:szCs w:val="28"/>
          <w:lang w:val="ru-RU"/>
        </w:rPr>
        <w:t xml:space="preserve">процессор, логика ускорения (специализированная интегральная схема (ASIC) или </w:t>
      </w:r>
      <w:hyperlink r:id="rId11" w:history="1">
        <w:r w:rsidRPr="00E60F25">
          <w:rPr>
            <w:rFonts w:cs="Times New Roman"/>
            <w:szCs w:val="28"/>
            <w:lang w:val="ru-RU"/>
          </w:rPr>
          <w:t>программируемая пользователем вентильная матрица</w:t>
        </w:r>
      </w:hyperlink>
      <w:r w:rsidRPr="00E60F25">
        <w:rPr>
          <w:rFonts w:cs="Times New Roman"/>
          <w:szCs w:val="28"/>
          <w:lang w:val="ru-RU"/>
        </w:rPr>
        <w:t xml:space="preserve"> (FPGA)). В общем, </w:t>
      </w:r>
      <w:hyperlink r:id="rId12" w:history="1">
        <w:r w:rsidRPr="00E60F25">
          <w:rPr>
            <w:rFonts w:cs="Times New Roman"/>
            <w:szCs w:val="28"/>
            <w:lang w:val="ru-RU"/>
          </w:rPr>
          <w:t>гетерогенная</w:t>
        </w:r>
      </w:hyperlink>
      <w:r w:rsidRPr="00E60F25">
        <w:rPr>
          <w:rFonts w:cs="Times New Roman"/>
          <w:szCs w:val="28"/>
          <w:lang w:val="ru-RU"/>
        </w:rPr>
        <w:t xml:space="preserve"> вычислительная платформа содержит процессоры с разными </w:t>
      </w:r>
      <w:hyperlink r:id="rId13" w:history="1">
        <w:r w:rsidRPr="00E60F25">
          <w:rPr>
            <w:rFonts w:cs="Times New Roman"/>
            <w:szCs w:val="28"/>
            <w:lang w:val="ru-RU"/>
          </w:rPr>
          <w:t>наборами команд</w:t>
        </w:r>
      </w:hyperlink>
      <w:r w:rsidRPr="00E60F25">
        <w:rPr>
          <w:rFonts w:cs="Times New Roman"/>
          <w:szCs w:val="28"/>
          <w:lang w:val="ru-RU"/>
        </w:rPr>
        <w:t xml:space="preserve"> (ISA). Спрос на повышение </w:t>
      </w:r>
      <w:proofErr w:type="spellStart"/>
      <w:r w:rsidRPr="00E60F25">
        <w:rPr>
          <w:rFonts w:cs="Times New Roman"/>
          <w:szCs w:val="28"/>
          <w:lang w:val="ru-RU"/>
        </w:rPr>
        <w:t>гетерогенности</w:t>
      </w:r>
      <w:proofErr w:type="spellEnd"/>
      <w:r w:rsidRPr="00E60F25">
        <w:rPr>
          <w:rFonts w:cs="Times New Roman"/>
          <w:szCs w:val="28"/>
          <w:lang w:val="ru-RU"/>
        </w:rPr>
        <w:t xml:space="preserve"> в вычислительных системах, частично связан с необходимостью в высок</w:t>
      </w:r>
      <w:r w:rsidR="008167E0">
        <w:rPr>
          <w:rFonts w:cs="Times New Roman"/>
          <w:szCs w:val="28"/>
          <w:lang w:val="ru-RU"/>
        </w:rPr>
        <w:t>опроизводительных, высоко</w:t>
      </w:r>
      <w:r w:rsidRPr="00E60F25">
        <w:rPr>
          <w:rFonts w:cs="Times New Roman"/>
          <w:szCs w:val="28"/>
          <w:lang w:val="ru-RU"/>
        </w:rPr>
        <w:t xml:space="preserve">реакционных системах, которые взаимодействуют с другим окружением (аудио/видео системы, системы управления, сетевые приложения и т.д.). Основным методом получения дополнительной производительности вычислительных систем является введение дополнительных специализированных ресурсов, в результате чего вычислительная система становится гетерогенной. Это позволяет разработчику использовать несколько типов вычислительных элементов, каждый из которых способен выполнять задачи, которые лучше всего для него подходят. Добавление дополнительных, независимых вычислительных ресурсов неизбежно приводит к тому, что большинство гетерогенных систем рассматриваются как </w:t>
      </w:r>
      <w:hyperlink r:id="rId14" w:history="1">
        <w:r w:rsidRPr="00E60F25">
          <w:rPr>
            <w:rFonts w:cs="Times New Roman"/>
            <w:szCs w:val="28"/>
            <w:lang w:val="ru-RU"/>
          </w:rPr>
          <w:t>параллельные вычислительные системы</w:t>
        </w:r>
      </w:hyperlink>
      <w:r w:rsidRPr="00E60F25">
        <w:rPr>
          <w:rFonts w:cs="Times New Roman"/>
          <w:szCs w:val="28"/>
          <w:lang w:val="ru-RU"/>
        </w:rPr>
        <w:t xml:space="preserve"> или многоядерные системы. Ещё один термин, который иногда используется для этого типа вычислений «гибридные вычисления». </w:t>
      </w:r>
      <w:proofErr w:type="gramStart"/>
      <w:r w:rsidRPr="00E60F25">
        <w:rPr>
          <w:rFonts w:cs="Times New Roman"/>
          <w:szCs w:val="28"/>
        </w:rPr>
        <w:t>Hybrid</w:t>
      </w:r>
      <w:r w:rsidRPr="00E60F25">
        <w:rPr>
          <w:rFonts w:cs="Times New Roman"/>
          <w:szCs w:val="28"/>
          <w:lang w:val="ru-RU"/>
        </w:rPr>
        <w:t>-</w:t>
      </w:r>
      <w:r w:rsidRPr="00E60F25">
        <w:rPr>
          <w:rFonts w:cs="Times New Roman"/>
          <w:szCs w:val="28"/>
        </w:rPr>
        <w:t>core</w:t>
      </w:r>
      <w:r w:rsidR="00114A54">
        <w:rPr>
          <w:rFonts w:cs="Times New Roman"/>
          <w:szCs w:val="28"/>
          <w:lang w:val="ru-RU"/>
        </w:rPr>
        <w:t xml:space="preserve"> </w:t>
      </w:r>
      <w:r w:rsidRPr="00E60F25">
        <w:rPr>
          <w:rFonts w:cs="Times New Roman"/>
          <w:szCs w:val="28"/>
        </w:rPr>
        <w:t>computing</w:t>
      </w:r>
      <w:r w:rsidRPr="00E60F25">
        <w:rPr>
          <w:rFonts w:cs="Times New Roman"/>
          <w:szCs w:val="28"/>
          <w:lang w:val="ru-RU"/>
        </w:rPr>
        <w:t xml:space="preserve"> — форма гетерогенных вычислений, в которой асимметричные вычислительные устройства сосуществуют в одном процессоре.</w:t>
      </w:r>
      <w:proofErr w:type="gramEnd"/>
    </w:p>
    <w:p w:rsidR="00E60F25" w:rsidRPr="00E60F25" w:rsidRDefault="00E60F25" w:rsidP="004A71EF">
      <w:pPr>
        <w:pStyle w:val="a0"/>
        <w:ind w:firstLine="709"/>
        <w:rPr>
          <w:rFonts w:cs="Times New Roman"/>
          <w:szCs w:val="28"/>
          <w:lang w:val="ru-RU"/>
        </w:rPr>
      </w:pPr>
      <w:r w:rsidRPr="00E60F25">
        <w:rPr>
          <w:rFonts w:cs="Times New Roman"/>
          <w:szCs w:val="28"/>
          <w:lang w:val="ru-RU"/>
        </w:rPr>
        <w:t>Современные GPU как потенциальный элемент гетерогенных вычислительных систем благодаря специализированной конвейерной архитектуре они намного эффективнее в обработке графической информации, чем центральный процессор (CPU).</w:t>
      </w:r>
    </w:p>
    <w:p w:rsidR="00E60F25" w:rsidRPr="00E60F25" w:rsidRDefault="00E60F25" w:rsidP="004A71EF">
      <w:pPr>
        <w:pStyle w:val="a0"/>
        <w:ind w:firstLine="709"/>
        <w:rPr>
          <w:rFonts w:cs="Times New Roman"/>
          <w:szCs w:val="28"/>
          <w:lang w:val="ru-RU"/>
        </w:rPr>
      </w:pPr>
      <w:r w:rsidRPr="00E60F25">
        <w:rPr>
          <w:rFonts w:cs="Times New Roman"/>
          <w:szCs w:val="28"/>
          <w:lang w:val="ru-RU"/>
        </w:rPr>
        <w:t>GPU может использоваться как в составе дискретной видеокарты, так и в интегрированных решениях (встроенных в северный мост либо в гибридный процессор). Таким образом, возможно совмещение на одной плате нескольких GPU, имеющих доступ к одному и тому же адресному пространству оперативной памяти.</w:t>
      </w:r>
    </w:p>
    <w:p w:rsidR="00E60F25" w:rsidRPr="00E60F25" w:rsidRDefault="00E60F25" w:rsidP="004A71EF">
      <w:pPr>
        <w:pStyle w:val="a0"/>
        <w:ind w:firstLine="709"/>
        <w:rPr>
          <w:rFonts w:cs="Times New Roman"/>
          <w:szCs w:val="28"/>
          <w:lang w:val="ru-RU"/>
        </w:rPr>
      </w:pPr>
      <w:r w:rsidRPr="00E60F25">
        <w:rPr>
          <w:rFonts w:cs="Times New Roman"/>
          <w:szCs w:val="28"/>
          <w:lang w:val="ru-RU"/>
        </w:rPr>
        <w:t xml:space="preserve">Оперативная память, используемая GPU, может быть разделяемой с CPU или отдельной. Как правило, на дискретных видеоадаптерах присутствует собственная оперативная память, используемая только GPU, тогда как </w:t>
      </w:r>
      <w:proofErr w:type="gramStart"/>
      <w:r w:rsidRPr="00E60F25">
        <w:rPr>
          <w:rFonts w:cs="Times New Roman"/>
          <w:szCs w:val="28"/>
          <w:lang w:val="ru-RU"/>
        </w:rPr>
        <w:t>встроенные</w:t>
      </w:r>
      <w:proofErr w:type="gramEnd"/>
      <w:r w:rsidRPr="00E60F25">
        <w:rPr>
          <w:rFonts w:cs="Times New Roman"/>
          <w:szCs w:val="28"/>
          <w:lang w:val="ru-RU"/>
        </w:rPr>
        <w:t xml:space="preserve"> GPU используют ту же оперативную память, что и CPU.</w:t>
      </w:r>
    </w:p>
    <w:p w:rsidR="00E60F25" w:rsidRPr="00E60F25" w:rsidRDefault="00E60F25" w:rsidP="004A71EF">
      <w:pPr>
        <w:pStyle w:val="a0"/>
        <w:ind w:firstLine="709"/>
        <w:rPr>
          <w:rFonts w:cs="Times New Roman"/>
          <w:szCs w:val="28"/>
          <w:lang w:val="ru-RU"/>
        </w:rPr>
      </w:pPr>
      <w:r w:rsidRPr="00E60F25">
        <w:rPr>
          <w:rFonts w:cs="Times New Roman"/>
          <w:szCs w:val="28"/>
          <w:lang w:val="ru-RU"/>
        </w:rPr>
        <w:t>Отличительными особенностями GPU по сравнению с CPU являются:</w:t>
      </w:r>
    </w:p>
    <w:p w:rsidR="00E60F25" w:rsidRPr="00E60F25" w:rsidRDefault="00E60F25" w:rsidP="004A71EF">
      <w:pPr>
        <w:pStyle w:val="a0"/>
        <w:numPr>
          <w:ilvl w:val="0"/>
          <w:numId w:val="3"/>
        </w:numPr>
        <w:tabs>
          <w:tab w:val="left" w:pos="720"/>
        </w:tabs>
        <w:ind w:left="0" w:firstLine="709"/>
        <w:rPr>
          <w:rFonts w:cs="Times New Roman"/>
          <w:szCs w:val="28"/>
          <w:lang w:val="ru-RU"/>
        </w:rPr>
      </w:pPr>
      <w:r w:rsidRPr="00E60F25">
        <w:rPr>
          <w:rFonts w:cs="Times New Roman"/>
          <w:szCs w:val="28"/>
          <w:lang w:val="ru-RU"/>
        </w:rPr>
        <w:t>архитектура, максимально нацеленная на увеличение скорости расчёта текстур и сложных графических объектов;</w:t>
      </w:r>
    </w:p>
    <w:p w:rsidR="00E60F25" w:rsidRPr="00E60F25" w:rsidRDefault="00E60F25" w:rsidP="004A71EF">
      <w:pPr>
        <w:pStyle w:val="a0"/>
        <w:numPr>
          <w:ilvl w:val="0"/>
          <w:numId w:val="3"/>
        </w:numPr>
        <w:tabs>
          <w:tab w:val="left" w:pos="720"/>
        </w:tabs>
        <w:ind w:left="0" w:firstLine="709"/>
        <w:rPr>
          <w:rFonts w:cs="Times New Roman"/>
          <w:szCs w:val="28"/>
          <w:lang w:val="ru-RU"/>
        </w:rPr>
      </w:pPr>
      <w:r w:rsidRPr="00E60F25">
        <w:rPr>
          <w:rFonts w:cs="Times New Roman"/>
          <w:szCs w:val="28"/>
          <w:lang w:val="ru-RU"/>
        </w:rPr>
        <w:t>ограниченный набор команд.</w:t>
      </w:r>
    </w:p>
    <w:p w:rsidR="00E60F25" w:rsidRPr="00E60F25" w:rsidRDefault="00E60F25" w:rsidP="004A71EF">
      <w:pPr>
        <w:pStyle w:val="a0"/>
        <w:ind w:firstLine="709"/>
        <w:rPr>
          <w:rFonts w:cs="Times New Roman"/>
          <w:szCs w:val="28"/>
          <w:lang w:val="ru-RU"/>
        </w:rPr>
      </w:pPr>
      <w:r w:rsidRPr="00E60F25">
        <w:rPr>
          <w:rFonts w:cs="Times New Roman"/>
          <w:szCs w:val="28"/>
          <w:lang w:val="ru-RU"/>
        </w:rPr>
        <w:lastRenderedPageBreak/>
        <w:t>Высокая вычислительная мощность GPU объясняется особенностями архитектуры. Если современные CPU содержат несколько ядер (на большинстве современных систем от 2 до 16, по состоянию на 2013 г.), графический процессор изначально создавался как многоядерная структура, в которой количество ядер может достигать сотен. Разница в архитектуре обусловливает и разницу в принципах работы. Если архитектура CPU предполагает последовательную обработку информации, то GPU исторически предназначался для обработки компьютерной графики.</w:t>
      </w:r>
    </w:p>
    <w:p w:rsidR="00E60F25" w:rsidRPr="00E60F25" w:rsidRDefault="00E60F25" w:rsidP="004A71EF">
      <w:pPr>
        <w:pStyle w:val="a0"/>
        <w:ind w:firstLine="709"/>
        <w:rPr>
          <w:rFonts w:cs="Times New Roman"/>
          <w:szCs w:val="28"/>
          <w:lang w:val="ru-RU"/>
        </w:rPr>
      </w:pPr>
      <w:r w:rsidRPr="00E60F25">
        <w:rPr>
          <w:rFonts w:cs="Times New Roman"/>
          <w:szCs w:val="28"/>
          <w:lang w:val="ru-RU"/>
        </w:rPr>
        <w:t>Каждая из этих двух архитектур имеет свои достоинства. CPU лучше работает с последовательными задачами. При обработке больших объемов информации алгоритмами, допускающими эффективное с временной точки зрения распараллеливание вычислений, очевидное преимущество имеет GPU.</w:t>
      </w:r>
    </w:p>
    <w:p w:rsidR="00E60F25" w:rsidRPr="00E60F25" w:rsidRDefault="00E60F25" w:rsidP="004A71EF">
      <w:pPr>
        <w:pStyle w:val="a0"/>
        <w:ind w:firstLine="709"/>
        <w:rPr>
          <w:rFonts w:cs="Times New Roman"/>
          <w:szCs w:val="28"/>
          <w:lang w:val="ru-RU"/>
        </w:rPr>
      </w:pPr>
      <w:r w:rsidRPr="00E60F25">
        <w:rPr>
          <w:rFonts w:cs="Times New Roman"/>
          <w:szCs w:val="28"/>
          <w:lang w:val="ru-RU"/>
        </w:rPr>
        <w:t xml:space="preserve">GPGPU (англ. </w:t>
      </w:r>
      <w:proofErr w:type="spellStart"/>
      <w:r w:rsidRPr="00E60F25">
        <w:rPr>
          <w:rFonts w:cs="Times New Roman"/>
          <w:szCs w:val="28"/>
          <w:lang w:val="ru-RU"/>
        </w:rPr>
        <w:t>general-purpose</w:t>
      </w:r>
      <w:proofErr w:type="spellEnd"/>
      <w:r w:rsidR="00041670">
        <w:rPr>
          <w:rFonts w:cs="Times New Roman"/>
          <w:szCs w:val="28"/>
          <w:lang w:val="ru-RU"/>
        </w:rPr>
        <w:t xml:space="preserve"> </w:t>
      </w:r>
      <w:proofErr w:type="spellStart"/>
      <w:r w:rsidRPr="00E60F25">
        <w:rPr>
          <w:rFonts w:cs="Times New Roman"/>
          <w:szCs w:val="28"/>
          <w:lang w:val="ru-RU"/>
        </w:rPr>
        <w:t>graphics</w:t>
      </w:r>
      <w:proofErr w:type="spellEnd"/>
      <w:r w:rsidR="00041670">
        <w:rPr>
          <w:rFonts w:cs="Times New Roman"/>
          <w:szCs w:val="28"/>
          <w:lang w:val="ru-RU"/>
        </w:rPr>
        <w:t xml:space="preserve"> </w:t>
      </w:r>
      <w:proofErr w:type="spellStart"/>
      <w:r w:rsidRPr="00E60F25">
        <w:rPr>
          <w:rFonts w:cs="Times New Roman"/>
          <w:szCs w:val="28"/>
          <w:lang w:val="ru-RU"/>
        </w:rPr>
        <w:t>processing</w:t>
      </w:r>
      <w:proofErr w:type="spellEnd"/>
      <w:r w:rsidR="00041670">
        <w:rPr>
          <w:rFonts w:cs="Times New Roman"/>
          <w:szCs w:val="28"/>
          <w:lang w:val="ru-RU"/>
        </w:rPr>
        <w:t xml:space="preserve"> </w:t>
      </w:r>
      <w:proofErr w:type="spellStart"/>
      <w:r w:rsidRPr="00E60F25">
        <w:rPr>
          <w:rFonts w:cs="Times New Roman"/>
          <w:szCs w:val="28"/>
          <w:lang w:val="ru-RU"/>
        </w:rPr>
        <w:t>units</w:t>
      </w:r>
      <w:proofErr w:type="spellEnd"/>
      <w:r w:rsidRPr="00E60F25">
        <w:rPr>
          <w:rFonts w:cs="Times New Roman"/>
          <w:szCs w:val="28"/>
          <w:lang w:val="ru-RU"/>
        </w:rPr>
        <w:t xml:space="preserve"> — «GPU общего назначения») — техника использования графического процессора видеоадаптера, предполагающая выполнение на</w:t>
      </w:r>
      <w:r w:rsidR="00114A54">
        <w:rPr>
          <w:rFonts w:cs="Times New Roman"/>
          <w:szCs w:val="28"/>
          <w:lang w:val="ru-RU"/>
        </w:rPr>
        <w:t xml:space="preserve"> </w:t>
      </w:r>
      <w:r w:rsidRPr="00E60F25">
        <w:rPr>
          <w:rFonts w:cs="Times New Roman"/>
          <w:szCs w:val="28"/>
          <w:lang w:val="ru-RU"/>
        </w:rPr>
        <w:t xml:space="preserve">GPU расчетов в приложениях для общих вычислений, которые обычно проводит центральный процессор. Это стало возможным благодаря добавлению программируемых </w:t>
      </w:r>
      <w:proofErr w:type="spellStart"/>
      <w:r w:rsidRPr="00E60F25">
        <w:rPr>
          <w:rFonts w:cs="Times New Roman"/>
          <w:szCs w:val="28"/>
          <w:lang w:val="ru-RU"/>
        </w:rPr>
        <w:t>шейдерных</w:t>
      </w:r>
      <w:proofErr w:type="spellEnd"/>
      <w:r w:rsidRPr="00E60F25">
        <w:rPr>
          <w:rFonts w:cs="Times New Roman"/>
          <w:szCs w:val="28"/>
          <w:lang w:val="ru-RU"/>
        </w:rPr>
        <w:t xml:space="preserve"> блоков и более высокой арифметической точности растровых конвейеров, что позволяет разработчикам </w:t>
      </w:r>
      <w:proofErr w:type="gramStart"/>
      <w:r w:rsidRPr="00E60F25">
        <w:rPr>
          <w:rFonts w:cs="Times New Roman"/>
          <w:szCs w:val="28"/>
          <w:lang w:val="ru-RU"/>
        </w:rPr>
        <w:t>ПО использовать</w:t>
      </w:r>
      <w:proofErr w:type="gramEnd"/>
      <w:r w:rsidRPr="00E60F25">
        <w:rPr>
          <w:rFonts w:cs="Times New Roman"/>
          <w:szCs w:val="28"/>
          <w:lang w:val="ru-RU"/>
        </w:rPr>
        <w:t xml:space="preserve"> потоковые процессоры для неграфических данных.</w:t>
      </w:r>
    </w:p>
    <w:p w:rsidR="00E60F25" w:rsidRPr="00E60F25" w:rsidRDefault="00E60F25" w:rsidP="004A71EF">
      <w:pPr>
        <w:pStyle w:val="a0"/>
        <w:spacing w:before="120"/>
        <w:ind w:firstLine="709"/>
        <w:rPr>
          <w:rFonts w:cs="Times New Roman"/>
          <w:szCs w:val="28"/>
          <w:lang w:val="ru-RU"/>
        </w:rPr>
      </w:pPr>
      <w:r w:rsidRPr="00E60F25">
        <w:rPr>
          <w:rFonts w:cs="Times New Roman"/>
          <w:szCs w:val="28"/>
          <w:lang w:val="ru-RU"/>
        </w:rPr>
        <w:t xml:space="preserve">Принципиальная схема выполнения общих вычислений на GPU приведена на рисунке </w:t>
      </w:r>
      <w:r w:rsidR="008167E0">
        <w:rPr>
          <w:rFonts w:cs="Times New Roman"/>
          <w:szCs w:val="28"/>
          <w:lang w:val="ru-RU"/>
        </w:rPr>
        <w:t>1.</w:t>
      </w:r>
    </w:p>
    <w:p w:rsidR="00E60F25" w:rsidRPr="009C5314" w:rsidRDefault="00E60F25" w:rsidP="004A71EF">
      <w:pPr>
        <w:pStyle w:val="ac"/>
        <w:spacing w:before="120" w:after="120"/>
        <w:ind w:firstLine="709"/>
        <w:rPr>
          <w:rFonts w:cs="Times New Roman"/>
          <w:i/>
          <w:szCs w:val="28"/>
          <w:lang w:val="ru-RU"/>
        </w:rPr>
      </w:pPr>
      <w:r w:rsidRPr="00E60F25">
        <w:rPr>
          <w:rFonts w:cs="Times New Roman"/>
          <w:noProof/>
          <w:sz w:val="28"/>
          <w:szCs w:val="28"/>
          <w:lang w:val="ru-RU" w:eastAsia="ru-RU" w:bidi="ar-SA"/>
        </w:rPr>
        <w:drawing>
          <wp:inline distT="0" distB="0" distL="0" distR="0">
            <wp:extent cx="5410200" cy="428708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412348" cy="4288789"/>
                    </a:xfrm>
                    <a:prstGeom prst="rect">
                      <a:avLst/>
                    </a:prstGeom>
                    <a:solidFill>
                      <a:srgbClr val="FFFFFF"/>
                    </a:solidFill>
                    <a:ln w="9525">
                      <a:noFill/>
                      <a:miter lim="800000"/>
                      <a:headEnd/>
                      <a:tailEnd/>
                    </a:ln>
                  </pic:spPr>
                </pic:pic>
              </a:graphicData>
            </a:graphic>
          </wp:inline>
        </w:drawing>
      </w:r>
      <w:r w:rsidRPr="00E60F25">
        <w:rPr>
          <w:rFonts w:cs="Times New Roman"/>
          <w:sz w:val="28"/>
          <w:szCs w:val="28"/>
          <w:lang w:val="ru-RU"/>
        </w:rPr>
        <w:cr/>
      </w:r>
      <w:r w:rsidR="008167E0" w:rsidRPr="004A71EF">
        <w:rPr>
          <w:rFonts w:cs="Times New Roman"/>
          <w:i/>
          <w:szCs w:val="28"/>
          <w:lang w:val="ru-RU"/>
        </w:rPr>
        <w:t xml:space="preserve">Рисунок </w:t>
      </w:r>
      <w:r w:rsidRPr="004A71EF">
        <w:rPr>
          <w:rFonts w:cs="Times New Roman"/>
          <w:i/>
          <w:szCs w:val="28"/>
          <w:lang w:val="ru-RU"/>
        </w:rPr>
        <w:t>1 — Принципиальная схема выполнения общих вычислений на GPU</w:t>
      </w:r>
    </w:p>
    <w:p w:rsidR="004A71EF" w:rsidRPr="009C5314" w:rsidRDefault="004A71EF" w:rsidP="004A71EF">
      <w:pPr>
        <w:pStyle w:val="ac"/>
        <w:spacing w:before="120" w:after="120"/>
        <w:ind w:firstLine="709"/>
        <w:rPr>
          <w:rFonts w:cs="Times New Roman"/>
          <w:sz w:val="28"/>
          <w:szCs w:val="28"/>
          <w:lang w:val="ru-RU"/>
        </w:rPr>
      </w:pPr>
    </w:p>
    <w:p w:rsidR="00E60F25" w:rsidRPr="00E60F25" w:rsidRDefault="00E60F25" w:rsidP="004A71EF">
      <w:pPr>
        <w:pStyle w:val="a0"/>
        <w:ind w:firstLine="709"/>
        <w:rPr>
          <w:rFonts w:cs="Times New Roman"/>
          <w:szCs w:val="28"/>
          <w:lang w:val="ru-RU"/>
        </w:rPr>
      </w:pPr>
      <w:r w:rsidRPr="00E60F25">
        <w:rPr>
          <w:rFonts w:cs="Times New Roman"/>
          <w:szCs w:val="28"/>
          <w:lang w:val="ru-RU"/>
        </w:rPr>
        <w:lastRenderedPageBreak/>
        <w:t>Существуют следующие программные средства программирования GPGPU:</w:t>
      </w:r>
    </w:p>
    <w:p w:rsidR="00E60F25" w:rsidRPr="00E60F25" w:rsidRDefault="00E60F25" w:rsidP="004A71EF">
      <w:pPr>
        <w:pStyle w:val="a0"/>
        <w:numPr>
          <w:ilvl w:val="0"/>
          <w:numId w:val="4"/>
        </w:numPr>
        <w:tabs>
          <w:tab w:val="left" w:pos="720"/>
        </w:tabs>
        <w:ind w:left="0" w:firstLine="709"/>
        <w:rPr>
          <w:rFonts w:cs="Times New Roman"/>
          <w:szCs w:val="28"/>
          <w:lang w:val="ru-RU"/>
        </w:rPr>
      </w:pPr>
      <w:proofErr w:type="spellStart"/>
      <w:r w:rsidRPr="00E60F25">
        <w:rPr>
          <w:rFonts w:cs="Times New Roman"/>
          <w:szCs w:val="28"/>
          <w:lang w:val="ru-RU"/>
        </w:rPr>
        <w:t>OpenCL</w:t>
      </w:r>
      <w:proofErr w:type="spellEnd"/>
      <w:r w:rsidRPr="00E60F25">
        <w:rPr>
          <w:rFonts w:cs="Times New Roman"/>
          <w:szCs w:val="28"/>
          <w:lang w:val="ru-RU"/>
        </w:rPr>
        <w:t xml:space="preserve"> - является открытым стандартом программирования задач на языках программирования C и C++, связанных с параллельными вычислениями на различных графических и центральных процессорах; стандарт поддерживается некоммерческим консорциумом </w:t>
      </w:r>
      <w:proofErr w:type="spellStart"/>
      <w:r w:rsidRPr="00E60F25">
        <w:rPr>
          <w:rFonts w:cs="Times New Roman"/>
          <w:szCs w:val="28"/>
          <w:lang w:val="ru-RU"/>
        </w:rPr>
        <w:t>Khronos</w:t>
      </w:r>
      <w:proofErr w:type="spellEnd"/>
      <w:r w:rsidR="00041670">
        <w:rPr>
          <w:rFonts w:cs="Times New Roman"/>
          <w:szCs w:val="28"/>
          <w:lang w:val="ru-RU"/>
        </w:rPr>
        <w:t xml:space="preserve"> </w:t>
      </w:r>
      <w:proofErr w:type="spellStart"/>
      <w:r w:rsidRPr="00E60F25">
        <w:rPr>
          <w:rFonts w:cs="Times New Roman"/>
          <w:szCs w:val="28"/>
          <w:lang w:val="ru-RU"/>
        </w:rPr>
        <w:t>Group</w:t>
      </w:r>
      <w:proofErr w:type="spellEnd"/>
      <w:r w:rsidRPr="00E60F25">
        <w:rPr>
          <w:rFonts w:cs="Times New Roman"/>
          <w:szCs w:val="28"/>
          <w:lang w:val="ru-RU"/>
        </w:rPr>
        <w:t>;</w:t>
      </w:r>
    </w:p>
    <w:p w:rsidR="00E60F25" w:rsidRPr="00E60F25" w:rsidRDefault="00E60F25" w:rsidP="004A71EF">
      <w:pPr>
        <w:pStyle w:val="a0"/>
        <w:numPr>
          <w:ilvl w:val="0"/>
          <w:numId w:val="4"/>
        </w:numPr>
        <w:tabs>
          <w:tab w:val="left" w:pos="720"/>
        </w:tabs>
        <w:ind w:left="0" w:firstLine="709"/>
        <w:rPr>
          <w:rFonts w:cs="Times New Roman"/>
          <w:szCs w:val="28"/>
          <w:lang w:val="ru-RU"/>
        </w:rPr>
      </w:pPr>
      <w:r w:rsidRPr="00E60F25">
        <w:rPr>
          <w:rFonts w:cs="Times New Roman"/>
          <w:szCs w:val="28"/>
          <w:lang w:val="ru-RU"/>
        </w:rPr>
        <w:t xml:space="preserve">CUDA — технология GPGPU, позволяющая программистам реализовывать на языке программирования Си (а также C++/C#) алгоритмы, выполнимые на GPU, производимые компанией NVIDIA (серия GPU </w:t>
      </w:r>
      <w:proofErr w:type="spellStart"/>
      <w:r w:rsidRPr="00E60F25">
        <w:rPr>
          <w:rFonts w:cs="Times New Roman"/>
          <w:szCs w:val="28"/>
          <w:lang w:val="ru-RU"/>
        </w:rPr>
        <w:t>GeForce</w:t>
      </w:r>
      <w:proofErr w:type="spellEnd"/>
      <w:r w:rsidRPr="00E60F25">
        <w:rPr>
          <w:rFonts w:cs="Times New Roman"/>
          <w:szCs w:val="28"/>
          <w:lang w:val="ru-RU"/>
        </w:rPr>
        <w:t xml:space="preserve"> восьмого поколения и старше);</w:t>
      </w:r>
    </w:p>
    <w:p w:rsidR="00E60F25" w:rsidRPr="00E60F25" w:rsidRDefault="00E60F25" w:rsidP="004A71EF">
      <w:pPr>
        <w:pStyle w:val="a0"/>
        <w:numPr>
          <w:ilvl w:val="0"/>
          <w:numId w:val="4"/>
        </w:numPr>
        <w:tabs>
          <w:tab w:val="left" w:pos="720"/>
        </w:tabs>
        <w:ind w:left="0" w:firstLine="709"/>
        <w:rPr>
          <w:rFonts w:cs="Times New Roman"/>
          <w:szCs w:val="28"/>
          <w:lang w:val="ru-RU"/>
        </w:rPr>
      </w:pPr>
      <w:r w:rsidRPr="00E60F25">
        <w:rPr>
          <w:rFonts w:cs="Times New Roman"/>
          <w:szCs w:val="28"/>
          <w:lang w:val="ru-RU"/>
        </w:rPr>
        <w:t xml:space="preserve">AMD </w:t>
      </w:r>
      <w:proofErr w:type="spellStart"/>
      <w:r w:rsidRPr="00E60F25">
        <w:rPr>
          <w:rFonts w:cs="Times New Roman"/>
          <w:szCs w:val="28"/>
          <w:lang w:val="ru-RU"/>
        </w:rPr>
        <w:t>FireStream</w:t>
      </w:r>
      <w:proofErr w:type="spellEnd"/>
      <w:r w:rsidRPr="00E60F25">
        <w:rPr>
          <w:rFonts w:cs="Times New Roman"/>
          <w:szCs w:val="28"/>
          <w:lang w:val="ru-RU"/>
        </w:rPr>
        <w:t xml:space="preserve"> — технология GPGPU, позволяющая программистам реализовывать алгоритмы, выполнимые на графических процессорах ускорителей ATI;</w:t>
      </w:r>
    </w:p>
    <w:p w:rsidR="00E60F25" w:rsidRPr="00E60F25" w:rsidRDefault="00E60F25" w:rsidP="004A71EF">
      <w:pPr>
        <w:pStyle w:val="a0"/>
        <w:numPr>
          <w:ilvl w:val="0"/>
          <w:numId w:val="4"/>
        </w:numPr>
        <w:tabs>
          <w:tab w:val="left" w:pos="720"/>
        </w:tabs>
        <w:ind w:left="0" w:firstLine="709"/>
        <w:rPr>
          <w:rFonts w:cs="Times New Roman"/>
          <w:szCs w:val="28"/>
          <w:lang w:val="ru-RU"/>
        </w:rPr>
      </w:pPr>
      <w:proofErr w:type="spellStart"/>
      <w:r w:rsidRPr="00E60F25">
        <w:rPr>
          <w:rFonts w:cs="Times New Roman"/>
          <w:szCs w:val="28"/>
          <w:lang w:val="ru-RU"/>
        </w:rPr>
        <w:t>DirectCompute</w:t>
      </w:r>
      <w:proofErr w:type="spellEnd"/>
      <w:r w:rsidRPr="00E60F25">
        <w:rPr>
          <w:rFonts w:cs="Times New Roman"/>
          <w:szCs w:val="28"/>
          <w:lang w:val="ru-RU"/>
        </w:rPr>
        <w:t xml:space="preserve"> — вычислительный </w:t>
      </w:r>
      <w:proofErr w:type="spellStart"/>
      <w:r w:rsidRPr="00E60F25">
        <w:rPr>
          <w:rFonts w:cs="Times New Roman"/>
          <w:szCs w:val="28"/>
          <w:lang w:val="ru-RU"/>
        </w:rPr>
        <w:t>шейдер</w:t>
      </w:r>
      <w:proofErr w:type="spellEnd"/>
      <w:r w:rsidRPr="00E60F25">
        <w:rPr>
          <w:rFonts w:cs="Times New Roman"/>
          <w:szCs w:val="28"/>
          <w:lang w:val="ru-RU"/>
        </w:rPr>
        <w:t>;</w:t>
      </w:r>
    </w:p>
    <w:p w:rsidR="00E60F25" w:rsidRPr="00E60F25" w:rsidRDefault="00E60F25" w:rsidP="004A71EF">
      <w:pPr>
        <w:pStyle w:val="a0"/>
        <w:numPr>
          <w:ilvl w:val="0"/>
          <w:numId w:val="4"/>
        </w:numPr>
        <w:tabs>
          <w:tab w:val="left" w:pos="720"/>
        </w:tabs>
        <w:ind w:left="0" w:firstLine="709"/>
        <w:rPr>
          <w:rFonts w:cs="Times New Roman"/>
          <w:szCs w:val="28"/>
          <w:lang w:val="ru-RU"/>
        </w:rPr>
      </w:pPr>
      <w:proofErr w:type="spellStart"/>
      <w:r w:rsidRPr="00E60F25">
        <w:rPr>
          <w:rFonts w:cs="Times New Roman"/>
          <w:szCs w:val="28"/>
          <w:lang w:val="ru-RU"/>
        </w:rPr>
        <w:t>OpenACC</w:t>
      </w:r>
      <w:proofErr w:type="spellEnd"/>
      <w:r w:rsidRPr="00E60F25">
        <w:rPr>
          <w:rFonts w:cs="Times New Roman"/>
          <w:szCs w:val="28"/>
          <w:lang w:val="ru-RU"/>
        </w:rPr>
        <w:t xml:space="preserve"> - стандарт, описывающий набор директив для написания гетерогенных программ, </w:t>
      </w:r>
      <w:proofErr w:type="spellStart"/>
      <w:r w:rsidRPr="00E60F25">
        <w:rPr>
          <w:rFonts w:cs="Times New Roman"/>
          <w:szCs w:val="28"/>
          <w:lang w:val="ru-RU"/>
        </w:rPr>
        <w:t>задействующих</w:t>
      </w:r>
      <w:proofErr w:type="spellEnd"/>
      <w:r w:rsidRPr="00E60F25">
        <w:rPr>
          <w:rFonts w:cs="Times New Roman"/>
          <w:szCs w:val="28"/>
          <w:lang w:val="ru-RU"/>
        </w:rPr>
        <w:t xml:space="preserve"> как центральный, так и графический процессор; используется для распараллеливания программ на языках C, C++ и </w:t>
      </w:r>
      <w:proofErr w:type="spellStart"/>
      <w:r w:rsidRPr="00E60F25">
        <w:rPr>
          <w:rFonts w:cs="Times New Roman"/>
          <w:szCs w:val="28"/>
          <w:lang w:val="ru-RU"/>
        </w:rPr>
        <w:t>Fortran</w:t>
      </w:r>
      <w:proofErr w:type="spellEnd"/>
      <w:r w:rsidRPr="00E60F25">
        <w:rPr>
          <w:rFonts w:cs="Times New Roman"/>
          <w:szCs w:val="28"/>
          <w:lang w:val="ru-RU"/>
        </w:rPr>
        <w:t xml:space="preserve">; </w:t>
      </w:r>
      <w:proofErr w:type="spellStart"/>
      <w:r w:rsidRPr="00E60F25">
        <w:rPr>
          <w:rFonts w:cs="Times New Roman"/>
          <w:szCs w:val="28"/>
          <w:lang w:val="ru-RU"/>
        </w:rPr>
        <w:t>OpenACC</w:t>
      </w:r>
      <w:proofErr w:type="spellEnd"/>
      <w:r w:rsidRPr="00E60F25">
        <w:rPr>
          <w:rFonts w:cs="Times New Roman"/>
          <w:szCs w:val="28"/>
          <w:lang w:val="ru-RU"/>
        </w:rPr>
        <w:t xml:space="preserve"> был создан группой компаний, в которую вошли CAPS, </w:t>
      </w:r>
      <w:proofErr w:type="spellStart"/>
      <w:r w:rsidRPr="00E60F25">
        <w:rPr>
          <w:rFonts w:cs="Times New Roman"/>
          <w:szCs w:val="28"/>
          <w:lang w:val="ru-RU"/>
        </w:rPr>
        <w:t>Cray</w:t>
      </w:r>
      <w:proofErr w:type="spellEnd"/>
      <w:r w:rsidRPr="00E60F25">
        <w:rPr>
          <w:rFonts w:cs="Times New Roman"/>
          <w:szCs w:val="28"/>
          <w:lang w:val="ru-RU"/>
        </w:rPr>
        <w:t>, NVIDIA и PGI;</w:t>
      </w:r>
    </w:p>
    <w:p w:rsidR="00E60F25" w:rsidRPr="00E60F25" w:rsidRDefault="00E60F25" w:rsidP="004A71EF">
      <w:pPr>
        <w:pStyle w:val="a0"/>
        <w:numPr>
          <w:ilvl w:val="0"/>
          <w:numId w:val="4"/>
        </w:numPr>
        <w:tabs>
          <w:tab w:val="left" w:pos="720"/>
        </w:tabs>
        <w:ind w:left="0" w:firstLine="709"/>
        <w:rPr>
          <w:rFonts w:cs="Times New Roman"/>
          <w:b/>
          <w:szCs w:val="28"/>
          <w:lang w:val="ru-RU"/>
        </w:rPr>
      </w:pPr>
      <w:r w:rsidRPr="00E60F25">
        <w:rPr>
          <w:rFonts w:cs="Times New Roman"/>
          <w:szCs w:val="28"/>
          <w:lang w:val="ru-RU"/>
        </w:rPr>
        <w:t>C++ AMP.</w:t>
      </w:r>
    </w:p>
    <w:p w:rsidR="00E60F25" w:rsidRPr="00E60F25" w:rsidRDefault="008167E0" w:rsidP="004A71EF">
      <w:pPr>
        <w:pStyle w:val="3"/>
        <w:ind w:firstLine="709"/>
        <w:rPr>
          <w:rFonts w:cs="Times New Roman"/>
          <w:lang w:val="ru-RU"/>
        </w:rPr>
      </w:pPr>
      <w:proofErr w:type="spellStart"/>
      <w:r>
        <w:rPr>
          <w:rFonts w:cs="Times New Roman"/>
          <w:lang w:val="ru-RU"/>
        </w:rPr>
        <w:t>Технология</w:t>
      </w:r>
      <w:proofErr w:type="gramStart"/>
      <w:r w:rsidR="00E60F25" w:rsidRPr="00E60F25">
        <w:rPr>
          <w:rFonts w:cs="Times New Roman"/>
          <w:lang w:val="ru-RU"/>
        </w:rPr>
        <w:t>OpenCL</w:t>
      </w:r>
      <w:proofErr w:type="spellEnd"/>
      <w:proofErr w:type="gramEnd"/>
    </w:p>
    <w:p w:rsidR="00E60F25" w:rsidRPr="00E60F25" w:rsidRDefault="00E60F25" w:rsidP="004A71EF">
      <w:pPr>
        <w:pStyle w:val="a0"/>
        <w:ind w:firstLine="709"/>
        <w:rPr>
          <w:rFonts w:cs="Times New Roman"/>
          <w:szCs w:val="28"/>
          <w:lang w:val="ru-RU"/>
        </w:rPr>
      </w:pPr>
      <w:proofErr w:type="spellStart"/>
      <w:r w:rsidRPr="00E60F25">
        <w:rPr>
          <w:rFonts w:cs="Times New Roman"/>
          <w:szCs w:val="28"/>
          <w:lang w:val="ru-RU"/>
        </w:rPr>
        <w:t>OpenCL</w:t>
      </w:r>
      <w:proofErr w:type="spellEnd"/>
      <w:r w:rsidRPr="00E60F25">
        <w:rPr>
          <w:rFonts w:cs="Times New Roman"/>
          <w:szCs w:val="28"/>
          <w:lang w:val="ru-RU"/>
        </w:rPr>
        <w:t xml:space="preserve"> (от англ. </w:t>
      </w:r>
      <w:proofErr w:type="spellStart"/>
      <w:r w:rsidRPr="00E60F25">
        <w:rPr>
          <w:rFonts w:cs="Times New Roman"/>
          <w:szCs w:val="28"/>
          <w:lang w:val="ru-RU"/>
        </w:rPr>
        <w:t>Open</w:t>
      </w:r>
      <w:proofErr w:type="spellEnd"/>
      <w:r w:rsidR="00041670">
        <w:rPr>
          <w:rFonts w:cs="Times New Roman"/>
          <w:szCs w:val="28"/>
          <w:lang w:val="ru-RU"/>
        </w:rPr>
        <w:t xml:space="preserve"> </w:t>
      </w:r>
      <w:proofErr w:type="spellStart"/>
      <w:r w:rsidRPr="00E60F25">
        <w:rPr>
          <w:rFonts w:cs="Times New Roman"/>
          <w:szCs w:val="28"/>
          <w:lang w:val="ru-RU"/>
        </w:rPr>
        <w:t>Computing</w:t>
      </w:r>
      <w:proofErr w:type="spellEnd"/>
      <w:r w:rsidR="00041670">
        <w:rPr>
          <w:rFonts w:cs="Times New Roman"/>
          <w:szCs w:val="28"/>
          <w:lang w:val="ru-RU"/>
        </w:rPr>
        <w:t xml:space="preserve"> </w:t>
      </w:r>
      <w:proofErr w:type="spellStart"/>
      <w:r w:rsidRPr="00E60F25">
        <w:rPr>
          <w:rFonts w:cs="Times New Roman"/>
          <w:szCs w:val="28"/>
          <w:lang w:val="ru-RU"/>
        </w:rPr>
        <w:t>Language</w:t>
      </w:r>
      <w:proofErr w:type="spellEnd"/>
      <w:r w:rsidRPr="00E60F25">
        <w:rPr>
          <w:rFonts w:cs="Times New Roman"/>
          <w:szCs w:val="28"/>
          <w:lang w:val="ru-RU"/>
        </w:rPr>
        <w:t xml:space="preserve"> — открытый язык вычислений) — </w:t>
      </w:r>
      <w:proofErr w:type="spellStart"/>
      <w:r w:rsidRPr="00E60F25">
        <w:rPr>
          <w:rFonts w:cs="Times New Roman"/>
          <w:szCs w:val="28"/>
          <w:lang w:val="ru-RU"/>
        </w:rPr>
        <w:t>фреймворк</w:t>
      </w:r>
      <w:proofErr w:type="spellEnd"/>
      <w:r w:rsidRPr="00E60F25">
        <w:rPr>
          <w:rFonts w:cs="Times New Roman"/>
          <w:szCs w:val="28"/>
          <w:lang w:val="ru-RU"/>
        </w:rPr>
        <w:t xml:space="preserve"> для написания компьютерных программ, связанных с параллельными вычислениями на различных графических и центральных процессорах.</w:t>
      </w:r>
    </w:p>
    <w:p w:rsidR="00E60F25" w:rsidRPr="00E60F25" w:rsidRDefault="00E60F25" w:rsidP="004A71EF">
      <w:pPr>
        <w:pStyle w:val="a0"/>
        <w:ind w:firstLine="709"/>
        <w:rPr>
          <w:rFonts w:cs="Times New Roman"/>
          <w:szCs w:val="28"/>
          <w:lang w:val="ru-RU"/>
        </w:rPr>
      </w:pPr>
      <w:r w:rsidRPr="00E60F25">
        <w:rPr>
          <w:rFonts w:cs="Times New Roman"/>
          <w:szCs w:val="28"/>
          <w:lang w:val="ru-RU"/>
        </w:rPr>
        <w:t xml:space="preserve">В </w:t>
      </w:r>
      <w:proofErr w:type="spellStart"/>
      <w:r w:rsidRPr="00E60F25">
        <w:rPr>
          <w:rFonts w:cs="Times New Roman"/>
          <w:szCs w:val="28"/>
          <w:lang w:val="ru-RU"/>
        </w:rPr>
        <w:t>фреймворк</w:t>
      </w:r>
      <w:proofErr w:type="spellEnd"/>
      <w:r w:rsidR="00041670">
        <w:rPr>
          <w:rFonts w:cs="Times New Roman"/>
          <w:szCs w:val="28"/>
          <w:lang w:val="ru-RU"/>
        </w:rPr>
        <w:t xml:space="preserve"> </w:t>
      </w:r>
      <w:proofErr w:type="spellStart"/>
      <w:r w:rsidRPr="00E60F25">
        <w:rPr>
          <w:rFonts w:cs="Times New Roman"/>
          <w:szCs w:val="28"/>
          <w:lang w:val="ru-RU"/>
        </w:rPr>
        <w:t>OpenCL</w:t>
      </w:r>
      <w:proofErr w:type="spellEnd"/>
      <w:r w:rsidRPr="00E60F25">
        <w:rPr>
          <w:rFonts w:cs="Times New Roman"/>
          <w:szCs w:val="28"/>
          <w:lang w:val="ru-RU"/>
        </w:rPr>
        <w:t xml:space="preserve"> входят язык программирования, который базируется на стандарте C99, и интерфейс программирования приложений (англ. API). </w:t>
      </w:r>
      <w:proofErr w:type="spellStart"/>
      <w:r w:rsidRPr="00E60F25">
        <w:rPr>
          <w:rFonts w:cs="Times New Roman"/>
          <w:szCs w:val="28"/>
          <w:lang w:val="ru-RU"/>
        </w:rPr>
        <w:t>OpenCL</w:t>
      </w:r>
      <w:proofErr w:type="spellEnd"/>
      <w:r w:rsidRPr="00E60F25">
        <w:rPr>
          <w:rFonts w:cs="Times New Roman"/>
          <w:szCs w:val="28"/>
          <w:lang w:val="ru-RU"/>
        </w:rPr>
        <w:t xml:space="preserve"> обеспечивает параллелизм на уровне инструкций и на уровне данных и является реализацией техники GPGPU.</w:t>
      </w:r>
    </w:p>
    <w:p w:rsidR="00E60F25" w:rsidRPr="00E60F25" w:rsidRDefault="00E60F25" w:rsidP="004A71EF">
      <w:pPr>
        <w:pStyle w:val="a0"/>
        <w:ind w:firstLine="709"/>
        <w:rPr>
          <w:rFonts w:cs="Times New Roman"/>
          <w:szCs w:val="28"/>
          <w:lang w:val="ru-RU"/>
        </w:rPr>
      </w:pPr>
      <w:r w:rsidRPr="00E60F25">
        <w:rPr>
          <w:rFonts w:cs="Times New Roman"/>
          <w:szCs w:val="28"/>
          <w:lang w:val="ru-RU"/>
        </w:rPr>
        <w:t xml:space="preserve">Цель </w:t>
      </w:r>
      <w:proofErr w:type="spellStart"/>
      <w:r w:rsidRPr="00E60F25">
        <w:rPr>
          <w:rFonts w:cs="Times New Roman"/>
          <w:szCs w:val="28"/>
          <w:lang w:val="ru-RU"/>
        </w:rPr>
        <w:t>OpenCL</w:t>
      </w:r>
      <w:proofErr w:type="spellEnd"/>
      <w:r w:rsidRPr="00E60F25">
        <w:rPr>
          <w:rFonts w:cs="Times New Roman"/>
          <w:szCs w:val="28"/>
          <w:lang w:val="ru-RU"/>
        </w:rPr>
        <w:t xml:space="preserve"> состоит в том, чтобы дополнить </w:t>
      </w:r>
      <w:proofErr w:type="spellStart"/>
      <w:r w:rsidRPr="00E60F25">
        <w:rPr>
          <w:rFonts w:cs="Times New Roman"/>
          <w:szCs w:val="28"/>
          <w:lang w:val="ru-RU"/>
        </w:rPr>
        <w:t>OpenGL</w:t>
      </w:r>
      <w:proofErr w:type="spellEnd"/>
      <w:r w:rsidRPr="00E60F25">
        <w:rPr>
          <w:rFonts w:cs="Times New Roman"/>
          <w:szCs w:val="28"/>
          <w:lang w:val="ru-RU"/>
        </w:rPr>
        <w:t xml:space="preserve"> и </w:t>
      </w:r>
      <w:proofErr w:type="spellStart"/>
      <w:r w:rsidRPr="00E60F25">
        <w:rPr>
          <w:rFonts w:cs="Times New Roman"/>
          <w:szCs w:val="28"/>
          <w:lang w:val="ru-RU"/>
        </w:rPr>
        <w:t>OpenAL</w:t>
      </w:r>
      <w:proofErr w:type="spellEnd"/>
      <w:r w:rsidRPr="00E60F25">
        <w:rPr>
          <w:rFonts w:cs="Times New Roman"/>
          <w:szCs w:val="28"/>
          <w:lang w:val="ru-RU"/>
        </w:rPr>
        <w:t xml:space="preserve">, которые являются открытыми отраслевыми стандартами для трёхмерной компьютерной графики и звука, пользуясь возможностями </w:t>
      </w:r>
      <w:proofErr w:type="spellStart"/>
      <w:r w:rsidRPr="00E60F25">
        <w:rPr>
          <w:rFonts w:cs="Times New Roman"/>
          <w:szCs w:val="28"/>
          <w:lang w:val="ru-RU"/>
        </w:rPr>
        <w:t>GPU.OpenCL</w:t>
      </w:r>
      <w:proofErr w:type="spellEnd"/>
      <w:r w:rsidRPr="00E60F25">
        <w:rPr>
          <w:rFonts w:cs="Times New Roman"/>
          <w:szCs w:val="28"/>
          <w:lang w:val="ru-RU"/>
        </w:rPr>
        <w:t xml:space="preserve"> разрабатывается и поддерживается некоммерческим консорциумом </w:t>
      </w:r>
      <w:proofErr w:type="spellStart"/>
      <w:r w:rsidRPr="00E60F25">
        <w:rPr>
          <w:rFonts w:cs="Times New Roman"/>
          <w:szCs w:val="28"/>
          <w:lang w:val="ru-RU"/>
        </w:rPr>
        <w:t>KhronosGroup</w:t>
      </w:r>
      <w:proofErr w:type="spellEnd"/>
      <w:r w:rsidRPr="00E60F25">
        <w:rPr>
          <w:rFonts w:cs="Times New Roman"/>
          <w:szCs w:val="28"/>
          <w:lang w:val="ru-RU"/>
        </w:rPr>
        <w:t xml:space="preserve">, в который </w:t>
      </w:r>
      <w:proofErr w:type="gramStart"/>
      <w:r w:rsidRPr="00E60F25">
        <w:rPr>
          <w:rFonts w:cs="Times New Roman"/>
          <w:szCs w:val="28"/>
          <w:lang w:val="ru-RU"/>
        </w:rPr>
        <w:t>входят много</w:t>
      </w:r>
      <w:proofErr w:type="gramEnd"/>
      <w:r w:rsidRPr="00E60F25">
        <w:rPr>
          <w:rFonts w:cs="Times New Roman"/>
          <w:szCs w:val="28"/>
          <w:lang w:val="ru-RU"/>
        </w:rPr>
        <w:t xml:space="preserve"> крупных компаний, включая </w:t>
      </w:r>
      <w:proofErr w:type="spellStart"/>
      <w:r w:rsidRPr="00E60F25">
        <w:rPr>
          <w:rFonts w:cs="Times New Roman"/>
          <w:szCs w:val="28"/>
          <w:lang w:val="ru-RU"/>
        </w:rPr>
        <w:t>Apple</w:t>
      </w:r>
      <w:proofErr w:type="spellEnd"/>
      <w:r w:rsidRPr="00E60F25">
        <w:rPr>
          <w:rFonts w:cs="Times New Roman"/>
          <w:szCs w:val="28"/>
          <w:lang w:val="ru-RU"/>
        </w:rPr>
        <w:t xml:space="preserve">, AMD, </w:t>
      </w:r>
      <w:proofErr w:type="spellStart"/>
      <w:r w:rsidRPr="00E60F25">
        <w:rPr>
          <w:rFonts w:cs="Times New Roman"/>
          <w:szCs w:val="28"/>
          <w:lang w:val="ru-RU"/>
        </w:rPr>
        <w:t>Intel</w:t>
      </w:r>
      <w:proofErr w:type="spellEnd"/>
      <w:r w:rsidRPr="00E60F25">
        <w:rPr>
          <w:rFonts w:cs="Times New Roman"/>
          <w:szCs w:val="28"/>
          <w:lang w:val="ru-RU"/>
        </w:rPr>
        <w:t xml:space="preserve">, NVIDIA, ARM, </w:t>
      </w:r>
      <w:proofErr w:type="spellStart"/>
      <w:r w:rsidRPr="00E60F25">
        <w:rPr>
          <w:rFonts w:cs="Times New Roman"/>
          <w:szCs w:val="28"/>
          <w:lang w:val="ru-RU"/>
        </w:rPr>
        <w:t>Sony</w:t>
      </w:r>
      <w:proofErr w:type="spellEnd"/>
      <w:r w:rsidR="00041670">
        <w:rPr>
          <w:rFonts w:cs="Times New Roman"/>
          <w:szCs w:val="28"/>
          <w:lang w:val="ru-RU"/>
        </w:rPr>
        <w:t xml:space="preserve"> </w:t>
      </w:r>
      <w:proofErr w:type="spellStart"/>
      <w:r w:rsidRPr="00E60F25">
        <w:rPr>
          <w:rFonts w:cs="Times New Roman"/>
          <w:szCs w:val="28"/>
          <w:lang w:val="ru-RU"/>
        </w:rPr>
        <w:t>Computer</w:t>
      </w:r>
      <w:proofErr w:type="spellEnd"/>
      <w:r w:rsidR="00041670">
        <w:rPr>
          <w:rFonts w:cs="Times New Roman"/>
          <w:szCs w:val="28"/>
          <w:lang w:val="ru-RU"/>
        </w:rPr>
        <w:t xml:space="preserve"> </w:t>
      </w:r>
      <w:proofErr w:type="spellStart"/>
      <w:r w:rsidRPr="00E60F25">
        <w:rPr>
          <w:rFonts w:cs="Times New Roman"/>
          <w:szCs w:val="28"/>
          <w:lang w:val="ru-RU"/>
        </w:rPr>
        <w:t>Entertainment</w:t>
      </w:r>
      <w:proofErr w:type="spellEnd"/>
      <w:r w:rsidRPr="00E60F25">
        <w:rPr>
          <w:rFonts w:cs="Times New Roman"/>
          <w:szCs w:val="28"/>
          <w:lang w:val="ru-RU"/>
        </w:rPr>
        <w:t xml:space="preserve"> и другие.</w:t>
      </w:r>
    </w:p>
    <w:p w:rsidR="00E60F25" w:rsidRPr="00E60F25" w:rsidRDefault="00E60F25" w:rsidP="004A71EF">
      <w:pPr>
        <w:pStyle w:val="a0"/>
        <w:ind w:firstLine="709"/>
        <w:rPr>
          <w:rFonts w:cs="Times New Roman"/>
          <w:szCs w:val="28"/>
          <w:lang w:val="ru-RU"/>
        </w:rPr>
      </w:pPr>
      <w:r w:rsidRPr="00E60F25">
        <w:rPr>
          <w:rFonts w:cs="Times New Roman"/>
          <w:szCs w:val="28"/>
          <w:lang w:val="ru-RU"/>
        </w:rPr>
        <w:t>Ключевыми отличиями используемого языка от C99 являются:</w:t>
      </w:r>
    </w:p>
    <w:p w:rsidR="00E60F25" w:rsidRPr="00E60F25" w:rsidRDefault="00E60F25" w:rsidP="004A71EF">
      <w:pPr>
        <w:pStyle w:val="a0"/>
        <w:numPr>
          <w:ilvl w:val="0"/>
          <w:numId w:val="5"/>
        </w:numPr>
        <w:tabs>
          <w:tab w:val="left" w:pos="720"/>
        </w:tabs>
        <w:ind w:left="0" w:firstLine="709"/>
        <w:rPr>
          <w:rFonts w:cs="Times New Roman"/>
          <w:szCs w:val="28"/>
          <w:lang w:val="ru-RU"/>
        </w:rPr>
      </w:pPr>
      <w:r w:rsidRPr="00E60F25">
        <w:rPr>
          <w:rFonts w:cs="Times New Roman"/>
          <w:szCs w:val="28"/>
          <w:lang w:val="ru-RU"/>
        </w:rPr>
        <w:t>отсутствие поддержки указателей на функции, рекурсии, битовых полей, массивов переменной длины, стандартных заголовочных файлов;</w:t>
      </w:r>
    </w:p>
    <w:p w:rsidR="00E60F25" w:rsidRPr="00E60F25" w:rsidRDefault="00E60F25" w:rsidP="004A71EF">
      <w:pPr>
        <w:pStyle w:val="a0"/>
        <w:numPr>
          <w:ilvl w:val="0"/>
          <w:numId w:val="5"/>
        </w:numPr>
        <w:tabs>
          <w:tab w:val="left" w:pos="720"/>
        </w:tabs>
        <w:ind w:left="0" w:firstLine="709"/>
        <w:rPr>
          <w:rFonts w:cs="Times New Roman"/>
          <w:szCs w:val="28"/>
          <w:lang w:val="ru-RU"/>
        </w:rPr>
      </w:pPr>
      <w:r w:rsidRPr="00E60F25">
        <w:rPr>
          <w:rFonts w:cs="Times New Roman"/>
          <w:szCs w:val="28"/>
          <w:lang w:val="ru-RU"/>
        </w:rPr>
        <w:t xml:space="preserve">отсутствие поддержки динамического выделения памяти: функций </w:t>
      </w:r>
      <w:proofErr w:type="spellStart"/>
      <w:r w:rsidRPr="00E60F25">
        <w:rPr>
          <w:rFonts w:cs="Times New Roman"/>
          <w:szCs w:val="28"/>
          <w:lang w:val="ru-RU"/>
        </w:rPr>
        <w:t>malloc</w:t>
      </w:r>
      <w:proofErr w:type="spellEnd"/>
      <w:r w:rsidRPr="00E60F25">
        <w:rPr>
          <w:rFonts w:cs="Times New Roman"/>
          <w:szCs w:val="28"/>
          <w:lang w:val="ru-RU"/>
        </w:rPr>
        <w:t xml:space="preserve">(), </w:t>
      </w:r>
      <w:proofErr w:type="spellStart"/>
      <w:r w:rsidRPr="00E60F25">
        <w:rPr>
          <w:rFonts w:cs="Times New Roman"/>
          <w:szCs w:val="28"/>
          <w:lang w:val="ru-RU"/>
        </w:rPr>
        <w:t>calloc</w:t>
      </w:r>
      <w:proofErr w:type="spellEnd"/>
      <w:r w:rsidRPr="00E60F25">
        <w:rPr>
          <w:rFonts w:cs="Times New Roman"/>
          <w:szCs w:val="28"/>
          <w:lang w:val="ru-RU"/>
        </w:rPr>
        <w:t xml:space="preserve">(), </w:t>
      </w:r>
      <w:proofErr w:type="spellStart"/>
      <w:r w:rsidRPr="00E60F25">
        <w:rPr>
          <w:rFonts w:cs="Times New Roman"/>
          <w:szCs w:val="28"/>
          <w:lang w:val="ru-RU"/>
        </w:rPr>
        <w:t>realloc</w:t>
      </w:r>
      <w:proofErr w:type="spellEnd"/>
      <w:r w:rsidRPr="00E60F25">
        <w:rPr>
          <w:rFonts w:cs="Times New Roman"/>
          <w:szCs w:val="28"/>
          <w:lang w:val="ru-RU"/>
        </w:rPr>
        <w:t xml:space="preserve">(), </w:t>
      </w:r>
      <w:proofErr w:type="spellStart"/>
      <w:r w:rsidRPr="00E60F25">
        <w:rPr>
          <w:rFonts w:cs="Times New Roman"/>
          <w:szCs w:val="28"/>
          <w:lang w:val="ru-RU"/>
        </w:rPr>
        <w:t>free</w:t>
      </w:r>
      <w:proofErr w:type="spellEnd"/>
      <w:r w:rsidRPr="00E60F25">
        <w:rPr>
          <w:rFonts w:cs="Times New Roman"/>
          <w:szCs w:val="28"/>
          <w:lang w:val="ru-RU"/>
        </w:rPr>
        <w:t>();</w:t>
      </w:r>
    </w:p>
    <w:p w:rsidR="00E60F25" w:rsidRPr="00E60F25" w:rsidRDefault="00E60F25" w:rsidP="004A71EF">
      <w:pPr>
        <w:pStyle w:val="a0"/>
        <w:numPr>
          <w:ilvl w:val="0"/>
          <w:numId w:val="5"/>
        </w:numPr>
        <w:tabs>
          <w:tab w:val="left" w:pos="720"/>
        </w:tabs>
        <w:ind w:left="0" w:firstLine="709"/>
        <w:rPr>
          <w:rFonts w:cs="Times New Roman"/>
          <w:szCs w:val="28"/>
          <w:lang w:val="ru-RU"/>
        </w:rPr>
      </w:pPr>
      <w:r w:rsidRPr="00E60F25">
        <w:rPr>
          <w:rFonts w:cs="Times New Roman"/>
          <w:szCs w:val="28"/>
          <w:lang w:val="ru-RU"/>
        </w:rPr>
        <w:t xml:space="preserve">расширения языка для параллелизма: векторные типы, синхронизация, функции для </w:t>
      </w:r>
      <w:proofErr w:type="spellStart"/>
      <w:r w:rsidRPr="00E60F25">
        <w:rPr>
          <w:rFonts w:cs="Times New Roman"/>
          <w:szCs w:val="28"/>
          <w:lang w:val="ru-RU"/>
        </w:rPr>
        <w:t>work</w:t>
      </w:r>
      <w:proofErr w:type="spellEnd"/>
      <w:r w:rsidRPr="00E60F25">
        <w:rPr>
          <w:rFonts w:cs="Times New Roman"/>
          <w:szCs w:val="28"/>
          <w:lang w:val="ru-RU"/>
        </w:rPr>
        <w:t xml:space="preserve"> - </w:t>
      </w:r>
      <w:proofErr w:type="spellStart"/>
      <w:r w:rsidRPr="00E60F25">
        <w:rPr>
          <w:rFonts w:cs="Times New Roman"/>
          <w:szCs w:val="28"/>
          <w:lang w:val="ru-RU"/>
        </w:rPr>
        <w:t>items</w:t>
      </w:r>
      <w:proofErr w:type="spellEnd"/>
      <w:r w:rsidRPr="00E60F25">
        <w:rPr>
          <w:rFonts w:cs="Times New Roman"/>
          <w:szCs w:val="28"/>
          <w:lang w:val="ru-RU"/>
        </w:rPr>
        <w:t xml:space="preserve"> / </w:t>
      </w:r>
      <w:proofErr w:type="spellStart"/>
      <w:r w:rsidRPr="00E60F25">
        <w:rPr>
          <w:rFonts w:cs="Times New Roman"/>
          <w:szCs w:val="28"/>
          <w:lang w:val="ru-RU"/>
        </w:rPr>
        <w:t>work</w:t>
      </w:r>
      <w:proofErr w:type="spellEnd"/>
      <w:r w:rsidRPr="00E60F25">
        <w:rPr>
          <w:rFonts w:cs="Times New Roman"/>
          <w:szCs w:val="28"/>
          <w:lang w:val="ru-RU"/>
        </w:rPr>
        <w:t xml:space="preserve"> - </w:t>
      </w:r>
      <w:proofErr w:type="spellStart"/>
      <w:r w:rsidRPr="00E60F25">
        <w:rPr>
          <w:rFonts w:cs="Times New Roman"/>
          <w:szCs w:val="28"/>
          <w:lang w:val="ru-RU"/>
        </w:rPr>
        <w:t>groups</w:t>
      </w:r>
      <w:proofErr w:type="spellEnd"/>
      <w:r w:rsidRPr="00E60F25">
        <w:rPr>
          <w:rFonts w:cs="Times New Roman"/>
          <w:szCs w:val="28"/>
          <w:lang w:val="ru-RU"/>
        </w:rPr>
        <w:t>;</w:t>
      </w:r>
    </w:p>
    <w:p w:rsidR="00E60F25" w:rsidRPr="00E60F25" w:rsidRDefault="00E60F25" w:rsidP="004A71EF">
      <w:pPr>
        <w:pStyle w:val="a0"/>
        <w:numPr>
          <w:ilvl w:val="0"/>
          <w:numId w:val="5"/>
        </w:numPr>
        <w:tabs>
          <w:tab w:val="left" w:pos="720"/>
        </w:tabs>
        <w:ind w:left="0" w:firstLine="709"/>
        <w:rPr>
          <w:rFonts w:cs="Times New Roman"/>
          <w:szCs w:val="28"/>
        </w:rPr>
      </w:pPr>
      <w:r w:rsidRPr="00E60F25">
        <w:rPr>
          <w:rFonts w:cs="Times New Roman"/>
          <w:szCs w:val="28"/>
          <w:lang w:val="ru-RU"/>
        </w:rPr>
        <w:lastRenderedPageBreak/>
        <w:t>квалификаторы</w:t>
      </w:r>
      <w:r w:rsidR="00114A54" w:rsidRPr="00114A54">
        <w:rPr>
          <w:rFonts w:cs="Times New Roman"/>
          <w:szCs w:val="28"/>
        </w:rPr>
        <w:t xml:space="preserve"> </w:t>
      </w:r>
      <w:r w:rsidRPr="00E60F25">
        <w:rPr>
          <w:rFonts w:cs="Times New Roman"/>
          <w:szCs w:val="28"/>
          <w:lang w:val="ru-RU"/>
        </w:rPr>
        <w:t>типов</w:t>
      </w:r>
      <w:r w:rsidR="00114A54" w:rsidRPr="00114A54">
        <w:rPr>
          <w:rFonts w:cs="Times New Roman"/>
          <w:szCs w:val="28"/>
        </w:rPr>
        <w:t xml:space="preserve"> </w:t>
      </w:r>
      <w:r w:rsidRPr="00E60F25">
        <w:rPr>
          <w:rFonts w:cs="Times New Roman"/>
          <w:szCs w:val="28"/>
          <w:lang w:val="ru-RU"/>
        </w:rPr>
        <w:t>памяти</w:t>
      </w:r>
      <w:r w:rsidRPr="00E60F25">
        <w:rPr>
          <w:rFonts w:cs="Times New Roman"/>
          <w:szCs w:val="28"/>
        </w:rPr>
        <w:t>: __global, __local, __constant, __private;</w:t>
      </w:r>
    </w:p>
    <w:p w:rsidR="00E60F25" w:rsidRPr="00E60F25" w:rsidRDefault="00E60F25" w:rsidP="004A71EF">
      <w:pPr>
        <w:pStyle w:val="a0"/>
        <w:numPr>
          <w:ilvl w:val="0"/>
          <w:numId w:val="5"/>
        </w:numPr>
        <w:tabs>
          <w:tab w:val="left" w:pos="720"/>
        </w:tabs>
        <w:ind w:left="0" w:firstLine="709"/>
        <w:rPr>
          <w:rFonts w:cs="Times New Roman"/>
          <w:szCs w:val="28"/>
          <w:lang w:val="ru-RU"/>
        </w:rPr>
      </w:pPr>
      <w:r w:rsidRPr="00E60F25">
        <w:rPr>
          <w:rFonts w:cs="Times New Roman"/>
          <w:szCs w:val="28"/>
          <w:lang w:val="ru-RU"/>
        </w:rPr>
        <w:t>иной набор встроенных функций.</w:t>
      </w:r>
    </w:p>
    <w:p w:rsidR="00E60F25" w:rsidRPr="00E60F25" w:rsidRDefault="00E60F25" w:rsidP="004A71EF">
      <w:pPr>
        <w:pStyle w:val="a0"/>
        <w:ind w:firstLine="709"/>
        <w:rPr>
          <w:rFonts w:cs="Times New Roman"/>
          <w:szCs w:val="28"/>
          <w:lang w:val="ru-RU"/>
        </w:rPr>
      </w:pPr>
      <w:r w:rsidRPr="00E60F25">
        <w:rPr>
          <w:rFonts w:cs="Times New Roman"/>
          <w:szCs w:val="28"/>
          <w:lang w:val="ru-RU"/>
        </w:rPr>
        <w:t>Перечисленные отличия (особенно — отсутствие поддержки рекурсии и отсутствие поддержки динамического выделения памяти) делают процесс разработки программ более трудоемким, однако разработанная программа, потенциально, содержит меньшее количество логических ошибок.</w:t>
      </w:r>
    </w:p>
    <w:p w:rsidR="00E60F25" w:rsidRPr="00E60F25" w:rsidRDefault="00E60F25" w:rsidP="004A71EF">
      <w:pPr>
        <w:pStyle w:val="a0"/>
        <w:ind w:firstLine="709"/>
        <w:rPr>
          <w:rFonts w:cs="Times New Roman"/>
          <w:szCs w:val="28"/>
          <w:lang w:val="ru-RU"/>
        </w:rPr>
      </w:pPr>
      <w:r w:rsidRPr="00E60F25">
        <w:rPr>
          <w:rFonts w:cs="Times New Roman"/>
          <w:szCs w:val="28"/>
          <w:lang w:val="ru-RU"/>
        </w:rPr>
        <w:t xml:space="preserve">Все вычислительные потоки, выполняющиеся на GPU в любой момент времени, разделяются </w:t>
      </w:r>
      <w:proofErr w:type="spellStart"/>
      <w:r w:rsidRPr="00E60F25">
        <w:rPr>
          <w:rFonts w:cs="Times New Roman"/>
          <w:szCs w:val="28"/>
          <w:lang w:val="ru-RU"/>
        </w:rPr>
        <w:t>OpenCL</w:t>
      </w:r>
      <w:proofErr w:type="spellEnd"/>
      <w:r w:rsidRPr="00E60F25">
        <w:rPr>
          <w:rFonts w:cs="Times New Roman"/>
          <w:szCs w:val="28"/>
          <w:lang w:val="ru-RU"/>
        </w:rPr>
        <w:t xml:space="preserve"> по рабочим группам (англ. </w:t>
      </w:r>
      <w:proofErr w:type="spellStart"/>
      <w:r w:rsidRPr="00E60F25">
        <w:rPr>
          <w:rFonts w:cs="Times New Roman"/>
          <w:szCs w:val="28"/>
          <w:lang w:val="ru-RU"/>
        </w:rPr>
        <w:t>work</w:t>
      </w:r>
      <w:proofErr w:type="spellEnd"/>
      <w:r w:rsidRPr="00E60F25">
        <w:rPr>
          <w:rFonts w:cs="Times New Roman"/>
          <w:szCs w:val="28"/>
          <w:lang w:val="ru-RU"/>
        </w:rPr>
        <w:t xml:space="preserve"> — </w:t>
      </w:r>
      <w:proofErr w:type="spellStart"/>
      <w:r w:rsidRPr="00E60F25">
        <w:rPr>
          <w:rFonts w:cs="Times New Roman"/>
          <w:szCs w:val="28"/>
          <w:lang w:val="ru-RU"/>
        </w:rPr>
        <w:t>group</w:t>
      </w:r>
      <w:proofErr w:type="spellEnd"/>
      <w:r w:rsidRPr="00E60F25">
        <w:rPr>
          <w:rFonts w:cs="Times New Roman"/>
          <w:szCs w:val="28"/>
          <w:lang w:val="ru-RU"/>
        </w:rPr>
        <w:t xml:space="preserve">). Вычислительный поток (англ. </w:t>
      </w:r>
      <w:proofErr w:type="spellStart"/>
      <w:r w:rsidRPr="00E60F25">
        <w:rPr>
          <w:rFonts w:cs="Times New Roman"/>
          <w:szCs w:val="28"/>
          <w:lang w:val="ru-RU"/>
        </w:rPr>
        <w:t>work</w:t>
      </w:r>
      <w:proofErr w:type="spellEnd"/>
      <w:r w:rsidRPr="00E60F25">
        <w:rPr>
          <w:rFonts w:cs="Times New Roman"/>
          <w:szCs w:val="28"/>
          <w:lang w:val="ru-RU"/>
        </w:rPr>
        <w:t xml:space="preserve"> - </w:t>
      </w:r>
      <w:proofErr w:type="spellStart"/>
      <w:r w:rsidRPr="00E60F25">
        <w:rPr>
          <w:rFonts w:cs="Times New Roman"/>
          <w:szCs w:val="28"/>
          <w:lang w:val="ru-RU"/>
        </w:rPr>
        <w:t>item</w:t>
      </w:r>
      <w:proofErr w:type="spellEnd"/>
      <w:r w:rsidRPr="00E60F25">
        <w:rPr>
          <w:rFonts w:cs="Times New Roman"/>
          <w:szCs w:val="28"/>
          <w:lang w:val="ru-RU"/>
        </w:rPr>
        <w:t>), таким образом, является членом одной и только одной рабочей группы.</w:t>
      </w:r>
    </w:p>
    <w:p w:rsidR="00E60F25" w:rsidRPr="009C5314" w:rsidRDefault="00E60F25" w:rsidP="004A71EF">
      <w:pPr>
        <w:pStyle w:val="a0"/>
        <w:ind w:firstLine="709"/>
        <w:rPr>
          <w:rFonts w:cs="Times New Roman"/>
          <w:szCs w:val="28"/>
          <w:lang w:val="ru-RU"/>
        </w:rPr>
      </w:pPr>
      <w:proofErr w:type="spellStart"/>
      <w:r w:rsidRPr="00E60F25">
        <w:rPr>
          <w:rFonts w:cs="Times New Roman"/>
          <w:szCs w:val="28"/>
          <w:lang w:val="ru-RU"/>
        </w:rPr>
        <w:t>OpenCL</w:t>
      </w:r>
      <w:proofErr w:type="spellEnd"/>
      <w:r w:rsidRPr="00E60F25">
        <w:rPr>
          <w:rFonts w:cs="Times New Roman"/>
          <w:szCs w:val="28"/>
          <w:lang w:val="ru-RU"/>
        </w:rPr>
        <w:t xml:space="preserve"> реализует сложную модель памяти, принципиальная схема которой приведена на рисунке 2.</w:t>
      </w:r>
    </w:p>
    <w:p w:rsidR="004A71EF" w:rsidRPr="004A71EF" w:rsidRDefault="004A71EF" w:rsidP="004A71EF">
      <w:pPr>
        <w:pStyle w:val="a0"/>
        <w:spacing w:before="120"/>
        <w:ind w:firstLine="709"/>
        <w:jc w:val="center"/>
        <w:rPr>
          <w:rFonts w:cs="Times New Roman"/>
          <w:szCs w:val="28"/>
          <w:lang w:val="ru-RU"/>
        </w:rPr>
      </w:pPr>
      <w:r w:rsidRPr="00E60F25">
        <w:rPr>
          <w:rFonts w:cs="Times New Roman"/>
          <w:noProof/>
          <w:szCs w:val="28"/>
          <w:lang w:val="ru-RU" w:eastAsia="ru-RU" w:bidi="ar-SA"/>
        </w:rPr>
        <w:drawing>
          <wp:inline distT="0" distB="0" distL="0" distR="0">
            <wp:extent cx="5715000" cy="4336277"/>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719713" cy="4339853"/>
                    </a:xfrm>
                    <a:prstGeom prst="rect">
                      <a:avLst/>
                    </a:prstGeom>
                    <a:solidFill>
                      <a:srgbClr val="FFFFFF"/>
                    </a:solidFill>
                    <a:ln w="9525">
                      <a:noFill/>
                      <a:miter lim="800000"/>
                      <a:headEnd/>
                      <a:tailEnd/>
                    </a:ln>
                  </pic:spPr>
                </pic:pic>
              </a:graphicData>
            </a:graphic>
          </wp:inline>
        </w:drawing>
      </w:r>
      <w:r w:rsidRPr="00E60F25">
        <w:rPr>
          <w:rFonts w:cs="Times New Roman"/>
          <w:szCs w:val="28"/>
          <w:lang w:val="ru-RU"/>
        </w:rPr>
        <w:cr/>
      </w:r>
      <w:r w:rsidRPr="004A71EF">
        <w:rPr>
          <w:rFonts w:cs="Times New Roman"/>
          <w:i/>
          <w:sz w:val="24"/>
          <w:szCs w:val="28"/>
          <w:lang w:val="ru-RU"/>
        </w:rPr>
        <w:t xml:space="preserve">Рисунок 2 — Модель памяти, реализуемая </w:t>
      </w:r>
      <w:proofErr w:type="spellStart"/>
      <w:r w:rsidRPr="004A71EF">
        <w:rPr>
          <w:rFonts w:cs="Times New Roman"/>
          <w:i/>
          <w:sz w:val="24"/>
          <w:szCs w:val="28"/>
          <w:lang w:val="ru-RU"/>
        </w:rPr>
        <w:t>OpenCL</w:t>
      </w:r>
      <w:proofErr w:type="spellEnd"/>
    </w:p>
    <w:p w:rsidR="00E60F25" w:rsidRPr="00E60F25" w:rsidRDefault="00E60F25" w:rsidP="004A71EF">
      <w:pPr>
        <w:pStyle w:val="a0"/>
        <w:ind w:firstLine="709"/>
        <w:rPr>
          <w:rFonts w:cs="Times New Roman"/>
          <w:szCs w:val="28"/>
          <w:lang w:val="ru-RU"/>
        </w:rPr>
      </w:pPr>
      <w:r w:rsidRPr="00E60F25">
        <w:rPr>
          <w:rFonts w:cs="Times New Roman"/>
          <w:szCs w:val="28"/>
          <w:lang w:val="ru-RU"/>
        </w:rPr>
        <w:t>Каждый вычислительный поток, работающий на GPU, имеет доступ к следующим областям памяти:</w:t>
      </w:r>
    </w:p>
    <w:p w:rsidR="00E60F25" w:rsidRPr="00E60F25" w:rsidRDefault="00E60F25" w:rsidP="004A71EF">
      <w:pPr>
        <w:pStyle w:val="a0"/>
        <w:numPr>
          <w:ilvl w:val="0"/>
          <w:numId w:val="6"/>
        </w:numPr>
        <w:tabs>
          <w:tab w:val="left" w:pos="720"/>
        </w:tabs>
        <w:ind w:left="0" w:firstLine="709"/>
        <w:rPr>
          <w:rFonts w:cs="Times New Roman"/>
          <w:szCs w:val="28"/>
          <w:lang w:val="ru-RU"/>
        </w:rPr>
      </w:pPr>
      <w:r w:rsidRPr="00E60F25">
        <w:rPr>
          <w:rFonts w:cs="Times New Roman"/>
          <w:szCs w:val="28"/>
          <w:lang w:val="ru-RU"/>
        </w:rPr>
        <w:t xml:space="preserve">глобальная память (англ. </w:t>
      </w:r>
      <w:proofErr w:type="spellStart"/>
      <w:r w:rsidRPr="00E60F25">
        <w:rPr>
          <w:rFonts w:cs="Times New Roman"/>
          <w:szCs w:val="28"/>
          <w:lang w:val="ru-RU"/>
        </w:rPr>
        <w:t>global</w:t>
      </w:r>
      <w:proofErr w:type="spellEnd"/>
      <w:r w:rsidRPr="00E60F25">
        <w:rPr>
          <w:rFonts w:cs="Times New Roman"/>
          <w:szCs w:val="28"/>
          <w:lang w:val="ru-RU"/>
        </w:rPr>
        <w:t xml:space="preserve"> / </w:t>
      </w:r>
      <w:proofErr w:type="spellStart"/>
      <w:r w:rsidRPr="00E60F25">
        <w:rPr>
          <w:rFonts w:cs="Times New Roman"/>
          <w:szCs w:val="28"/>
          <w:lang w:val="ru-RU"/>
        </w:rPr>
        <w:t>constant</w:t>
      </w:r>
      <w:proofErr w:type="spellEnd"/>
      <w:r w:rsidR="00041670">
        <w:rPr>
          <w:rFonts w:cs="Times New Roman"/>
          <w:szCs w:val="28"/>
          <w:lang w:val="ru-RU"/>
        </w:rPr>
        <w:t xml:space="preserve"> </w:t>
      </w:r>
      <w:proofErr w:type="spellStart"/>
      <w:r w:rsidRPr="00E60F25">
        <w:rPr>
          <w:rFonts w:cs="Times New Roman"/>
          <w:szCs w:val="28"/>
          <w:lang w:val="ru-RU"/>
        </w:rPr>
        <w:t>memory</w:t>
      </w:r>
      <w:proofErr w:type="spellEnd"/>
      <w:r w:rsidRPr="00E60F25">
        <w:rPr>
          <w:rFonts w:cs="Times New Roman"/>
          <w:szCs w:val="28"/>
          <w:lang w:val="ru-RU"/>
        </w:rPr>
        <w:t>) — общая для всех потоков, выполняющихся на GPU;</w:t>
      </w:r>
    </w:p>
    <w:p w:rsidR="00E60F25" w:rsidRPr="00E60F25" w:rsidRDefault="00E60F25" w:rsidP="004A71EF">
      <w:pPr>
        <w:pStyle w:val="a0"/>
        <w:numPr>
          <w:ilvl w:val="0"/>
          <w:numId w:val="6"/>
        </w:numPr>
        <w:tabs>
          <w:tab w:val="left" w:pos="720"/>
        </w:tabs>
        <w:ind w:left="0" w:firstLine="709"/>
        <w:rPr>
          <w:rFonts w:cs="Times New Roman"/>
          <w:szCs w:val="28"/>
          <w:lang w:val="ru-RU"/>
        </w:rPr>
      </w:pPr>
      <w:r w:rsidRPr="00E60F25">
        <w:rPr>
          <w:rFonts w:cs="Times New Roman"/>
          <w:szCs w:val="28"/>
          <w:lang w:val="ru-RU"/>
        </w:rPr>
        <w:t xml:space="preserve">локальная память (англ. </w:t>
      </w:r>
      <w:proofErr w:type="spellStart"/>
      <w:r w:rsidR="00041670" w:rsidRPr="00E60F25">
        <w:rPr>
          <w:rFonts w:cs="Times New Roman"/>
          <w:szCs w:val="28"/>
          <w:lang w:val="ru-RU"/>
        </w:rPr>
        <w:t>L</w:t>
      </w:r>
      <w:r w:rsidRPr="00E60F25">
        <w:rPr>
          <w:rFonts w:cs="Times New Roman"/>
          <w:szCs w:val="28"/>
          <w:lang w:val="ru-RU"/>
        </w:rPr>
        <w:t>ocal</w:t>
      </w:r>
      <w:proofErr w:type="spellEnd"/>
      <w:r w:rsidR="00041670">
        <w:rPr>
          <w:rFonts w:cs="Times New Roman"/>
          <w:szCs w:val="28"/>
          <w:lang w:val="ru-RU"/>
        </w:rPr>
        <w:t xml:space="preserve"> </w:t>
      </w:r>
      <w:proofErr w:type="spellStart"/>
      <w:r w:rsidRPr="00E60F25">
        <w:rPr>
          <w:rFonts w:cs="Times New Roman"/>
          <w:szCs w:val="28"/>
          <w:lang w:val="ru-RU"/>
        </w:rPr>
        <w:t>memory</w:t>
      </w:r>
      <w:proofErr w:type="spellEnd"/>
      <w:r w:rsidRPr="00E60F25">
        <w:rPr>
          <w:rFonts w:cs="Times New Roman"/>
          <w:szCs w:val="28"/>
          <w:lang w:val="ru-RU"/>
        </w:rPr>
        <w:t xml:space="preserve">) — память, общая для всех потоков, выполняющихся в составе одной рабочей группы (англ. </w:t>
      </w:r>
      <w:proofErr w:type="spellStart"/>
      <w:r w:rsidRPr="00E60F25">
        <w:rPr>
          <w:rFonts w:cs="Times New Roman"/>
          <w:szCs w:val="28"/>
          <w:lang w:val="ru-RU"/>
        </w:rPr>
        <w:t>workgroup</w:t>
      </w:r>
      <w:proofErr w:type="spellEnd"/>
      <w:r w:rsidRPr="00E60F25">
        <w:rPr>
          <w:rFonts w:cs="Times New Roman"/>
          <w:szCs w:val="28"/>
          <w:lang w:val="ru-RU"/>
        </w:rPr>
        <w:t>);</w:t>
      </w:r>
    </w:p>
    <w:p w:rsidR="00E60F25" w:rsidRPr="00E60F25" w:rsidRDefault="00E60F25" w:rsidP="004A71EF">
      <w:pPr>
        <w:pStyle w:val="a0"/>
        <w:numPr>
          <w:ilvl w:val="0"/>
          <w:numId w:val="6"/>
        </w:numPr>
        <w:tabs>
          <w:tab w:val="left" w:pos="720"/>
        </w:tabs>
        <w:ind w:left="0" w:firstLine="709"/>
        <w:rPr>
          <w:rFonts w:cs="Times New Roman"/>
          <w:szCs w:val="28"/>
          <w:lang w:val="ru-RU"/>
        </w:rPr>
      </w:pPr>
      <w:r w:rsidRPr="00E60F25">
        <w:rPr>
          <w:rFonts w:cs="Times New Roman"/>
          <w:szCs w:val="28"/>
          <w:lang w:val="ru-RU"/>
        </w:rPr>
        <w:t xml:space="preserve">собственная память потока (англ. </w:t>
      </w:r>
      <w:proofErr w:type="spellStart"/>
      <w:r w:rsidRPr="00E60F25">
        <w:rPr>
          <w:rFonts w:cs="Times New Roman"/>
          <w:szCs w:val="28"/>
          <w:lang w:val="ru-RU"/>
        </w:rPr>
        <w:t>private</w:t>
      </w:r>
      <w:proofErr w:type="spellEnd"/>
      <w:r w:rsidR="00041670">
        <w:rPr>
          <w:rFonts w:cs="Times New Roman"/>
          <w:szCs w:val="28"/>
          <w:lang w:val="ru-RU"/>
        </w:rPr>
        <w:t xml:space="preserve"> </w:t>
      </w:r>
      <w:proofErr w:type="spellStart"/>
      <w:r w:rsidRPr="00E60F25">
        <w:rPr>
          <w:rFonts w:cs="Times New Roman"/>
          <w:szCs w:val="28"/>
          <w:lang w:val="ru-RU"/>
        </w:rPr>
        <w:t>memory</w:t>
      </w:r>
      <w:proofErr w:type="spellEnd"/>
      <w:r w:rsidRPr="00E60F25">
        <w:rPr>
          <w:rFonts w:cs="Times New Roman"/>
          <w:szCs w:val="28"/>
          <w:lang w:val="ru-RU"/>
        </w:rPr>
        <w:t>) — память, доступная только вычислительному потоку.</w:t>
      </w:r>
    </w:p>
    <w:p w:rsidR="00E60F25" w:rsidRPr="00E60F25" w:rsidRDefault="00E60F25" w:rsidP="004A71EF">
      <w:pPr>
        <w:pStyle w:val="a0"/>
        <w:ind w:firstLine="709"/>
        <w:rPr>
          <w:rFonts w:cs="Times New Roman"/>
          <w:szCs w:val="28"/>
          <w:lang w:val="ru-RU"/>
        </w:rPr>
      </w:pPr>
      <w:r w:rsidRPr="00E60F25">
        <w:rPr>
          <w:rFonts w:cs="Times New Roman"/>
          <w:szCs w:val="28"/>
          <w:lang w:val="ru-RU"/>
        </w:rPr>
        <w:t>Таким образом, поток имеет доступ к трем областям памяти, при этом:</w:t>
      </w:r>
    </w:p>
    <w:p w:rsidR="00E60F25" w:rsidRPr="00E60F25" w:rsidRDefault="00E60F25" w:rsidP="004A71EF">
      <w:pPr>
        <w:pStyle w:val="a0"/>
        <w:numPr>
          <w:ilvl w:val="0"/>
          <w:numId w:val="7"/>
        </w:numPr>
        <w:tabs>
          <w:tab w:val="left" w:pos="720"/>
        </w:tabs>
        <w:ind w:left="0" w:firstLine="709"/>
        <w:rPr>
          <w:rFonts w:cs="Times New Roman"/>
          <w:szCs w:val="28"/>
          <w:lang w:val="ru-RU"/>
        </w:rPr>
      </w:pPr>
      <w:r w:rsidRPr="00E60F25">
        <w:rPr>
          <w:rFonts w:cs="Times New Roman"/>
          <w:szCs w:val="28"/>
          <w:lang w:val="ru-RU"/>
        </w:rPr>
        <w:lastRenderedPageBreak/>
        <w:t>глобальная память является наибольшей по размеру (сотни мегабайт — несколько гигабайт), однако самой медленной из всех;</w:t>
      </w:r>
    </w:p>
    <w:p w:rsidR="00E60F25" w:rsidRPr="00E60F25" w:rsidRDefault="00E60F25" w:rsidP="004A71EF">
      <w:pPr>
        <w:pStyle w:val="a0"/>
        <w:numPr>
          <w:ilvl w:val="0"/>
          <w:numId w:val="7"/>
        </w:numPr>
        <w:tabs>
          <w:tab w:val="left" w:pos="720"/>
        </w:tabs>
        <w:ind w:left="0" w:firstLine="709"/>
        <w:rPr>
          <w:rFonts w:cs="Times New Roman"/>
          <w:szCs w:val="28"/>
          <w:lang w:val="ru-RU"/>
        </w:rPr>
      </w:pPr>
      <w:r w:rsidRPr="00E60F25">
        <w:rPr>
          <w:rFonts w:cs="Times New Roman"/>
          <w:szCs w:val="28"/>
          <w:lang w:val="ru-RU"/>
        </w:rPr>
        <w:t>собственная память является наиболее быстрой, однако ее объем составляет несколько десятков килобайт;</w:t>
      </w:r>
    </w:p>
    <w:p w:rsidR="00E60F25" w:rsidRPr="00E60F25" w:rsidRDefault="00E60F25" w:rsidP="004A71EF">
      <w:pPr>
        <w:pStyle w:val="a0"/>
        <w:numPr>
          <w:ilvl w:val="0"/>
          <w:numId w:val="7"/>
        </w:numPr>
        <w:tabs>
          <w:tab w:val="left" w:pos="720"/>
        </w:tabs>
        <w:ind w:left="0" w:firstLine="709"/>
        <w:rPr>
          <w:rFonts w:cs="Times New Roman"/>
          <w:szCs w:val="28"/>
          <w:lang w:val="ru-RU"/>
        </w:rPr>
      </w:pPr>
      <w:r w:rsidRPr="00E60F25">
        <w:rPr>
          <w:rFonts w:cs="Times New Roman"/>
          <w:szCs w:val="28"/>
          <w:lang w:val="ru-RU"/>
        </w:rPr>
        <w:t>локальная память рабочей группы по быстроте доступу занимает промежуточное место между глобальной и собственной памятью, ее объем составляет несколько десятков килобайт;</w:t>
      </w:r>
    </w:p>
    <w:p w:rsidR="00E60F25" w:rsidRPr="00E60F25" w:rsidRDefault="00E60F25" w:rsidP="004A71EF">
      <w:pPr>
        <w:pStyle w:val="a0"/>
        <w:numPr>
          <w:ilvl w:val="0"/>
          <w:numId w:val="7"/>
        </w:numPr>
        <w:tabs>
          <w:tab w:val="left" w:pos="720"/>
        </w:tabs>
        <w:ind w:left="0" w:firstLine="709"/>
        <w:rPr>
          <w:rFonts w:cs="Times New Roman"/>
          <w:szCs w:val="28"/>
          <w:lang w:val="ru-RU"/>
        </w:rPr>
      </w:pPr>
      <w:r w:rsidRPr="00E60F25">
        <w:rPr>
          <w:rFonts w:cs="Times New Roman"/>
          <w:szCs w:val="28"/>
          <w:lang w:val="ru-RU"/>
        </w:rPr>
        <w:t>локальная память не доступна потокам из других рабочих групп;</w:t>
      </w:r>
    </w:p>
    <w:p w:rsidR="00E60F25" w:rsidRDefault="00E60F25" w:rsidP="004A71EF">
      <w:pPr>
        <w:pStyle w:val="a0"/>
        <w:numPr>
          <w:ilvl w:val="0"/>
          <w:numId w:val="7"/>
        </w:numPr>
        <w:tabs>
          <w:tab w:val="left" w:pos="720"/>
        </w:tabs>
        <w:ind w:left="0" w:firstLine="709"/>
        <w:rPr>
          <w:rFonts w:cs="Times New Roman"/>
          <w:szCs w:val="28"/>
        </w:rPr>
      </w:pPr>
      <w:r w:rsidRPr="00E60F25">
        <w:rPr>
          <w:rFonts w:cs="Times New Roman"/>
          <w:szCs w:val="28"/>
          <w:lang w:val="ru-RU"/>
        </w:rPr>
        <w:t>динамическое выделение памяти запрещено.</w:t>
      </w:r>
    </w:p>
    <w:p w:rsidR="004A71EF" w:rsidRPr="009C5314" w:rsidRDefault="004A71EF" w:rsidP="004A71EF">
      <w:pPr>
        <w:pStyle w:val="a0"/>
        <w:rPr>
          <w:rFonts w:cs="Times New Roman"/>
          <w:szCs w:val="28"/>
          <w:lang w:val="ru-RU"/>
        </w:rPr>
      </w:pPr>
      <w:r w:rsidRPr="00E60F25">
        <w:rPr>
          <w:rFonts w:cs="Times New Roman"/>
          <w:szCs w:val="28"/>
          <w:lang w:val="ru-RU"/>
        </w:rPr>
        <w:t xml:space="preserve">Перечисленные особенности работы с памятью оказывают существенное влияние на программирование решений задач — как правило, существует проблема выбора между использованием глобальной памяти всегда и промежуточным кэшированием данных из глобальной памяти в </w:t>
      </w:r>
      <w:proofErr w:type="gramStart"/>
      <w:r w:rsidRPr="00E60F25">
        <w:rPr>
          <w:rFonts w:cs="Times New Roman"/>
          <w:szCs w:val="28"/>
          <w:lang w:val="ru-RU"/>
        </w:rPr>
        <w:t>локальную</w:t>
      </w:r>
      <w:proofErr w:type="gramEnd"/>
      <w:r w:rsidRPr="00E60F25">
        <w:rPr>
          <w:rFonts w:cs="Times New Roman"/>
          <w:szCs w:val="28"/>
          <w:lang w:val="ru-RU"/>
        </w:rPr>
        <w:t xml:space="preserve"> и собственную.</w:t>
      </w:r>
    </w:p>
    <w:p w:rsidR="004A71EF" w:rsidRPr="004A71EF" w:rsidRDefault="004A71EF" w:rsidP="004A71EF">
      <w:pPr>
        <w:pStyle w:val="a0"/>
        <w:ind w:firstLine="709"/>
        <w:rPr>
          <w:rFonts w:cs="Times New Roman"/>
          <w:b/>
          <w:szCs w:val="28"/>
          <w:lang w:val="ru-RU" w:eastAsia="en-US"/>
        </w:rPr>
      </w:pPr>
      <w:r w:rsidRPr="00E60F25">
        <w:rPr>
          <w:rFonts w:cs="Times New Roman"/>
          <w:szCs w:val="28"/>
          <w:lang w:val="ru-RU"/>
        </w:rPr>
        <w:t>Узкое место при использовании вычислений на графических процессорах составляет скорость передачи данных по шине с хоста во внутреннюю память устройства с GPU. По оценкам</w:t>
      </w:r>
      <w:r w:rsidRPr="00E60F25">
        <w:rPr>
          <w:rFonts w:cs="Times New Roman"/>
          <w:szCs w:val="28"/>
          <w:lang w:val="ru-RU" w:eastAsia="en-US"/>
        </w:rPr>
        <w:t xml:space="preserve"> это время составляет приблизительно 90% общего времени обработки данных на GPU. </w:t>
      </w:r>
    </w:p>
    <w:p w:rsidR="00D53284" w:rsidRPr="00E60F25" w:rsidRDefault="00D53284" w:rsidP="004A71EF">
      <w:pPr>
        <w:spacing w:before="120" w:after="120"/>
        <w:ind w:firstLine="709"/>
        <w:jc w:val="center"/>
        <w:rPr>
          <w:b/>
          <w:sz w:val="28"/>
          <w:szCs w:val="28"/>
        </w:rPr>
      </w:pPr>
      <w:r w:rsidRPr="00E60F25">
        <w:rPr>
          <w:b/>
          <w:sz w:val="28"/>
          <w:szCs w:val="28"/>
        </w:rPr>
        <w:t>Практическая часть</w:t>
      </w:r>
    </w:p>
    <w:p w:rsidR="00B20419" w:rsidRPr="00E60F25" w:rsidRDefault="00B20419" w:rsidP="004A71EF">
      <w:pPr>
        <w:ind w:firstLine="709"/>
        <w:jc w:val="both"/>
        <w:rPr>
          <w:sz w:val="28"/>
          <w:szCs w:val="28"/>
        </w:rPr>
      </w:pPr>
      <w:r w:rsidRPr="00E60F25">
        <w:rPr>
          <w:sz w:val="28"/>
          <w:szCs w:val="28"/>
        </w:rPr>
        <w:t xml:space="preserve">В лабораторной работе разработка приложения будет основываться на пакете </w:t>
      </w:r>
      <w:r w:rsidRPr="00E60F25">
        <w:rPr>
          <w:sz w:val="28"/>
          <w:szCs w:val="28"/>
          <w:lang w:val="en-US"/>
        </w:rPr>
        <w:t>AMD</w:t>
      </w:r>
      <w:r w:rsidR="00041670">
        <w:rPr>
          <w:sz w:val="28"/>
          <w:szCs w:val="28"/>
        </w:rPr>
        <w:t xml:space="preserve"> </w:t>
      </w:r>
      <w:proofErr w:type="spellStart"/>
      <w:r w:rsidRPr="00E60F25">
        <w:rPr>
          <w:sz w:val="28"/>
          <w:szCs w:val="28"/>
          <w:lang w:val="en-US"/>
        </w:rPr>
        <w:t>OpenCL</w:t>
      </w:r>
      <w:proofErr w:type="spellEnd"/>
      <w:r w:rsidR="00041670">
        <w:rPr>
          <w:sz w:val="28"/>
          <w:szCs w:val="28"/>
        </w:rPr>
        <w:t xml:space="preserve"> </w:t>
      </w:r>
      <w:r w:rsidRPr="00E60F25">
        <w:rPr>
          <w:sz w:val="28"/>
          <w:szCs w:val="28"/>
          <w:lang w:val="en-US"/>
        </w:rPr>
        <w:t>SDK</w:t>
      </w:r>
      <w:r w:rsidRPr="00E60F25">
        <w:rPr>
          <w:sz w:val="28"/>
          <w:szCs w:val="28"/>
        </w:rPr>
        <w:t>. Для разработки приложений</w:t>
      </w:r>
      <w:r w:rsidR="00D53284" w:rsidRPr="00E60F25">
        <w:rPr>
          <w:sz w:val="28"/>
          <w:szCs w:val="28"/>
        </w:rPr>
        <w:t xml:space="preserve">, </w:t>
      </w:r>
      <w:r w:rsidRPr="00E60F25">
        <w:rPr>
          <w:sz w:val="28"/>
          <w:szCs w:val="28"/>
        </w:rPr>
        <w:t xml:space="preserve">использующих технологию </w:t>
      </w:r>
      <w:proofErr w:type="spellStart"/>
      <w:r w:rsidRPr="00E60F25">
        <w:rPr>
          <w:sz w:val="28"/>
          <w:szCs w:val="28"/>
          <w:lang w:val="en-US"/>
        </w:rPr>
        <w:t>OpenCL</w:t>
      </w:r>
      <w:proofErr w:type="spellEnd"/>
      <w:r w:rsidRPr="00E60F25">
        <w:rPr>
          <w:sz w:val="28"/>
          <w:szCs w:val="28"/>
        </w:rPr>
        <w:t xml:space="preserve"> для устройств </w:t>
      </w:r>
      <w:r w:rsidRPr="00E60F25">
        <w:rPr>
          <w:sz w:val="28"/>
          <w:szCs w:val="28"/>
          <w:lang w:val="en-US"/>
        </w:rPr>
        <w:t>NVIDIA</w:t>
      </w:r>
      <w:r w:rsidRPr="00E60F25">
        <w:rPr>
          <w:sz w:val="28"/>
          <w:szCs w:val="28"/>
        </w:rPr>
        <w:t xml:space="preserve"> или </w:t>
      </w:r>
      <w:r w:rsidRPr="00E60F25">
        <w:rPr>
          <w:sz w:val="28"/>
          <w:szCs w:val="28"/>
          <w:lang w:val="en-US"/>
        </w:rPr>
        <w:t>Intel</w:t>
      </w:r>
      <w:r w:rsidRPr="00E60F25">
        <w:rPr>
          <w:sz w:val="28"/>
          <w:szCs w:val="28"/>
        </w:rPr>
        <w:t xml:space="preserve"> требуется наличие соответствующего</w:t>
      </w:r>
      <w:proofErr w:type="gramStart"/>
      <w:r w:rsidRPr="00E60F25">
        <w:rPr>
          <w:sz w:val="28"/>
          <w:szCs w:val="28"/>
          <w:lang w:val="en-US"/>
        </w:rPr>
        <w:t>SDK</w:t>
      </w:r>
      <w:proofErr w:type="gramEnd"/>
      <w:r w:rsidRPr="00E60F25">
        <w:rPr>
          <w:sz w:val="28"/>
          <w:szCs w:val="28"/>
        </w:rPr>
        <w:t xml:space="preserve"> или ручной перенос некоторых заголовочных файлов в папку с проектом.</w:t>
      </w:r>
    </w:p>
    <w:p w:rsidR="00B20419" w:rsidRPr="00E60F25" w:rsidRDefault="00B20419" w:rsidP="004A71EF">
      <w:pPr>
        <w:pStyle w:val="aa"/>
        <w:numPr>
          <w:ilvl w:val="0"/>
          <w:numId w:val="1"/>
        </w:numPr>
        <w:spacing w:before="120" w:after="120"/>
        <w:ind w:left="0" w:firstLine="709"/>
        <w:jc w:val="both"/>
        <w:rPr>
          <w:b/>
          <w:sz w:val="28"/>
          <w:szCs w:val="28"/>
        </w:rPr>
      </w:pPr>
      <w:r w:rsidRPr="00E60F25">
        <w:rPr>
          <w:b/>
          <w:sz w:val="28"/>
          <w:szCs w:val="28"/>
        </w:rPr>
        <w:t>Первичная настройка проекта.</w:t>
      </w:r>
    </w:p>
    <w:p w:rsidR="00B20419" w:rsidRPr="00E60F25" w:rsidRDefault="00B20419" w:rsidP="004A71EF">
      <w:pPr>
        <w:ind w:firstLine="709"/>
        <w:jc w:val="both"/>
        <w:rPr>
          <w:sz w:val="28"/>
          <w:szCs w:val="28"/>
        </w:rPr>
      </w:pPr>
      <w:r w:rsidRPr="00E60F25">
        <w:rPr>
          <w:sz w:val="28"/>
          <w:szCs w:val="28"/>
        </w:rPr>
        <w:t xml:space="preserve">Запустите </w:t>
      </w:r>
      <w:r w:rsidRPr="00E60F25">
        <w:rPr>
          <w:sz w:val="28"/>
          <w:szCs w:val="28"/>
          <w:lang w:val="en-US"/>
        </w:rPr>
        <w:t>Visual</w:t>
      </w:r>
      <w:r w:rsidR="00114A54">
        <w:rPr>
          <w:sz w:val="28"/>
          <w:szCs w:val="28"/>
        </w:rPr>
        <w:t xml:space="preserve"> </w:t>
      </w:r>
      <w:r w:rsidRPr="00E60F25">
        <w:rPr>
          <w:sz w:val="28"/>
          <w:szCs w:val="28"/>
          <w:lang w:val="en-US"/>
        </w:rPr>
        <w:t>Studio</w:t>
      </w:r>
      <w:r w:rsidRPr="00E60F25">
        <w:rPr>
          <w:sz w:val="28"/>
          <w:szCs w:val="28"/>
        </w:rPr>
        <w:t xml:space="preserve"> и выполните пункт меню </w:t>
      </w:r>
      <w:r w:rsidRPr="00E60F25">
        <w:rPr>
          <w:sz w:val="28"/>
          <w:szCs w:val="28"/>
          <w:lang w:val="en-US"/>
        </w:rPr>
        <w:t xml:space="preserve">File </w:t>
      </w:r>
      <w:r w:rsidR="00041670">
        <w:rPr>
          <w:sz w:val="28"/>
          <w:szCs w:val="28"/>
          <w:lang w:val="en-US"/>
        </w:rPr>
        <w:t>→</w:t>
      </w:r>
      <w:r w:rsidRPr="00E60F25">
        <w:rPr>
          <w:sz w:val="28"/>
          <w:szCs w:val="28"/>
          <w:lang w:val="en-US"/>
        </w:rPr>
        <w:t xml:space="preserve"> New Project </w:t>
      </w:r>
      <w:r w:rsidR="00041670">
        <w:rPr>
          <w:sz w:val="28"/>
          <w:szCs w:val="28"/>
          <w:lang w:val="en-US"/>
        </w:rPr>
        <w:t>→</w:t>
      </w:r>
      <w:r w:rsidR="00041670" w:rsidRPr="00041670">
        <w:rPr>
          <w:sz w:val="28"/>
          <w:szCs w:val="28"/>
          <w:lang w:val="en-US"/>
        </w:rPr>
        <w:t xml:space="preserve"> </w:t>
      </w:r>
      <w:r w:rsidRPr="00E60F25">
        <w:rPr>
          <w:sz w:val="28"/>
          <w:szCs w:val="28"/>
          <w:lang w:val="en-US"/>
        </w:rPr>
        <w:t xml:space="preserve">Visual </w:t>
      </w:r>
      <w:proofErr w:type="spellStart"/>
      <w:r w:rsidRPr="00E60F25">
        <w:rPr>
          <w:sz w:val="28"/>
          <w:szCs w:val="28"/>
          <w:lang w:val="en-US"/>
        </w:rPr>
        <w:t>c++</w:t>
      </w:r>
      <w:proofErr w:type="spellEnd"/>
      <w:r w:rsidRPr="00E60F25">
        <w:rPr>
          <w:sz w:val="28"/>
          <w:szCs w:val="28"/>
          <w:lang w:val="en-US"/>
        </w:rPr>
        <w:t xml:space="preserve"> </w:t>
      </w:r>
      <w:r w:rsidR="00041670">
        <w:rPr>
          <w:sz w:val="28"/>
          <w:szCs w:val="28"/>
          <w:lang w:val="en-US"/>
        </w:rPr>
        <w:t>→</w:t>
      </w:r>
      <w:r w:rsidR="00041670" w:rsidRPr="00041670">
        <w:rPr>
          <w:sz w:val="28"/>
          <w:szCs w:val="28"/>
          <w:lang w:val="en-US"/>
        </w:rPr>
        <w:t xml:space="preserve"> </w:t>
      </w:r>
      <w:r w:rsidRPr="00E60F25">
        <w:rPr>
          <w:sz w:val="28"/>
          <w:szCs w:val="28"/>
          <w:lang w:val="en-US"/>
        </w:rPr>
        <w:t>CLR</w:t>
      </w:r>
      <w:r w:rsidR="00041670" w:rsidRPr="00041670">
        <w:rPr>
          <w:sz w:val="28"/>
          <w:szCs w:val="28"/>
          <w:lang w:val="en-US"/>
        </w:rPr>
        <w:t xml:space="preserve"> </w:t>
      </w:r>
      <w:r w:rsidR="00041670">
        <w:rPr>
          <w:sz w:val="28"/>
          <w:szCs w:val="28"/>
          <w:lang w:val="en-US"/>
        </w:rPr>
        <w:t>→</w:t>
      </w:r>
      <w:r w:rsidRPr="00E60F25">
        <w:rPr>
          <w:sz w:val="28"/>
          <w:szCs w:val="28"/>
          <w:lang w:val="en-US"/>
        </w:rPr>
        <w:t xml:space="preserve"> CLR console application. </w:t>
      </w:r>
      <w:r w:rsidRPr="00E60F25">
        <w:rPr>
          <w:sz w:val="28"/>
          <w:szCs w:val="28"/>
        </w:rPr>
        <w:t>В свойствах проекта «</w:t>
      </w:r>
      <w:r w:rsidRPr="00E60F25">
        <w:rPr>
          <w:sz w:val="28"/>
          <w:szCs w:val="28"/>
          <w:lang w:val="en-US"/>
        </w:rPr>
        <w:t>Property</w:t>
      </w:r>
      <w:r w:rsidR="00041670">
        <w:rPr>
          <w:sz w:val="28"/>
          <w:szCs w:val="28"/>
        </w:rPr>
        <w:t xml:space="preserve"> </w:t>
      </w:r>
      <w:r w:rsidRPr="00E60F25">
        <w:rPr>
          <w:sz w:val="28"/>
          <w:szCs w:val="28"/>
          <w:lang w:val="en-US"/>
        </w:rPr>
        <w:t>Pages</w:t>
      </w:r>
      <w:r w:rsidRPr="00E60F25">
        <w:rPr>
          <w:sz w:val="28"/>
          <w:szCs w:val="28"/>
        </w:rPr>
        <w:t xml:space="preserve">» в </w:t>
      </w:r>
      <w:r w:rsidRPr="00E60F25">
        <w:rPr>
          <w:sz w:val="28"/>
          <w:szCs w:val="28"/>
          <w:lang w:val="en-US"/>
        </w:rPr>
        <w:t>Configuration</w:t>
      </w:r>
      <w:r w:rsidR="00041670">
        <w:rPr>
          <w:sz w:val="28"/>
          <w:szCs w:val="28"/>
        </w:rPr>
        <w:t xml:space="preserve"> </w:t>
      </w:r>
      <w:r w:rsidRPr="00E60F25">
        <w:rPr>
          <w:sz w:val="28"/>
          <w:szCs w:val="28"/>
          <w:lang w:val="en-US"/>
        </w:rPr>
        <w:t>Properties</w:t>
      </w:r>
      <w:r w:rsidRPr="00E60F25">
        <w:rPr>
          <w:sz w:val="28"/>
          <w:szCs w:val="28"/>
        </w:rPr>
        <w:t xml:space="preserve"> </w:t>
      </w:r>
      <w:r w:rsidR="00041670" w:rsidRPr="00041670">
        <w:rPr>
          <w:sz w:val="28"/>
          <w:szCs w:val="28"/>
        </w:rPr>
        <w:t>→</w:t>
      </w:r>
      <w:r w:rsidR="00041670">
        <w:rPr>
          <w:sz w:val="28"/>
          <w:szCs w:val="28"/>
        </w:rPr>
        <w:t xml:space="preserve"> </w:t>
      </w:r>
      <w:r w:rsidRPr="00E60F25">
        <w:rPr>
          <w:sz w:val="28"/>
          <w:szCs w:val="28"/>
          <w:lang w:val="en-US"/>
        </w:rPr>
        <w:t>C</w:t>
      </w:r>
      <w:r w:rsidRPr="00E60F25">
        <w:rPr>
          <w:sz w:val="28"/>
          <w:szCs w:val="28"/>
        </w:rPr>
        <w:t>/</w:t>
      </w:r>
      <w:r w:rsidRPr="00E60F25">
        <w:rPr>
          <w:sz w:val="28"/>
          <w:szCs w:val="28"/>
          <w:lang w:val="en-US"/>
        </w:rPr>
        <w:t>C</w:t>
      </w:r>
      <w:r w:rsidRPr="00E60F25">
        <w:rPr>
          <w:sz w:val="28"/>
          <w:szCs w:val="28"/>
        </w:rPr>
        <w:t xml:space="preserve">++, в строке </w:t>
      </w:r>
      <w:r w:rsidRPr="00E60F25">
        <w:rPr>
          <w:sz w:val="28"/>
          <w:szCs w:val="28"/>
          <w:lang w:val="en-US"/>
        </w:rPr>
        <w:t>Additional</w:t>
      </w:r>
      <w:r w:rsidR="00041670">
        <w:rPr>
          <w:sz w:val="28"/>
          <w:szCs w:val="28"/>
        </w:rPr>
        <w:t xml:space="preserve"> </w:t>
      </w:r>
      <w:r w:rsidRPr="00E60F25">
        <w:rPr>
          <w:sz w:val="28"/>
          <w:szCs w:val="28"/>
          <w:lang w:val="en-US"/>
        </w:rPr>
        <w:t>Include</w:t>
      </w:r>
      <w:r w:rsidR="00041670">
        <w:rPr>
          <w:sz w:val="28"/>
          <w:szCs w:val="28"/>
        </w:rPr>
        <w:t xml:space="preserve"> </w:t>
      </w:r>
      <w:r w:rsidRPr="00E60F25">
        <w:rPr>
          <w:sz w:val="28"/>
          <w:szCs w:val="28"/>
          <w:lang w:val="en-US"/>
        </w:rPr>
        <w:t>Directories</w:t>
      </w:r>
      <w:r w:rsidRPr="00E60F25">
        <w:rPr>
          <w:sz w:val="28"/>
          <w:szCs w:val="28"/>
        </w:rPr>
        <w:t xml:space="preserve"> необходимо указать полный путь до каталога с содержимым </w:t>
      </w:r>
      <w:r w:rsidRPr="00E60F25">
        <w:rPr>
          <w:sz w:val="28"/>
          <w:szCs w:val="28"/>
          <w:lang w:val="en-US"/>
        </w:rPr>
        <w:t>CL</w:t>
      </w:r>
      <w:r w:rsidRPr="00E60F25">
        <w:rPr>
          <w:sz w:val="28"/>
          <w:szCs w:val="28"/>
        </w:rPr>
        <w:t>\</w:t>
      </w:r>
      <w:proofErr w:type="spellStart"/>
      <w:r w:rsidRPr="00E60F25">
        <w:rPr>
          <w:sz w:val="28"/>
          <w:szCs w:val="28"/>
          <w:lang w:val="en-US"/>
        </w:rPr>
        <w:t>cl</w:t>
      </w:r>
      <w:proofErr w:type="spellEnd"/>
      <w:r w:rsidRPr="00E60F25">
        <w:rPr>
          <w:sz w:val="28"/>
          <w:szCs w:val="28"/>
        </w:rPr>
        <w:t>.</w:t>
      </w:r>
      <w:r w:rsidRPr="00E60F25">
        <w:rPr>
          <w:sz w:val="28"/>
          <w:szCs w:val="28"/>
          <w:lang w:val="en-US"/>
        </w:rPr>
        <w:t>h</w:t>
      </w:r>
      <w:r w:rsidRPr="00E60F25">
        <w:rPr>
          <w:sz w:val="28"/>
          <w:szCs w:val="28"/>
        </w:rPr>
        <w:t>. Если путь указан как переменная окружения, то допускается следующее содержимое данной строки, например «$(</w:t>
      </w:r>
      <w:r w:rsidRPr="00E60F25">
        <w:rPr>
          <w:sz w:val="28"/>
          <w:szCs w:val="28"/>
          <w:lang w:val="en-US"/>
        </w:rPr>
        <w:t>AMDAPPSDKROOT</w:t>
      </w:r>
      <w:r w:rsidRPr="00E60F25">
        <w:rPr>
          <w:sz w:val="28"/>
          <w:szCs w:val="28"/>
        </w:rPr>
        <w:t>)/</w:t>
      </w:r>
      <w:r w:rsidRPr="00E60F25">
        <w:rPr>
          <w:sz w:val="28"/>
          <w:szCs w:val="28"/>
          <w:lang w:val="en-US"/>
        </w:rPr>
        <w:t>include</w:t>
      </w:r>
      <w:r w:rsidRPr="00E60F25">
        <w:rPr>
          <w:sz w:val="28"/>
          <w:szCs w:val="28"/>
        </w:rPr>
        <w:t>». При этом переменная окружения должна быть объявлена соответствующим образом, например как на рисунке 1.</w:t>
      </w:r>
    </w:p>
    <w:p w:rsidR="00D53284" w:rsidRPr="00E60F25" w:rsidRDefault="00D53284" w:rsidP="004A71EF">
      <w:pPr>
        <w:ind w:firstLine="709"/>
        <w:jc w:val="both"/>
        <w:rPr>
          <w:sz w:val="28"/>
          <w:szCs w:val="28"/>
        </w:rPr>
      </w:pPr>
    </w:p>
    <w:p w:rsidR="00B20419" w:rsidRPr="00E60F25" w:rsidRDefault="00B20419" w:rsidP="004A71EF">
      <w:pPr>
        <w:ind w:firstLine="709"/>
        <w:jc w:val="center"/>
        <w:rPr>
          <w:sz w:val="28"/>
          <w:szCs w:val="28"/>
        </w:rPr>
      </w:pPr>
      <w:r w:rsidRPr="00E60F25">
        <w:rPr>
          <w:noProof/>
          <w:sz w:val="28"/>
          <w:szCs w:val="28"/>
        </w:rPr>
        <w:drawing>
          <wp:inline distT="0" distB="0" distL="0" distR="0">
            <wp:extent cx="3829171" cy="8667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29171" cy="866775"/>
                    </a:xfrm>
                    <a:prstGeom prst="rect">
                      <a:avLst/>
                    </a:prstGeom>
                    <a:noFill/>
                    <a:ln>
                      <a:noFill/>
                    </a:ln>
                  </pic:spPr>
                </pic:pic>
              </a:graphicData>
            </a:graphic>
          </wp:inline>
        </w:drawing>
      </w:r>
    </w:p>
    <w:p w:rsidR="00D53284" w:rsidRPr="00E60F25" w:rsidRDefault="00D53284" w:rsidP="004A71EF">
      <w:pPr>
        <w:ind w:firstLine="709"/>
        <w:jc w:val="center"/>
        <w:rPr>
          <w:sz w:val="28"/>
          <w:szCs w:val="28"/>
        </w:rPr>
      </w:pPr>
    </w:p>
    <w:p w:rsidR="00B20419" w:rsidRPr="00E60F25" w:rsidRDefault="00B20419" w:rsidP="004A71EF">
      <w:pPr>
        <w:ind w:firstLine="709"/>
        <w:jc w:val="center"/>
        <w:rPr>
          <w:i/>
          <w:sz w:val="28"/>
          <w:szCs w:val="28"/>
        </w:rPr>
      </w:pPr>
      <w:r w:rsidRPr="00E60F25">
        <w:rPr>
          <w:i/>
          <w:sz w:val="28"/>
          <w:szCs w:val="28"/>
        </w:rPr>
        <w:t>Рисунок 1 – Фрагмент окна «свойства система –&gt; дополнительные параметры системы -&gt; переменные среды»</w:t>
      </w:r>
    </w:p>
    <w:p w:rsidR="00114A54" w:rsidRDefault="00114A54" w:rsidP="004A71EF">
      <w:pPr>
        <w:ind w:firstLine="709"/>
        <w:jc w:val="both"/>
        <w:rPr>
          <w:sz w:val="28"/>
          <w:szCs w:val="28"/>
        </w:rPr>
      </w:pPr>
    </w:p>
    <w:p w:rsidR="00B20419" w:rsidRPr="00E60F25" w:rsidRDefault="00B20419" w:rsidP="004A71EF">
      <w:pPr>
        <w:ind w:firstLine="709"/>
        <w:jc w:val="both"/>
        <w:rPr>
          <w:sz w:val="28"/>
          <w:szCs w:val="28"/>
          <w:lang w:val="en-US"/>
        </w:rPr>
      </w:pPr>
      <w:r w:rsidRPr="00E60F25">
        <w:rPr>
          <w:sz w:val="28"/>
          <w:szCs w:val="28"/>
        </w:rPr>
        <w:lastRenderedPageBreak/>
        <w:t>По</w:t>
      </w:r>
      <w:r w:rsidR="00041670" w:rsidRPr="00041670">
        <w:rPr>
          <w:sz w:val="28"/>
          <w:szCs w:val="28"/>
          <w:lang w:val="en-US"/>
        </w:rPr>
        <w:t xml:space="preserve"> </w:t>
      </w:r>
      <w:r w:rsidRPr="00E60F25">
        <w:rPr>
          <w:sz w:val="28"/>
          <w:szCs w:val="28"/>
        </w:rPr>
        <w:t>аналогии</w:t>
      </w:r>
      <w:r w:rsidR="00041670" w:rsidRPr="00041670">
        <w:rPr>
          <w:sz w:val="28"/>
          <w:szCs w:val="28"/>
          <w:lang w:val="en-US"/>
        </w:rPr>
        <w:t xml:space="preserve"> </w:t>
      </w:r>
      <w:r w:rsidRPr="00E60F25">
        <w:rPr>
          <w:sz w:val="28"/>
          <w:szCs w:val="28"/>
        </w:rPr>
        <w:t>в</w:t>
      </w:r>
      <w:r w:rsidRPr="00E60F25">
        <w:rPr>
          <w:sz w:val="28"/>
          <w:szCs w:val="28"/>
          <w:lang w:val="en-US"/>
        </w:rPr>
        <w:t xml:space="preserve"> Configuration Properties </w:t>
      </w:r>
      <w:r w:rsidR="00041670">
        <w:rPr>
          <w:sz w:val="28"/>
          <w:szCs w:val="28"/>
          <w:lang w:val="en-US"/>
        </w:rPr>
        <w:t>→</w:t>
      </w:r>
      <w:r w:rsidRPr="00E60F25">
        <w:rPr>
          <w:sz w:val="28"/>
          <w:szCs w:val="28"/>
          <w:lang w:val="en-US"/>
        </w:rPr>
        <w:t xml:space="preserve"> Linker </w:t>
      </w:r>
      <w:proofErr w:type="spellStart"/>
      <w:r w:rsidRPr="00E60F25">
        <w:rPr>
          <w:sz w:val="28"/>
          <w:szCs w:val="28"/>
        </w:rPr>
        <w:t>встроке</w:t>
      </w:r>
      <w:proofErr w:type="spellEnd"/>
      <w:r w:rsidRPr="00E60F25">
        <w:rPr>
          <w:sz w:val="28"/>
          <w:szCs w:val="28"/>
          <w:lang w:val="en-US"/>
        </w:rPr>
        <w:t xml:space="preserve"> Additional Library Directories </w:t>
      </w:r>
      <w:r w:rsidRPr="00E60F25">
        <w:rPr>
          <w:sz w:val="28"/>
          <w:szCs w:val="28"/>
        </w:rPr>
        <w:t>добавить</w:t>
      </w:r>
      <w:r w:rsidR="00041670" w:rsidRPr="00041670">
        <w:rPr>
          <w:sz w:val="28"/>
          <w:szCs w:val="28"/>
          <w:lang w:val="en-US"/>
        </w:rPr>
        <w:t xml:space="preserve"> </w:t>
      </w:r>
      <w:r w:rsidRPr="00E60F25">
        <w:rPr>
          <w:sz w:val="28"/>
          <w:szCs w:val="28"/>
        </w:rPr>
        <w:t>полный</w:t>
      </w:r>
      <w:r w:rsidR="00041670" w:rsidRPr="00041670">
        <w:rPr>
          <w:sz w:val="28"/>
          <w:szCs w:val="28"/>
          <w:lang w:val="en-US"/>
        </w:rPr>
        <w:t xml:space="preserve"> </w:t>
      </w:r>
      <w:r w:rsidRPr="00E60F25">
        <w:rPr>
          <w:sz w:val="28"/>
          <w:szCs w:val="28"/>
        </w:rPr>
        <w:t>путь</w:t>
      </w:r>
      <w:r w:rsidR="00041670" w:rsidRPr="00041670">
        <w:rPr>
          <w:sz w:val="28"/>
          <w:szCs w:val="28"/>
          <w:lang w:val="en-US"/>
        </w:rPr>
        <w:t xml:space="preserve"> </w:t>
      </w:r>
      <w:r w:rsidRPr="00E60F25">
        <w:rPr>
          <w:sz w:val="28"/>
          <w:szCs w:val="28"/>
        </w:rPr>
        <w:t>к</w:t>
      </w:r>
      <w:r w:rsidRPr="00E60F25">
        <w:rPr>
          <w:sz w:val="28"/>
          <w:szCs w:val="28"/>
          <w:lang w:val="en-US"/>
        </w:rPr>
        <w:t xml:space="preserve"> \lib\x86 </w:t>
      </w:r>
      <w:r w:rsidRPr="00E60F25">
        <w:rPr>
          <w:sz w:val="28"/>
          <w:szCs w:val="28"/>
        </w:rPr>
        <w:t>или</w:t>
      </w:r>
      <w:r w:rsidRPr="00E60F25">
        <w:rPr>
          <w:sz w:val="28"/>
          <w:szCs w:val="28"/>
          <w:lang w:val="en-US"/>
        </w:rPr>
        <w:t xml:space="preserve"> $(AMDAPPSDKROOT)\lib\x86.</w:t>
      </w:r>
    </w:p>
    <w:p w:rsidR="00B20419" w:rsidRPr="00E60F25" w:rsidRDefault="00B20419" w:rsidP="004A71EF">
      <w:pPr>
        <w:ind w:firstLine="709"/>
        <w:jc w:val="both"/>
        <w:rPr>
          <w:sz w:val="28"/>
          <w:szCs w:val="28"/>
          <w:lang w:val="en-US"/>
        </w:rPr>
      </w:pPr>
      <w:r w:rsidRPr="00E60F25">
        <w:rPr>
          <w:sz w:val="28"/>
          <w:szCs w:val="28"/>
        </w:rPr>
        <w:t>В</w:t>
      </w:r>
      <w:r w:rsidR="00041670" w:rsidRPr="00041670">
        <w:rPr>
          <w:sz w:val="28"/>
          <w:szCs w:val="28"/>
          <w:lang w:val="en-US"/>
        </w:rPr>
        <w:t xml:space="preserve"> </w:t>
      </w:r>
      <w:r w:rsidRPr="00E60F25">
        <w:rPr>
          <w:sz w:val="28"/>
          <w:szCs w:val="28"/>
        </w:rPr>
        <w:t>пункте</w:t>
      </w:r>
      <w:r w:rsidRPr="00E60F25">
        <w:rPr>
          <w:sz w:val="28"/>
          <w:szCs w:val="28"/>
          <w:lang w:val="en-US"/>
        </w:rPr>
        <w:t xml:space="preserve"> Configuration Properties </w:t>
      </w:r>
      <w:r w:rsidR="00041670">
        <w:rPr>
          <w:sz w:val="28"/>
          <w:szCs w:val="28"/>
          <w:lang w:val="en-US"/>
        </w:rPr>
        <w:t>→</w:t>
      </w:r>
      <w:r w:rsidRPr="00E60F25">
        <w:rPr>
          <w:sz w:val="28"/>
          <w:szCs w:val="28"/>
          <w:lang w:val="en-US"/>
        </w:rPr>
        <w:t xml:space="preserve"> Linker </w:t>
      </w:r>
      <w:proofErr w:type="spellStart"/>
      <w:r w:rsidRPr="00E60F25">
        <w:rPr>
          <w:sz w:val="28"/>
          <w:szCs w:val="28"/>
        </w:rPr>
        <w:t>встроке</w:t>
      </w:r>
      <w:proofErr w:type="spellEnd"/>
      <w:r w:rsidRPr="00E60F25">
        <w:rPr>
          <w:sz w:val="28"/>
          <w:szCs w:val="28"/>
          <w:lang w:val="en-US"/>
        </w:rPr>
        <w:t xml:space="preserve"> Additional Dependencies </w:t>
      </w:r>
      <w:r w:rsidRPr="00E60F25">
        <w:rPr>
          <w:sz w:val="28"/>
          <w:szCs w:val="28"/>
        </w:rPr>
        <w:t>указать</w:t>
      </w:r>
      <w:r w:rsidRPr="00E60F25">
        <w:rPr>
          <w:sz w:val="28"/>
          <w:szCs w:val="28"/>
          <w:lang w:val="en-US"/>
        </w:rPr>
        <w:t xml:space="preserve"> OpenCL.lib. </w:t>
      </w:r>
      <w:r w:rsidR="00D53284" w:rsidRPr="00E60F25">
        <w:rPr>
          <w:sz w:val="28"/>
          <w:szCs w:val="28"/>
        </w:rPr>
        <w:t>Н</w:t>
      </w:r>
      <w:r w:rsidRPr="00E60F25">
        <w:rPr>
          <w:sz w:val="28"/>
          <w:szCs w:val="28"/>
        </w:rPr>
        <w:t>астройка</w:t>
      </w:r>
      <w:r w:rsidR="00041670" w:rsidRPr="00041670">
        <w:rPr>
          <w:sz w:val="28"/>
          <w:szCs w:val="28"/>
          <w:lang w:val="en-US"/>
        </w:rPr>
        <w:t xml:space="preserve"> </w:t>
      </w:r>
      <w:r w:rsidRPr="00E60F25">
        <w:rPr>
          <w:sz w:val="28"/>
          <w:szCs w:val="28"/>
        </w:rPr>
        <w:t>проекта</w:t>
      </w:r>
      <w:r w:rsidR="00041670" w:rsidRPr="00041670">
        <w:rPr>
          <w:sz w:val="28"/>
          <w:szCs w:val="28"/>
          <w:lang w:val="en-US"/>
        </w:rPr>
        <w:t xml:space="preserve"> </w:t>
      </w:r>
      <w:r w:rsidRPr="00E60F25">
        <w:rPr>
          <w:sz w:val="28"/>
          <w:szCs w:val="28"/>
        </w:rPr>
        <w:t>на</w:t>
      </w:r>
      <w:r w:rsidR="00041670" w:rsidRPr="00041670">
        <w:rPr>
          <w:sz w:val="28"/>
          <w:szCs w:val="28"/>
          <w:lang w:val="en-US"/>
        </w:rPr>
        <w:t xml:space="preserve"> </w:t>
      </w:r>
      <w:r w:rsidRPr="00E60F25">
        <w:rPr>
          <w:sz w:val="28"/>
          <w:szCs w:val="28"/>
        </w:rPr>
        <w:t>этом</w:t>
      </w:r>
      <w:r w:rsidR="00041670" w:rsidRPr="00041670">
        <w:rPr>
          <w:sz w:val="28"/>
          <w:szCs w:val="28"/>
          <w:lang w:val="en-US"/>
        </w:rPr>
        <w:t xml:space="preserve"> </w:t>
      </w:r>
      <w:r w:rsidRPr="00E60F25">
        <w:rPr>
          <w:sz w:val="28"/>
          <w:szCs w:val="28"/>
        </w:rPr>
        <w:t>считается</w:t>
      </w:r>
      <w:r w:rsidR="00041670" w:rsidRPr="00041670">
        <w:rPr>
          <w:sz w:val="28"/>
          <w:szCs w:val="28"/>
          <w:lang w:val="en-US"/>
        </w:rPr>
        <w:t xml:space="preserve"> </w:t>
      </w:r>
      <w:r w:rsidRPr="00E60F25">
        <w:rPr>
          <w:sz w:val="28"/>
          <w:szCs w:val="28"/>
        </w:rPr>
        <w:t>законченной</w:t>
      </w:r>
      <w:r w:rsidRPr="00E60F25">
        <w:rPr>
          <w:sz w:val="28"/>
          <w:szCs w:val="28"/>
          <w:lang w:val="en-US"/>
        </w:rPr>
        <w:t>.</w:t>
      </w:r>
    </w:p>
    <w:p w:rsidR="00B20419" w:rsidRPr="00E60F25" w:rsidRDefault="00D53284" w:rsidP="004A71EF">
      <w:pPr>
        <w:pStyle w:val="aa"/>
        <w:numPr>
          <w:ilvl w:val="0"/>
          <w:numId w:val="1"/>
        </w:numPr>
        <w:spacing w:before="120" w:after="120"/>
        <w:ind w:left="0" w:firstLine="709"/>
        <w:jc w:val="both"/>
        <w:rPr>
          <w:b/>
          <w:sz w:val="28"/>
          <w:szCs w:val="28"/>
        </w:rPr>
      </w:pPr>
      <w:r w:rsidRPr="00E60F25">
        <w:rPr>
          <w:b/>
          <w:sz w:val="28"/>
          <w:szCs w:val="28"/>
        </w:rPr>
        <w:t>С</w:t>
      </w:r>
      <w:r w:rsidR="00B20419" w:rsidRPr="00E60F25">
        <w:rPr>
          <w:b/>
          <w:sz w:val="28"/>
          <w:szCs w:val="28"/>
        </w:rPr>
        <w:t xml:space="preserve">оздания шаблона для выбора </w:t>
      </w:r>
      <w:r w:rsidRPr="00E60F25">
        <w:rPr>
          <w:b/>
          <w:sz w:val="28"/>
          <w:szCs w:val="28"/>
        </w:rPr>
        <w:t>и инициализации устройства.</w:t>
      </w:r>
    </w:p>
    <w:p w:rsidR="00B20419" w:rsidRPr="00E60F25" w:rsidRDefault="00B20419" w:rsidP="004A71EF">
      <w:pPr>
        <w:ind w:firstLine="709"/>
        <w:jc w:val="both"/>
        <w:rPr>
          <w:sz w:val="28"/>
          <w:szCs w:val="28"/>
        </w:rPr>
      </w:pPr>
      <w:r w:rsidRPr="00E60F25">
        <w:rPr>
          <w:sz w:val="28"/>
          <w:szCs w:val="28"/>
        </w:rPr>
        <w:t xml:space="preserve">Первым делом необходимо подключить заголовочный файл </w:t>
      </w:r>
      <w:proofErr w:type="spellStart"/>
      <w:r w:rsidR="000B5FA7">
        <w:rPr>
          <w:sz w:val="28"/>
          <w:szCs w:val="28"/>
          <w:lang w:val="en-US"/>
        </w:rPr>
        <w:t>c</w:t>
      </w:r>
      <w:r w:rsidRPr="00E60F25">
        <w:rPr>
          <w:sz w:val="28"/>
          <w:szCs w:val="28"/>
          <w:lang w:val="en-US"/>
        </w:rPr>
        <w:t>l</w:t>
      </w:r>
      <w:proofErr w:type="spellEnd"/>
      <w:r w:rsidRPr="00E60F25">
        <w:rPr>
          <w:sz w:val="28"/>
          <w:szCs w:val="28"/>
        </w:rPr>
        <w:t>.</w:t>
      </w:r>
      <w:r w:rsidRPr="00E60F25">
        <w:rPr>
          <w:sz w:val="28"/>
          <w:szCs w:val="28"/>
          <w:lang w:val="en-US"/>
        </w:rPr>
        <w:t>h</w:t>
      </w:r>
      <w:r w:rsidR="000B5FA7">
        <w:rPr>
          <w:sz w:val="28"/>
          <w:szCs w:val="28"/>
        </w:rPr>
        <w:t>. В</w:t>
      </w:r>
      <w:r w:rsidRPr="00E60F25">
        <w:rPr>
          <w:sz w:val="28"/>
          <w:szCs w:val="28"/>
        </w:rPr>
        <w:t xml:space="preserve"> нашем случае в коде необходимо указать строку</w:t>
      </w:r>
    </w:p>
    <w:p w:rsidR="00B20419" w:rsidRPr="00706190" w:rsidRDefault="00B20419" w:rsidP="004A71EF">
      <w:pPr>
        <w:ind w:firstLine="709"/>
        <w:jc w:val="center"/>
        <w:rPr>
          <w:rFonts w:ascii="Courier New" w:hAnsi="Courier New" w:cs="Courier New"/>
          <w:noProof/>
          <w:color w:val="A31515"/>
          <w:szCs w:val="28"/>
        </w:rPr>
      </w:pPr>
      <w:r w:rsidRPr="00706190">
        <w:rPr>
          <w:rFonts w:ascii="Courier New" w:hAnsi="Courier New" w:cs="Courier New"/>
          <w:noProof/>
          <w:color w:val="0000FF"/>
          <w:szCs w:val="28"/>
        </w:rPr>
        <w:t>#</w:t>
      </w:r>
      <w:r w:rsidRPr="00706190">
        <w:rPr>
          <w:rFonts w:ascii="Courier New" w:hAnsi="Courier New" w:cs="Courier New"/>
          <w:noProof/>
          <w:color w:val="0000FF"/>
          <w:szCs w:val="28"/>
          <w:lang w:val="en-US"/>
        </w:rPr>
        <w:t>include</w:t>
      </w:r>
      <w:r w:rsidRPr="00706190">
        <w:rPr>
          <w:rFonts w:ascii="Courier New" w:hAnsi="Courier New" w:cs="Courier New"/>
          <w:noProof/>
          <w:color w:val="A31515"/>
          <w:szCs w:val="28"/>
        </w:rPr>
        <w:t>&lt;</w:t>
      </w:r>
      <w:r w:rsidRPr="00706190">
        <w:rPr>
          <w:rFonts w:ascii="Courier New" w:hAnsi="Courier New" w:cs="Courier New"/>
          <w:noProof/>
          <w:color w:val="A31515"/>
          <w:szCs w:val="28"/>
          <w:lang w:val="en-US"/>
        </w:rPr>
        <w:t>CL</w:t>
      </w:r>
      <w:r w:rsidRPr="00706190">
        <w:rPr>
          <w:rFonts w:ascii="Courier New" w:hAnsi="Courier New" w:cs="Courier New"/>
          <w:noProof/>
          <w:color w:val="A31515"/>
          <w:szCs w:val="28"/>
        </w:rPr>
        <w:t>/</w:t>
      </w:r>
      <w:r w:rsidRPr="00706190">
        <w:rPr>
          <w:rFonts w:ascii="Courier New" w:hAnsi="Courier New" w:cs="Courier New"/>
          <w:noProof/>
          <w:color w:val="A31515"/>
          <w:szCs w:val="28"/>
          <w:lang w:val="en-US"/>
        </w:rPr>
        <w:t>cl</w:t>
      </w:r>
      <w:r w:rsidRPr="00706190">
        <w:rPr>
          <w:rFonts w:ascii="Courier New" w:hAnsi="Courier New" w:cs="Courier New"/>
          <w:noProof/>
          <w:color w:val="A31515"/>
          <w:szCs w:val="28"/>
        </w:rPr>
        <w:t>.</w:t>
      </w:r>
      <w:r w:rsidRPr="00706190">
        <w:rPr>
          <w:rFonts w:ascii="Courier New" w:hAnsi="Courier New" w:cs="Courier New"/>
          <w:noProof/>
          <w:color w:val="A31515"/>
          <w:szCs w:val="28"/>
          <w:lang w:val="en-US"/>
        </w:rPr>
        <w:t>h</w:t>
      </w:r>
      <w:r w:rsidRPr="00706190">
        <w:rPr>
          <w:rFonts w:ascii="Courier New" w:hAnsi="Courier New" w:cs="Courier New"/>
          <w:noProof/>
          <w:color w:val="A31515"/>
          <w:szCs w:val="28"/>
        </w:rPr>
        <w:t>&gt;</w:t>
      </w:r>
    </w:p>
    <w:p w:rsidR="00B20419" w:rsidRPr="00E60F25" w:rsidRDefault="00B20419" w:rsidP="004A71EF">
      <w:pPr>
        <w:ind w:firstLine="709"/>
        <w:jc w:val="both"/>
        <w:rPr>
          <w:sz w:val="28"/>
          <w:szCs w:val="28"/>
        </w:rPr>
      </w:pPr>
      <w:r w:rsidRPr="00E60F25">
        <w:rPr>
          <w:sz w:val="28"/>
          <w:szCs w:val="28"/>
        </w:rPr>
        <w:t>Добавим также</w:t>
      </w:r>
      <w:r w:rsidR="00D53284" w:rsidRPr="00E60F25">
        <w:rPr>
          <w:sz w:val="28"/>
          <w:szCs w:val="28"/>
        </w:rPr>
        <w:t xml:space="preserve"> следующие модули:</w:t>
      </w:r>
    </w:p>
    <w:p w:rsidR="00B20419" w:rsidRPr="00706190" w:rsidRDefault="00B20419" w:rsidP="004A71EF">
      <w:pPr>
        <w:autoSpaceDE w:val="0"/>
        <w:autoSpaceDN w:val="0"/>
        <w:adjustRightInd w:val="0"/>
        <w:ind w:firstLine="709"/>
        <w:jc w:val="center"/>
        <w:rPr>
          <w:rFonts w:ascii="Courier New" w:hAnsi="Courier New" w:cs="Courier New"/>
          <w:noProof/>
          <w:color w:val="A31515"/>
          <w:szCs w:val="28"/>
          <w:lang w:val="en-US"/>
        </w:rPr>
      </w:pPr>
      <w:r w:rsidRPr="00706190">
        <w:rPr>
          <w:rFonts w:ascii="Courier New" w:hAnsi="Courier New" w:cs="Courier New"/>
          <w:noProof/>
          <w:color w:val="0000FF"/>
          <w:szCs w:val="28"/>
          <w:lang w:val="en-US"/>
        </w:rPr>
        <w:t>#include</w:t>
      </w:r>
      <w:r w:rsidRPr="00706190">
        <w:rPr>
          <w:rFonts w:ascii="Courier New" w:hAnsi="Courier New" w:cs="Courier New"/>
          <w:noProof/>
          <w:color w:val="A31515"/>
          <w:szCs w:val="28"/>
          <w:lang w:val="en-US"/>
        </w:rPr>
        <w:t>&lt;string.h&gt;</w:t>
      </w:r>
    </w:p>
    <w:p w:rsidR="00B20419" w:rsidRPr="00706190" w:rsidRDefault="00B20419" w:rsidP="004A71EF">
      <w:pPr>
        <w:autoSpaceDE w:val="0"/>
        <w:autoSpaceDN w:val="0"/>
        <w:adjustRightInd w:val="0"/>
        <w:ind w:firstLine="709"/>
        <w:jc w:val="center"/>
        <w:rPr>
          <w:rFonts w:ascii="Courier New" w:hAnsi="Courier New" w:cs="Courier New"/>
          <w:noProof/>
          <w:color w:val="A31515"/>
          <w:szCs w:val="28"/>
          <w:lang w:val="en-US"/>
        </w:rPr>
      </w:pPr>
      <w:r w:rsidRPr="00706190">
        <w:rPr>
          <w:rFonts w:ascii="Courier New" w:hAnsi="Courier New" w:cs="Courier New"/>
          <w:noProof/>
          <w:color w:val="0000FF"/>
          <w:szCs w:val="28"/>
          <w:lang w:val="en-US"/>
        </w:rPr>
        <w:t>#include</w:t>
      </w:r>
      <w:r w:rsidRPr="00706190">
        <w:rPr>
          <w:rFonts w:ascii="Courier New" w:hAnsi="Courier New" w:cs="Courier New"/>
          <w:noProof/>
          <w:color w:val="A31515"/>
          <w:szCs w:val="28"/>
          <w:lang w:val="en-US"/>
        </w:rPr>
        <w:t>&lt;stdio.h&gt;</w:t>
      </w:r>
    </w:p>
    <w:p w:rsidR="00B20419" w:rsidRPr="00706190" w:rsidRDefault="00B20419" w:rsidP="004A71EF">
      <w:pPr>
        <w:autoSpaceDE w:val="0"/>
        <w:autoSpaceDN w:val="0"/>
        <w:adjustRightInd w:val="0"/>
        <w:ind w:firstLine="709"/>
        <w:jc w:val="center"/>
        <w:rPr>
          <w:rFonts w:ascii="Courier New" w:hAnsi="Courier New" w:cs="Courier New"/>
          <w:noProof/>
          <w:color w:val="A31515"/>
          <w:szCs w:val="28"/>
          <w:lang w:val="en-US"/>
        </w:rPr>
      </w:pPr>
      <w:r w:rsidRPr="00706190">
        <w:rPr>
          <w:rFonts w:ascii="Courier New" w:hAnsi="Courier New" w:cs="Courier New"/>
          <w:noProof/>
          <w:color w:val="0000FF"/>
          <w:szCs w:val="28"/>
          <w:lang w:val="en-US"/>
        </w:rPr>
        <w:t>#include</w:t>
      </w:r>
      <w:r w:rsidRPr="00706190">
        <w:rPr>
          <w:rFonts w:ascii="Courier New" w:hAnsi="Courier New" w:cs="Courier New"/>
          <w:noProof/>
          <w:color w:val="A31515"/>
          <w:szCs w:val="28"/>
          <w:lang w:val="en-US"/>
        </w:rPr>
        <w:t>&lt;stdlib.h&gt;</w:t>
      </w:r>
    </w:p>
    <w:p w:rsidR="00B20419" w:rsidRPr="00706190" w:rsidRDefault="00B20419" w:rsidP="004A71EF">
      <w:pPr>
        <w:autoSpaceDE w:val="0"/>
        <w:autoSpaceDN w:val="0"/>
        <w:adjustRightInd w:val="0"/>
        <w:ind w:firstLine="709"/>
        <w:jc w:val="center"/>
        <w:rPr>
          <w:rFonts w:ascii="Courier New" w:hAnsi="Courier New" w:cs="Courier New"/>
          <w:noProof/>
          <w:color w:val="A31515"/>
          <w:szCs w:val="28"/>
          <w:lang w:val="en-US"/>
        </w:rPr>
      </w:pPr>
      <w:r w:rsidRPr="00706190">
        <w:rPr>
          <w:rFonts w:ascii="Courier New" w:hAnsi="Courier New" w:cs="Courier New"/>
          <w:noProof/>
          <w:color w:val="0000FF"/>
          <w:szCs w:val="28"/>
          <w:lang w:val="en-US"/>
        </w:rPr>
        <w:t>#include</w:t>
      </w:r>
      <w:r w:rsidRPr="00706190">
        <w:rPr>
          <w:rFonts w:ascii="Courier New" w:hAnsi="Courier New" w:cs="Courier New"/>
          <w:noProof/>
          <w:color w:val="A31515"/>
          <w:szCs w:val="28"/>
          <w:lang w:val="en-US"/>
        </w:rPr>
        <w:t>&lt;iostream&gt;</w:t>
      </w:r>
    </w:p>
    <w:p w:rsidR="00B20419" w:rsidRPr="00706190" w:rsidRDefault="00B20419" w:rsidP="004A71EF">
      <w:pPr>
        <w:autoSpaceDE w:val="0"/>
        <w:autoSpaceDN w:val="0"/>
        <w:adjustRightInd w:val="0"/>
        <w:ind w:firstLine="709"/>
        <w:jc w:val="center"/>
        <w:rPr>
          <w:rFonts w:ascii="Courier New" w:hAnsi="Courier New" w:cs="Courier New"/>
          <w:noProof/>
          <w:color w:val="A31515"/>
          <w:szCs w:val="28"/>
        </w:rPr>
      </w:pPr>
      <w:r w:rsidRPr="00706190">
        <w:rPr>
          <w:rFonts w:ascii="Courier New" w:hAnsi="Courier New" w:cs="Courier New"/>
          <w:noProof/>
          <w:color w:val="0000FF"/>
          <w:szCs w:val="28"/>
        </w:rPr>
        <w:t>#</w:t>
      </w:r>
      <w:r w:rsidRPr="00706190">
        <w:rPr>
          <w:rFonts w:ascii="Courier New" w:hAnsi="Courier New" w:cs="Courier New"/>
          <w:noProof/>
          <w:color w:val="0000FF"/>
          <w:szCs w:val="28"/>
          <w:lang w:val="en-US"/>
        </w:rPr>
        <w:t>include</w:t>
      </w:r>
      <w:r w:rsidRPr="00706190">
        <w:rPr>
          <w:rFonts w:ascii="Courier New" w:hAnsi="Courier New" w:cs="Courier New"/>
          <w:noProof/>
          <w:color w:val="A31515"/>
          <w:szCs w:val="28"/>
        </w:rPr>
        <w:t>&lt;</w:t>
      </w:r>
      <w:r w:rsidRPr="00706190">
        <w:rPr>
          <w:rFonts w:ascii="Courier New" w:hAnsi="Courier New" w:cs="Courier New"/>
          <w:noProof/>
          <w:color w:val="A31515"/>
          <w:szCs w:val="28"/>
          <w:lang w:val="en-US"/>
        </w:rPr>
        <w:t>string</w:t>
      </w:r>
      <w:r w:rsidRPr="00706190">
        <w:rPr>
          <w:rFonts w:ascii="Courier New" w:hAnsi="Courier New" w:cs="Courier New"/>
          <w:noProof/>
          <w:color w:val="A31515"/>
          <w:szCs w:val="28"/>
        </w:rPr>
        <w:t>&gt;</w:t>
      </w:r>
    </w:p>
    <w:p w:rsidR="00B20419" w:rsidRPr="00706190" w:rsidRDefault="00B20419" w:rsidP="004A71EF">
      <w:pPr>
        <w:autoSpaceDE w:val="0"/>
        <w:autoSpaceDN w:val="0"/>
        <w:adjustRightInd w:val="0"/>
        <w:ind w:firstLine="709"/>
        <w:jc w:val="center"/>
        <w:rPr>
          <w:rFonts w:ascii="Courier New" w:hAnsi="Courier New" w:cs="Courier New"/>
          <w:noProof/>
          <w:color w:val="A31515"/>
          <w:szCs w:val="28"/>
        </w:rPr>
      </w:pPr>
      <w:r w:rsidRPr="00706190">
        <w:rPr>
          <w:rFonts w:ascii="Courier New" w:hAnsi="Courier New" w:cs="Courier New"/>
          <w:noProof/>
          <w:color w:val="0000FF"/>
          <w:szCs w:val="28"/>
        </w:rPr>
        <w:t>#</w:t>
      </w:r>
      <w:r w:rsidRPr="00706190">
        <w:rPr>
          <w:rFonts w:ascii="Courier New" w:hAnsi="Courier New" w:cs="Courier New"/>
          <w:noProof/>
          <w:color w:val="0000FF"/>
          <w:szCs w:val="28"/>
          <w:lang w:val="en-US"/>
        </w:rPr>
        <w:t>include</w:t>
      </w:r>
      <w:r w:rsidRPr="00706190">
        <w:rPr>
          <w:rFonts w:ascii="Courier New" w:hAnsi="Courier New" w:cs="Courier New"/>
          <w:noProof/>
          <w:color w:val="A31515"/>
          <w:szCs w:val="28"/>
        </w:rPr>
        <w:t>&lt;</w:t>
      </w:r>
      <w:r w:rsidRPr="00706190">
        <w:rPr>
          <w:rFonts w:ascii="Courier New" w:hAnsi="Courier New" w:cs="Courier New"/>
          <w:noProof/>
          <w:color w:val="A31515"/>
          <w:szCs w:val="28"/>
          <w:lang w:val="en-US"/>
        </w:rPr>
        <w:t>fstream</w:t>
      </w:r>
      <w:r w:rsidRPr="00706190">
        <w:rPr>
          <w:rFonts w:ascii="Courier New" w:hAnsi="Courier New" w:cs="Courier New"/>
          <w:noProof/>
          <w:color w:val="A31515"/>
          <w:szCs w:val="28"/>
        </w:rPr>
        <w:t>&gt;</w:t>
      </w:r>
    </w:p>
    <w:p w:rsidR="00D53284" w:rsidRPr="00E60F25" w:rsidRDefault="00D53284" w:rsidP="004A71EF">
      <w:pPr>
        <w:ind w:firstLine="709"/>
        <w:jc w:val="both"/>
        <w:rPr>
          <w:sz w:val="28"/>
          <w:szCs w:val="28"/>
        </w:rPr>
      </w:pPr>
      <w:r w:rsidRPr="00E60F25">
        <w:rPr>
          <w:sz w:val="28"/>
          <w:szCs w:val="28"/>
        </w:rPr>
        <w:t>Они пригодятся нам в дальнейшем. Не</w:t>
      </w:r>
      <w:r w:rsidR="00041670">
        <w:rPr>
          <w:sz w:val="28"/>
          <w:szCs w:val="28"/>
        </w:rPr>
        <w:t xml:space="preserve"> </w:t>
      </w:r>
      <w:r w:rsidRPr="00E60F25">
        <w:rPr>
          <w:sz w:val="28"/>
          <w:szCs w:val="28"/>
        </w:rPr>
        <w:t>забываем указать пространство имен:</w:t>
      </w:r>
    </w:p>
    <w:p w:rsidR="00B20419" w:rsidRPr="00706190" w:rsidRDefault="00041670" w:rsidP="004A71EF">
      <w:pPr>
        <w:autoSpaceDE w:val="0"/>
        <w:autoSpaceDN w:val="0"/>
        <w:adjustRightInd w:val="0"/>
        <w:spacing w:before="120" w:after="120"/>
        <w:ind w:firstLine="709"/>
        <w:jc w:val="center"/>
        <w:rPr>
          <w:rFonts w:ascii="Courier New" w:hAnsi="Courier New" w:cs="Courier New"/>
          <w:szCs w:val="28"/>
        </w:rPr>
      </w:pPr>
      <w:r w:rsidRPr="00706190">
        <w:rPr>
          <w:rFonts w:ascii="Courier New" w:hAnsi="Courier New" w:cs="Courier New"/>
          <w:color w:val="0000FF"/>
          <w:szCs w:val="28"/>
          <w:lang w:val="en-US"/>
        </w:rPr>
        <w:t>U</w:t>
      </w:r>
      <w:proofErr w:type="spellStart"/>
      <w:r w:rsidR="00B20419" w:rsidRPr="00706190">
        <w:rPr>
          <w:rFonts w:ascii="Courier New" w:hAnsi="Courier New" w:cs="Courier New"/>
          <w:color w:val="0000FF"/>
          <w:szCs w:val="28"/>
        </w:rPr>
        <w:t>sing</w:t>
      </w:r>
      <w:proofErr w:type="spellEnd"/>
      <w:r w:rsidRPr="00706190">
        <w:rPr>
          <w:rFonts w:ascii="Courier New" w:hAnsi="Courier New" w:cs="Courier New"/>
          <w:color w:val="0000FF"/>
          <w:szCs w:val="28"/>
        </w:rPr>
        <w:t xml:space="preserve"> </w:t>
      </w:r>
      <w:proofErr w:type="spellStart"/>
      <w:r w:rsidR="00B20419" w:rsidRPr="00706190">
        <w:rPr>
          <w:rFonts w:ascii="Courier New" w:hAnsi="Courier New" w:cs="Courier New"/>
          <w:color w:val="0000FF"/>
          <w:szCs w:val="28"/>
        </w:rPr>
        <w:t>namespace</w:t>
      </w:r>
      <w:proofErr w:type="spellEnd"/>
      <w:r w:rsidRPr="00706190">
        <w:rPr>
          <w:rFonts w:ascii="Courier New" w:hAnsi="Courier New" w:cs="Courier New"/>
          <w:color w:val="0000FF"/>
          <w:szCs w:val="28"/>
        </w:rPr>
        <w:t xml:space="preserve"> </w:t>
      </w:r>
      <w:proofErr w:type="spellStart"/>
      <w:proofErr w:type="gramStart"/>
      <w:r w:rsidR="00B20419" w:rsidRPr="00706190">
        <w:rPr>
          <w:rFonts w:ascii="Courier New" w:hAnsi="Courier New" w:cs="Courier New"/>
          <w:szCs w:val="28"/>
        </w:rPr>
        <w:t>std</w:t>
      </w:r>
      <w:proofErr w:type="spellEnd"/>
      <w:proofErr w:type="gramEnd"/>
      <w:r w:rsidR="00B20419" w:rsidRPr="00706190">
        <w:rPr>
          <w:rFonts w:ascii="Courier New" w:hAnsi="Courier New" w:cs="Courier New"/>
          <w:szCs w:val="28"/>
        </w:rPr>
        <w:t>;</w:t>
      </w:r>
    </w:p>
    <w:p w:rsidR="00B20419" w:rsidRPr="00E60F25" w:rsidRDefault="00B20419" w:rsidP="004A71EF">
      <w:pPr>
        <w:ind w:firstLine="709"/>
        <w:jc w:val="both"/>
        <w:rPr>
          <w:noProof/>
          <w:sz w:val="28"/>
          <w:szCs w:val="28"/>
        </w:rPr>
      </w:pPr>
      <w:r w:rsidRPr="00E60F25">
        <w:rPr>
          <w:sz w:val="28"/>
          <w:szCs w:val="28"/>
        </w:rPr>
        <w:t xml:space="preserve">В процедуре </w:t>
      </w:r>
      <w:r w:rsidRPr="00E60F25">
        <w:rPr>
          <w:noProof/>
          <w:sz w:val="28"/>
          <w:szCs w:val="28"/>
        </w:rPr>
        <w:t xml:space="preserve">_tmain или </w:t>
      </w:r>
      <w:r w:rsidRPr="00E60F25">
        <w:rPr>
          <w:noProof/>
          <w:sz w:val="28"/>
          <w:szCs w:val="28"/>
          <w:lang w:val="en-US"/>
        </w:rPr>
        <w:t>main</w:t>
      </w:r>
      <w:r w:rsidRPr="00E60F25">
        <w:rPr>
          <w:sz w:val="28"/>
          <w:szCs w:val="28"/>
        </w:rPr>
        <w:t>, в зависимости от вида приложения, укажем вызов процедуры выбора и инициализации. Для этого в коде запишем строку</w:t>
      </w:r>
      <w:r w:rsidR="00D53284" w:rsidRPr="00E60F25">
        <w:rPr>
          <w:sz w:val="28"/>
          <w:szCs w:val="28"/>
        </w:rPr>
        <w:t>:</w:t>
      </w:r>
      <w:r w:rsidR="00114A54">
        <w:rPr>
          <w:sz w:val="28"/>
          <w:szCs w:val="28"/>
        </w:rPr>
        <w:t xml:space="preserve"> </w:t>
      </w:r>
      <w:r w:rsidRPr="00E60F25">
        <w:rPr>
          <w:noProof/>
          <w:sz w:val="28"/>
          <w:szCs w:val="28"/>
        </w:rPr>
        <w:t>Init;</w:t>
      </w:r>
    </w:p>
    <w:p w:rsidR="00B20419" w:rsidRPr="00E60F25" w:rsidRDefault="00B20419" w:rsidP="004A71EF">
      <w:pPr>
        <w:ind w:firstLine="709"/>
        <w:jc w:val="both"/>
        <w:rPr>
          <w:noProof/>
          <w:sz w:val="28"/>
          <w:szCs w:val="28"/>
        </w:rPr>
      </w:pPr>
      <w:r w:rsidRPr="00E60F25">
        <w:rPr>
          <w:sz w:val="28"/>
          <w:szCs w:val="28"/>
        </w:rPr>
        <w:t xml:space="preserve">Выше процедуры </w:t>
      </w:r>
      <w:r w:rsidRPr="00E60F25">
        <w:rPr>
          <w:noProof/>
          <w:sz w:val="28"/>
          <w:szCs w:val="28"/>
        </w:rPr>
        <w:t xml:space="preserve">_tmain </w:t>
      </w:r>
      <w:r w:rsidRPr="00E60F25">
        <w:rPr>
          <w:sz w:val="28"/>
          <w:szCs w:val="28"/>
        </w:rPr>
        <w:t>объявим саму процедуру инициализации</w:t>
      </w:r>
    </w:p>
    <w:p w:rsidR="00B20419" w:rsidRPr="00706190" w:rsidRDefault="00B20419" w:rsidP="004A71EF">
      <w:pPr>
        <w:autoSpaceDE w:val="0"/>
        <w:autoSpaceDN w:val="0"/>
        <w:adjustRightInd w:val="0"/>
        <w:ind w:firstLine="709"/>
        <w:jc w:val="both"/>
        <w:rPr>
          <w:rFonts w:ascii="Courier New" w:hAnsi="Courier New" w:cs="Courier New"/>
          <w:noProof/>
          <w:szCs w:val="28"/>
        </w:rPr>
      </w:pPr>
      <w:r w:rsidRPr="00706190">
        <w:rPr>
          <w:rFonts w:ascii="Courier New" w:hAnsi="Courier New" w:cs="Courier New"/>
          <w:noProof/>
          <w:color w:val="0000FF"/>
          <w:szCs w:val="28"/>
        </w:rPr>
        <w:t>void</w:t>
      </w:r>
      <w:r w:rsidRPr="00706190">
        <w:rPr>
          <w:rFonts w:ascii="Courier New" w:hAnsi="Courier New" w:cs="Courier New"/>
          <w:noProof/>
          <w:szCs w:val="28"/>
        </w:rPr>
        <w:t xml:space="preserve"> Init()</w:t>
      </w:r>
    </w:p>
    <w:p w:rsidR="00B20419" w:rsidRPr="00706190" w:rsidRDefault="00B20419" w:rsidP="004A71EF">
      <w:pPr>
        <w:ind w:firstLine="709"/>
        <w:jc w:val="both"/>
        <w:rPr>
          <w:rFonts w:ascii="Courier New" w:hAnsi="Courier New" w:cs="Courier New"/>
          <w:noProof/>
          <w:szCs w:val="28"/>
        </w:rPr>
      </w:pPr>
      <w:r w:rsidRPr="00706190">
        <w:rPr>
          <w:rFonts w:ascii="Courier New" w:hAnsi="Courier New" w:cs="Courier New"/>
          <w:noProof/>
          <w:szCs w:val="28"/>
        </w:rPr>
        <w:t>{</w:t>
      </w:r>
    </w:p>
    <w:p w:rsidR="00B20419" w:rsidRPr="00706190" w:rsidRDefault="00B20419" w:rsidP="004A71EF">
      <w:pPr>
        <w:ind w:firstLine="709"/>
        <w:jc w:val="both"/>
        <w:rPr>
          <w:rFonts w:ascii="Courier New" w:hAnsi="Courier New" w:cs="Courier New"/>
          <w:noProof/>
          <w:szCs w:val="28"/>
        </w:rPr>
      </w:pPr>
      <w:r w:rsidRPr="00706190">
        <w:rPr>
          <w:rFonts w:ascii="Courier New" w:hAnsi="Courier New" w:cs="Courier New"/>
          <w:noProof/>
          <w:szCs w:val="28"/>
        </w:rPr>
        <w:t>}</w:t>
      </w:r>
    </w:p>
    <w:p w:rsidR="00B20419" w:rsidRPr="00E60F25" w:rsidRDefault="00B20419" w:rsidP="004A71EF">
      <w:pPr>
        <w:ind w:firstLine="709"/>
        <w:jc w:val="both"/>
        <w:rPr>
          <w:sz w:val="28"/>
          <w:szCs w:val="28"/>
        </w:rPr>
      </w:pPr>
      <w:r w:rsidRPr="00E60F25">
        <w:rPr>
          <w:sz w:val="28"/>
          <w:szCs w:val="28"/>
        </w:rPr>
        <w:t xml:space="preserve">На первом шаге получим список доступных платформ, для этого в процедуре </w:t>
      </w:r>
      <w:r w:rsidRPr="00E60F25">
        <w:rPr>
          <w:sz w:val="28"/>
          <w:szCs w:val="28"/>
          <w:lang w:val="en-US"/>
        </w:rPr>
        <w:t>Init</w:t>
      </w:r>
      <w:r w:rsidRPr="00E60F25">
        <w:rPr>
          <w:sz w:val="28"/>
          <w:szCs w:val="28"/>
        </w:rPr>
        <w:t xml:space="preserve"> запишем следующий код:</w:t>
      </w:r>
    </w:p>
    <w:p w:rsidR="00B20419" w:rsidRPr="00706190" w:rsidRDefault="00B20419" w:rsidP="004A71EF">
      <w:pPr>
        <w:autoSpaceDE w:val="0"/>
        <w:autoSpaceDN w:val="0"/>
        <w:adjustRightInd w:val="0"/>
        <w:ind w:firstLine="709"/>
        <w:jc w:val="both"/>
        <w:rPr>
          <w:rFonts w:ascii="Courier New" w:hAnsi="Courier New" w:cs="Courier New"/>
          <w:noProof/>
          <w:szCs w:val="28"/>
          <w:lang w:val="en-US"/>
        </w:rPr>
      </w:pPr>
      <w:r w:rsidRPr="00706190">
        <w:rPr>
          <w:rFonts w:ascii="Courier New" w:hAnsi="Courier New" w:cs="Courier New"/>
          <w:noProof/>
          <w:color w:val="008000"/>
          <w:szCs w:val="28"/>
        </w:rPr>
        <w:tab/>
      </w:r>
      <w:r w:rsidRPr="00706190">
        <w:rPr>
          <w:rFonts w:ascii="Courier New" w:hAnsi="Courier New" w:cs="Courier New"/>
          <w:noProof/>
          <w:szCs w:val="28"/>
          <w:lang w:val="en-US"/>
        </w:rPr>
        <w:t>cl_uint numPlatforms;</w:t>
      </w:r>
      <w:r w:rsidRPr="00706190">
        <w:rPr>
          <w:rFonts w:ascii="Courier New" w:hAnsi="Courier New" w:cs="Courier New"/>
          <w:noProof/>
          <w:szCs w:val="28"/>
          <w:lang w:val="en-US"/>
        </w:rPr>
        <w:tab/>
      </w:r>
    </w:p>
    <w:p w:rsidR="00B20419" w:rsidRPr="00706190" w:rsidRDefault="00B20419" w:rsidP="004A71EF">
      <w:pPr>
        <w:autoSpaceDE w:val="0"/>
        <w:autoSpaceDN w:val="0"/>
        <w:adjustRightInd w:val="0"/>
        <w:ind w:firstLine="709"/>
        <w:jc w:val="both"/>
        <w:rPr>
          <w:rFonts w:ascii="Courier New" w:hAnsi="Courier New" w:cs="Courier New"/>
          <w:noProof/>
          <w:szCs w:val="28"/>
          <w:lang w:val="en-US"/>
        </w:rPr>
      </w:pPr>
      <w:r w:rsidRPr="00706190">
        <w:rPr>
          <w:rFonts w:ascii="Courier New" w:hAnsi="Courier New" w:cs="Courier New"/>
          <w:noProof/>
          <w:szCs w:val="28"/>
          <w:lang w:val="en-US"/>
        </w:rPr>
        <w:tab/>
        <w:t>cl</w:t>
      </w:r>
      <w:r w:rsidR="00D53284" w:rsidRPr="00706190">
        <w:rPr>
          <w:rFonts w:ascii="Courier New" w:hAnsi="Courier New" w:cs="Courier New"/>
          <w:noProof/>
          <w:szCs w:val="28"/>
          <w:lang w:val="en-US"/>
        </w:rPr>
        <w:t>_platform_id platform = NULL;</w:t>
      </w:r>
    </w:p>
    <w:p w:rsidR="00B20419" w:rsidRPr="00706190" w:rsidRDefault="00B20419" w:rsidP="004A71EF">
      <w:pPr>
        <w:autoSpaceDE w:val="0"/>
        <w:autoSpaceDN w:val="0"/>
        <w:adjustRightInd w:val="0"/>
        <w:ind w:firstLine="709"/>
        <w:jc w:val="both"/>
        <w:rPr>
          <w:rFonts w:ascii="Courier New" w:hAnsi="Courier New" w:cs="Courier New"/>
          <w:noProof/>
          <w:szCs w:val="28"/>
          <w:lang w:val="en-US"/>
        </w:rPr>
      </w:pPr>
      <w:r w:rsidRPr="00706190">
        <w:rPr>
          <w:rFonts w:ascii="Courier New" w:hAnsi="Courier New" w:cs="Courier New"/>
          <w:noProof/>
          <w:szCs w:val="28"/>
          <w:lang w:val="en-US"/>
        </w:rPr>
        <w:tab/>
        <w:t>cl_int</w:t>
      </w:r>
      <w:r w:rsidRPr="00706190">
        <w:rPr>
          <w:rFonts w:ascii="Courier New" w:hAnsi="Courier New" w:cs="Courier New"/>
          <w:noProof/>
          <w:szCs w:val="28"/>
          <w:lang w:val="en-US"/>
        </w:rPr>
        <w:tab/>
        <w:t>status = clGetPlatformIDs(0, NULL, &amp;numPlatforms);</w:t>
      </w:r>
    </w:p>
    <w:p w:rsidR="00B20419" w:rsidRPr="00E60F25" w:rsidRDefault="00B20419" w:rsidP="004A71EF">
      <w:pPr>
        <w:ind w:firstLine="709"/>
        <w:jc w:val="both"/>
        <w:rPr>
          <w:sz w:val="28"/>
          <w:szCs w:val="28"/>
        </w:rPr>
      </w:pPr>
      <w:r w:rsidRPr="00E60F25">
        <w:rPr>
          <w:sz w:val="28"/>
          <w:szCs w:val="28"/>
        </w:rPr>
        <w:t xml:space="preserve">Выполнение функций </w:t>
      </w:r>
      <w:proofErr w:type="spellStart"/>
      <w:r w:rsidRPr="00E60F25">
        <w:rPr>
          <w:sz w:val="28"/>
          <w:szCs w:val="28"/>
        </w:rPr>
        <w:t>OpenCL</w:t>
      </w:r>
      <w:proofErr w:type="spellEnd"/>
      <w:r w:rsidRPr="00E60F25">
        <w:rPr>
          <w:sz w:val="28"/>
          <w:szCs w:val="28"/>
        </w:rPr>
        <w:t xml:space="preserve"> по необходимости осуществляется проверкой значения переменной </w:t>
      </w:r>
      <w:proofErr w:type="spellStart"/>
      <w:r w:rsidRPr="00E60F25">
        <w:rPr>
          <w:sz w:val="28"/>
          <w:szCs w:val="28"/>
        </w:rPr>
        <w:t>status</w:t>
      </w:r>
      <w:proofErr w:type="spellEnd"/>
      <w:r w:rsidRPr="00E60F25">
        <w:rPr>
          <w:sz w:val="28"/>
          <w:szCs w:val="28"/>
        </w:rPr>
        <w:t xml:space="preserve"> на значение 0.</w:t>
      </w:r>
    </w:p>
    <w:p w:rsidR="00B20419" w:rsidRPr="00706190" w:rsidRDefault="00B20419" w:rsidP="004A71EF">
      <w:pPr>
        <w:autoSpaceDE w:val="0"/>
        <w:autoSpaceDN w:val="0"/>
        <w:adjustRightInd w:val="0"/>
        <w:ind w:firstLine="709"/>
        <w:jc w:val="both"/>
        <w:rPr>
          <w:rFonts w:ascii="Courier New" w:hAnsi="Courier New" w:cs="Courier New"/>
          <w:noProof/>
          <w:color w:val="008000"/>
          <w:szCs w:val="28"/>
          <w:lang w:val="en-US"/>
        </w:rPr>
      </w:pPr>
      <w:r w:rsidRPr="00706190">
        <w:rPr>
          <w:rFonts w:ascii="Courier New" w:hAnsi="Courier New" w:cs="Courier New"/>
          <w:noProof/>
          <w:color w:val="0000FF"/>
          <w:szCs w:val="28"/>
          <w:lang w:val="en-US"/>
        </w:rPr>
        <w:t>#define</w:t>
      </w:r>
      <w:r w:rsidRPr="00706190">
        <w:rPr>
          <w:rFonts w:ascii="Courier New" w:hAnsi="Courier New" w:cs="Courier New"/>
          <w:noProof/>
          <w:szCs w:val="28"/>
          <w:lang w:val="en-US"/>
        </w:rPr>
        <w:t xml:space="preserve"> CL_SUCCESS 0</w:t>
      </w:r>
    </w:p>
    <w:p w:rsidR="00B20419" w:rsidRPr="00706190" w:rsidRDefault="00B20419" w:rsidP="004A71EF">
      <w:pPr>
        <w:autoSpaceDE w:val="0"/>
        <w:autoSpaceDN w:val="0"/>
        <w:adjustRightInd w:val="0"/>
        <w:ind w:firstLine="709"/>
        <w:jc w:val="both"/>
        <w:rPr>
          <w:rFonts w:ascii="Courier New" w:hAnsi="Courier New" w:cs="Courier New"/>
          <w:noProof/>
          <w:szCs w:val="28"/>
        </w:rPr>
      </w:pPr>
      <w:r w:rsidRPr="00706190">
        <w:rPr>
          <w:rFonts w:ascii="Courier New" w:hAnsi="Courier New" w:cs="Courier New"/>
          <w:noProof/>
          <w:color w:val="008000"/>
          <w:szCs w:val="28"/>
          <w:lang w:val="en-US"/>
        </w:rPr>
        <w:tab/>
      </w:r>
      <w:r w:rsidRPr="00706190">
        <w:rPr>
          <w:rFonts w:ascii="Courier New" w:hAnsi="Courier New" w:cs="Courier New"/>
          <w:noProof/>
          <w:szCs w:val="28"/>
          <w:lang w:val="en-US"/>
        </w:rPr>
        <w:t>if (status != CL</w:t>
      </w:r>
      <w:r w:rsidRPr="00706190">
        <w:rPr>
          <w:rFonts w:ascii="Courier New" w:hAnsi="Courier New" w:cs="Courier New"/>
          <w:noProof/>
          <w:szCs w:val="28"/>
        </w:rPr>
        <w:t>_</w:t>
      </w:r>
      <w:r w:rsidRPr="00706190">
        <w:rPr>
          <w:rFonts w:ascii="Courier New" w:hAnsi="Courier New" w:cs="Courier New"/>
          <w:noProof/>
          <w:szCs w:val="28"/>
          <w:lang w:val="en-US"/>
        </w:rPr>
        <w:t>SUCCESS</w:t>
      </w:r>
      <w:r w:rsidRPr="00706190">
        <w:rPr>
          <w:rFonts w:ascii="Courier New" w:hAnsi="Courier New" w:cs="Courier New"/>
          <w:noProof/>
          <w:szCs w:val="28"/>
        </w:rPr>
        <w:t>)</w:t>
      </w:r>
    </w:p>
    <w:p w:rsidR="00D53284" w:rsidRPr="00706190" w:rsidRDefault="00B20419" w:rsidP="004A71EF">
      <w:pPr>
        <w:autoSpaceDE w:val="0"/>
        <w:autoSpaceDN w:val="0"/>
        <w:adjustRightInd w:val="0"/>
        <w:ind w:firstLine="709"/>
        <w:jc w:val="both"/>
        <w:rPr>
          <w:rFonts w:ascii="Courier New" w:hAnsi="Courier New" w:cs="Courier New"/>
          <w:noProof/>
          <w:szCs w:val="28"/>
        </w:rPr>
      </w:pPr>
      <w:r w:rsidRPr="00706190">
        <w:rPr>
          <w:rFonts w:ascii="Courier New" w:hAnsi="Courier New" w:cs="Courier New"/>
          <w:noProof/>
          <w:color w:val="008000"/>
          <w:szCs w:val="28"/>
        </w:rPr>
        <w:tab/>
      </w:r>
      <w:r w:rsidRPr="00706190">
        <w:rPr>
          <w:rFonts w:ascii="Courier New" w:hAnsi="Courier New" w:cs="Courier New"/>
          <w:noProof/>
          <w:szCs w:val="28"/>
        </w:rPr>
        <w:t>{</w:t>
      </w:r>
    </w:p>
    <w:p w:rsidR="00B20419" w:rsidRPr="00706190" w:rsidRDefault="00B20419" w:rsidP="009C5314">
      <w:pPr>
        <w:autoSpaceDE w:val="0"/>
        <w:autoSpaceDN w:val="0"/>
        <w:adjustRightInd w:val="0"/>
        <w:ind w:left="1415" w:firstLine="709"/>
        <w:jc w:val="both"/>
        <w:rPr>
          <w:rFonts w:ascii="Courier New" w:hAnsi="Courier New" w:cs="Courier New"/>
          <w:noProof/>
          <w:color w:val="008000"/>
          <w:szCs w:val="28"/>
        </w:rPr>
      </w:pPr>
      <w:r w:rsidRPr="00706190">
        <w:rPr>
          <w:rFonts w:ascii="Courier New" w:hAnsi="Courier New" w:cs="Courier New"/>
          <w:noProof/>
          <w:color w:val="008000"/>
          <w:szCs w:val="28"/>
        </w:rPr>
        <w:t>//Обрабатываем ошибку</w:t>
      </w:r>
    </w:p>
    <w:p w:rsidR="00B20419" w:rsidRPr="00706190" w:rsidRDefault="00B20419" w:rsidP="009C5314">
      <w:pPr>
        <w:autoSpaceDE w:val="0"/>
        <w:autoSpaceDN w:val="0"/>
        <w:adjustRightInd w:val="0"/>
        <w:ind w:left="707" w:firstLine="709"/>
        <w:jc w:val="both"/>
        <w:rPr>
          <w:rFonts w:ascii="Courier New" w:hAnsi="Courier New" w:cs="Courier New"/>
          <w:noProof/>
          <w:szCs w:val="28"/>
        </w:rPr>
      </w:pPr>
      <w:r w:rsidRPr="00706190">
        <w:rPr>
          <w:rFonts w:ascii="Courier New" w:hAnsi="Courier New" w:cs="Courier New"/>
          <w:noProof/>
          <w:szCs w:val="28"/>
        </w:rPr>
        <w:t>}</w:t>
      </w:r>
    </w:p>
    <w:p w:rsidR="00B20419" w:rsidRPr="00E60F25" w:rsidRDefault="00B20419" w:rsidP="004A71EF">
      <w:pPr>
        <w:ind w:firstLine="709"/>
        <w:jc w:val="both"/>
        <w:rPr>
          <w:sz w:val="28"/>
          <w:szCs w:val="28"/>
        </w:rPr>
      </w:pPr>
      <w:r w:rsidRPr="00E60F25">
        <w:rPr>
          <w:sz w:val="28"/>
          <w:szCs w:val="28"/>
        </w:rPr>
        <w:t xml:space="preserve">Обратите внимание, что в переменную </w:t>
      </w:r>
      <w:r w:rsidRPr="00E60F25">
        <w:rPr>
          <w:noProof/>
          <w:color w:val="008000"/>
          <w:sz w:val="28"/>
          <w:szCs w:val="28"/>
          <w:lang w:val="en-US"/>
        </w:rPr>
        <w:t>numPlatforms</w:t>
      </w:r>
      <w:r w:rsidRPr="00E60F25">
        <w:rPr>
          <w:sz w:val="28"/>
          <w:szCs w:val="28"/>
        </w:rPr>
        <w:t xml:space="preserve"> заносим значение 0, а в </w:t>
      </w:r>
      <w:r w:rsidRPr="00E60F25">
        <w:rPr>
          <w:noProof/>
          <w:color w:val="008000"/>
          <w:sz w:val="28"/>
          <w:szCs w:val="28"/>
          <w:lang w:val="en-US"/>
        </w:rPr>
        <w:t>platform</w:t>
      </w:r>
      <w:r w:rsidRPr="00E60F25">
        <w:rPr>
          <w:noProof/>
          <w:color w:val="008000"/>
          <w:sz w:val="28"/>
          <w:szCs w:val="28"/>
        </w:rPr>
        <w:t xml:space="preserve">  - </w:t>
      </w:r>
      <w:r w:rsidRPr="00E60F25">
        <w:rPr>
          <w:sz w:val="28"/>
          <w:szCs w:val="28"/>
        </w:rPr>
        <w:t>значение</w:t>
      </w:r>
      <w:r w:rsidRPr="00E60F25">
        <w:rPr>
          <w:noProof/>
          <w:color w:val="008000"/>
          <w:sz w:val="28"/>
          <w:szCs w:val="28"/>
          <w:lang w:val="en-US"/>
        </w:rPr>
        <w:t>NULL</w:t>
      </w:r>
      <w:r w:rsidRPr="00E60F25">
        <w:rPr>
          <w:sz w:val="28"/>
          <w:szCs w:val="28"/>
        </w:rPr>
        <w:t xml:space="preserve">,это делается с целью определения фактического </w:t>
      </w:r>
      <w:r w:rsidRPr="00B14CDF">
        <w:rPr>
          <w:sz w:val="28"/>
          <w:szCs w:val="28"/>
        </w:rPr>
        <w:t>количества платформ установленных на хосте. Далее выбираем первую платформу (</w:t>
      </w:r>
      <w:r w:rsidR="00E12D45" w:rsidRPr="00B14CDF">
        <w:rPr>
          <w:sz w:val="28"/>
          <w:szCs w:val="28"/>
        </w:rPr>
        <w:t xml:space="preserve">в компьютере может быть установлено несколько различных вычислительных платформ, в нашем случае на </w:t>
      </w:r>
      <w:r w:rsidRPr="00B14CDF">
        <w:rPr>
          <w:sz w:val="28"/>
          <w:szCs w:val="28"/>
        </w:rPr>
        <w:t xml:space="preserve">лабораторном компьютере </w:t>
      </w:r>
      <w:r w:rsidR="00E12D45" w:rsidRPr="00B14CDF">
        <w:rPr>
          <w:sz w:val="28"/>
          <w:szCs w:val="28"/>
        </w:rPr>
        <w:t xml:space="preserve">имеется только </w:t>
      </w:r>
      <w:r w:rsidRPr="00B14CDF">
        <w:rPr>
          <w:sz w:val="28"/>
          <w:szCs w:val="28"/>
        </w:rPr>
        <w:t>одна платформа). Следующие</w:t>
      </w:r>
      <w:r w:rsidRPr="00E60F25">
        <w:rPr>
          <w:sz w:val="28"/>
          <w:szCs w:val="28"/>
        </w:rPr>
        <w:t xml:space="preserve"> строки кода позволяют выбрать платформу с максимально доступным номером (в данной работе №1).</w:t>
      </w:r>
    </w:p>
    <w:p w:rsidR="00B20419" w:rsidRPr="00706190" w:rsidRDefault="00B20419" w:rsidP="004A71EF">
      <w:pPr>
        <w:autoSpaceDE w:val="0"/>
        <w:autoSpaceDN w:val="0"/>
        <w:adjustRightInd w:val="0"/>
        <w:ind w:firstLine="709"/>
        <w:jc w:val="both"/>
        <w:rPr>
          <w:rFonts w:ascii="Courier New" w:hAnsi="Courier New" w:cs="Courier New"/>
          <w:noProof/>
          <w:lang w:val="en-US"/>
        </w:rPr>
      </w:pPr>
      <w:r w:rsidRPr="00706190">
        <w:rPr>
          <w:rFonts w:ascii="Courier New" w:hAnsi="Courier New" w:cs="Courier New"/>
          <w:noProof/>
        </w:rPr>
        <w:tab/>
      </w:r>
      <w:r w:rsidRPr="00706190">
        <w:rPr>
          <w:rFonts w:ascii="Courier New" w:hAnsi="Courier New" w:cs="Courier New"/>
          <w:noProof/>
          <w:color w:val="0000FF"/>
          <w:lang w:val="en-US"/>
        </w:rPr>
        <w:t>if</w:t>
      </w:r>
      <w:r w:rsidRPr="00706190">
        <w:rPr>
          <w:rFonts w:ascii="Courier New" w:hAnsi="Courier New" w:cs="Courier New"/>
          <w:noProof/>
          <w:lang w:val="en-US"/>
        </w:rPr>
        <w:t>(numPlatforms &gt; 0)</w:t>
      </w:r>
    </w:p>
    <w:p w:rsidR="00B20419" w:rsidRPr="00706190" w:rsidRDefault="00B20419" w:rsidP="004A71EF">
      <w:pPr>
        <w:autoSpaceDE w:val="0"/>
        <w:autoSpaceDN w:val="0"/>
        <w:adjustRightInd w:val="0"/>
        <w:ind w:firstLine="709"/>
        <w:jc w:val="both"/>
        <w:rPr>
          <w:rFonts w:ascii="Courier New" w:hAnsi="Courier New" w:cs="Courier New"/>
          <w:noProof/>
          <w:lang w:val="en-US"/>
        </w:rPr>
      </w:pPr>
      <w:r w:rsidRPr="00706190">
        <w:rPr>
          <w:rFonts w:ascii="Courier New" w:hAnsi="Courier New" w:cs="Courier New"/>
          <w:noProof/>
          <w:lang w:val="en-US"/>
        </w:rPr>
        <w:tab/>
        <w:t>{</w:t>
      </w:r>
    </w:p>
    <w:p w:rsidR="00B20419" w:rsidRPr="00706190" w:rsidRDefault="00B20419" w:rsidP="004A71EF">
      <w:pPr>
        <w:autoSpaceDE w:val="0"/>
        <w:autoSpaceDN w:val="0"/>
        <w:adjustRightInd w:val="0"/>
        <w:ind w:firstLine="709"/>
        <w:jc w:val="both"/>
        <w:rPr>
          <w:rFonts w:ascii="Courier New" w:hAnsi="Courier New" w:cs="Courier New"/>
          <w:noProof/>
          <w:lang w:val="en-US"/>
        </w:rPr>
      </w:pPr>
      <w:r w:rsidRPr="00706190">
        <w:rPr>
          <w:rFonts w:ascii="Courier New" w:hAnsi="Courier New" w:cs="Courier New"/>
          <w:noProof/>
          <w:lang w:val="en-US"/>
        </w:rPr>
        <w:tab/>
      </w:r>
      <w:r w:rsidRPr="00706190">
        <w:rPr>
          <w:rFonts w:ascii="Courier New" w:hAnsi="Courier New" w:cs="Courier New"/>
          <w:noProof/>
          <w:lang w:val="en-US"/>
        </w:rPr>
        <w:tab/>
        <w:t xml:space="preserve">cl_platform_id* platforms = (cl_platform_id* )malloc(numPlatforms* </w:t>
      </w:r>
      <w:r w:rsidRPr="00706190">
        <w:rPr>
          <w:rFonts w:ascii="Courier New" w:hAnsi="Courier New" w:cs="Courier New"/>
          <w:noProof/>
          <w:color w:val="0000FF"/>
          <w:lang w:val="en-US"/>
        </w:rPr>
        <w:t>sizeof</w:t>
      </w:r>
      <w:r w:rsidRPr="00706190">
        <w:rPr>
          <w:rFonts w:ascii="Courier New" w:hAnsi="Courier New" w:cs="Courier New"/>
          <w:noProof/>
          <w:lang w:val="en-US"/>
        </w:rPr>
        <w:t>(cl_platform_id));</w:t>
      </w:r>
    </w:p>
    <w:p w:rsidR="00B20419" w:rsidRPr="00706190" w:rsidRDefault="00B20419" w:rsidP="004A71EF">
      <w:pPr>
        <w:autoSpaceDE w:val="0"/>
        <w:autoSpaceDN w:val="0"/>
        <w:adjustRightInd w:val="0"/>
        <w:ind w:firstLine="709"/>
        <w:jc w:val="both"/>
        <w:rPr>
          <w:rFonts w:ascii="Courier New" w:hAnsi="Courier New" w:cs="Courier New"/>
          <w:noProof/>
          <w:lang w:val="en-US"/>
        </w:rPr>
      </w:pPr>
      <w:r w:rsidRPr="00706190">
        <w:rPr>
          <w:rFonts w:ascii="Courier New" w:hAnsi="Courier New" w:cs="Courier New"/>
          <w:noProof/>
          <w:lang w:val="en-US"/>
        </w:rPr>
        <w:tab/>
      </w:r>
      <w:r w:rsidRPr="00706190">
        <w:rPr>
          <w:rFonts w:ascii="Courier New" w:hAnsi="Courier New" w:cs="Courier New"/>
          <w:noProof/>
          <w:lang w:val="en-US"/>
        </w:rPr>
        <w:tab/>
        <w:t xml:space="preserve">status = </w:t>
      </w:r>
      <w:r w:rsidRPr="00706190">
        <w:rPr>
          <w:rFonts w:ascii="Courier New" w:hAnsi="Courier New" w:cs="Courier New"/>
          <w:noProof/>
          <w:color w:val="0000FF"/>
          <w:lang w:val="en-US"/>
        </w:rPr>
        <w:t>clGetPlatformIDs</w:t>
      </w:r>
      <w:r w:rsidRPr="00706190">
        <w:rPr>
          <w:rFonts w:ascii="Courier New" w:hAnsi="Courier New" w:cs="Courier New"/>
          <w:noProof/>
          <w:lang w:val="en-US"/>
        </w:rPr>
        <w:t>(numPlatforms, platforms, NULL);</w:t>
      </w:r>
    </w:p>
    <w:p w:rsidR="00B20419" w:rsidRPr="00706190" w:rsidRDefault="00B20419" w:rsidP="004A71EF">
      <w:pPr>
        <w:autoSpaceDE w:val="0"/>
        <w:autoSpaceDN w:val="0"/>
        <w:adjustRightInd w:val="0"/>
        <w:ind w:firstLine="709"/>
        <w:jc w:val="both"/>
        <w:rPr>
          <w:rFonts w:ascii="Courier New" w:hAnsi="Courier New" w:cs="Courier New"/>
          <w:noProof/>
        </w:rPr>
      </w:pPr>
      <w:r w:rsidRPr="00706190">
        <w:rPr>
          <w:rFonts w:ascii="Courier New" w:hAnsi="Courier New" w:cs="Courier New"/>
          <w:noProof/>
          <w:lang w:val="en-US"/>
        </w:rPr>
        <w:lastRenderedPageBreak/>
        <w:tab/>
      </w:r>
      <w:r w:rsidRPr="00706190">
        <w:rPr>
          <w:rFonts w:ascii="Courier New" w:hAnsi="Courier New" w:cs="Courier New"/>
          <w:noProof/>
          <w:lang w:val="en-US"/>
        </w:rPr>
        <w:tab/>
      </w:r>
      <w:r w:rsidRPr="00706190">
        <w:rPr>
          <w:rFonts w:ascii="Courier New" w:hAnsi="Courier New" w:cs="Courier New"/>
          <w:noProof/>
        </w:rPr>
        <w:t>platform = platforms[0];</w:t>
      </w:r>
    </w:p>
    <w:p w:rsidR="00B20419" w:rsidRPr="00706190" w:rsidRDefault="00B20419" w:rsidP="004A71EF">
      <w:pPr>
        <w:autoSpaceDE w:val="0"/>
        <w:autoSpaceDN w:val="0"/>
        <w:adjustRightInd w:val="0"/>
        <w:ind w:firstLine="709"/>
        <w:jc w:val="both"/>
        <w:rPr>
          <w:rFonts w:ascii="Courier New" w:hAnsi="Courier New" w:cs="Courier New"/>
          <w:noProof/>
        </w:rPr>
      </w:pPr>
      <w:r w:rsidRPr="00706190">
        <w:rPr>
          <w:rFonts w:ascii="Courier New" w:hAnsi="Courier New" w:cs="Courier New"/>
          <w:noProof/>
        </w:rPr>
        <w:tab/>
      </w:r>
      <w:r w:rsidRPr="00706190">
        <w:rPr>
          <w:rFonts w:ascii="Courier New" w:hAnsi="Courier New" w:cs="Courier New"/>
          <w:noProof/>
        </w:rPr>
        <w:tab/>
        <w:t>free(platforms);</w:t>
      </w:r>
    </w:p>
    <w:p w:rsidR="00831C8A" w:rsidRPr="00706190" w:rsidRDefault="00831C8A" w:rsidP="004A71EF">
      <w:pPr>
        <w:autoSpaceDE w:val="0"/>
        <w:autoSpaceDN w:val="0"/>
        <w:adjustRightInd w:val="0"/>
        <w:spacing w:after="120"/>
        <w:ind w:firstLine="709"/>
        <w:jc w:val="both"/>
        <w:rPr>
          <w:rFonts w:ascii="Courier New" w:hAnsi="Courier New" w:cs="Courier New"/>
          <w:noProof/>
        </w:rPr>
      </w:pPr>
      <w:r w:rsidRPr="00706190">
        <w:rPr>
          <w:rFonts w:ascii="Courier New" w:hAnsi="Courier New" w:cs="Courier New"/>
          <w:noProof/>
        </w:rPr>
        <w:tab/>
        <w:t>}</w:t>
      </w:r>
    </w:p>
    <w:p w:rsidR="00B20419" w:rsidRPr="00E60F25" w:rsidRDefault="00B20419" w:rsidP="004A71EF">
      <w:pPr>
        <w:autoSpaceDE w:val="0"/>
        <w:autoSpaceDN w:val="0"/>
        <w:adjustRightInd w:val="0"/>
        <w:ind w:firstLine="709"/>
        <w:jc w:val="both"/>
        <w:rPr>
          <w:sz w:val="28"/>
          <w:szCs w:val="28"/>
        </w:rPr>
      </w:pPr>
      <w:r w:rsidRPr="00E60F25">
        <w:rPr>
          <w:sz w:val="28"/>
          <w:szCs w:val="28"/>
        </w:rPr>
        <w:t xml:space="preserve">В результате получим идентификатор платформы в переменной </w:t>
      </w:r>
      <w:proofErr w:type="spellStart"/>
      <w:r w:rsidRPr="00E60F25">
        <w:rPr>
          <w:sz w:val="28"/>
          <w:szCs w:val="28"/>
        </w:rPr>
        <w:t>platforms</w:t>
      </w:r>
      <w:proofErr w:type="spellEnd"/>
      <w:r w:rsidRPr="00E60F25">
        <w:rPr>
          <w:sz w:val="28"/>
          <w:szCs w:val="28"/>
        </w:rPr>
        <w:t xml:space="preserve">. </w:t>
      </w:r>
    </w:p>
    <w:p w:rsidR="00831C8A" w:rsidRPr="00B14CDF" w:rsidRDefault="00B20419" w:rsidP="004A71EF">
      <w:pPr>
        <w:autoSpaceDE w:val="0"/>
        <w:autoSpaceDN w:val="0"/>
        <w:adjustRightInd w:val="0"/>
        <w:ind w:firstLine="709"/>
        <w:jc w:val="both"/>
        <w:rPr>
          <w:sz w:val="28"/>
          <w:szCs w:val="28"/>
        </w:rPr>
      </w:pPr>
      <w:r w:rsidRPr="00E60F25">
        <w:rPr>
          <w:sz w:val="28"/>
          <w:szCs w:val="28"/>
        </w:rPr>
        <w:t xml:space="preserve">На втором шаге произведем опрос платформы и выберем первое </w:t>
      </w:r>
      <w:r w:rsidRPr="00E60F25">
        <w:rPr>
          <w:sz w:val="28"/>
          <w:szCs w:val="28"/>
          <w:lang w:val="en-US"/>
        </w:rPr>
        <w:t>GPU</w:t>
      </w:r>
      <w:r w:rsidRPr="00E60F25">
        <w:rPr>
          <w:sz w:val="28"/>
          <w:szCs w:val="28"/>
        </w:rPr>
        <w:t xml:space="preserve"> устройство. Для этого используем идентификатор выбранной платформы и параметр </w:t>
      </w:r>
      <w:r w:rsidR="00674875" w:rsidRPr="00E60F25">
        <w:rPr>
          <w:sz w:val="28"/>
          <w:szCs w:val="28"/>
        </w:rPr>
        <w:t>CL_DEVICE_TYPE_</w:t>
      </w:r>
      <w:r w:rsidR="00674875" w:rsidRPr="005840BA">
        <w:rPr>
          <w:sz w:val="28"/>
          <w:szCs w:val="28"/>
        </w:rPr>
        <w:t xml:space="preserve">GPU, </w:t>
      </w:r>
      <w:r w:rsidRPr="005840BA">
        <w:rPr>
          <w:sz w:val="28"/>
          <w:szCs w:val="28"/>
        </w:rPr>
        <w:t>определяющий</w:t>
      </w:r>
      <w:r w:rsidR="00114A54">
        <w:rPr>
          <w:sz w:val="28"/>
          <w:szCs w:val="28"/>
        </w:rPr>
        <w:t xml:space="preserve"> </w:t>
      </w:r>
      <w:r w:rsidRPr="005840BA">
        <w:rPr>
          <w:sz w:val="28"/>
          <w:szCs w:val="28"/>
        </w:rPr>
        <w:t>в</w:t>
      </w:r>
      <w:r w:rsidR="00674875" w:rsidRPr="005840BA">
        <w:rPr>
          <w:sz w:val="28"/>
          <w:szCs w:val="28"/>
        </w:rPr>
        <w:t>ыбор</w:t>
      </w:r>
      <w:r w:rsidR="00114A54">
        <w:rPr>
          <w:sz w:val="28"/>
          <w:szCs w:val="28"/>
        </w:rPr>
        <w:t xml:space="preserve"> </w:t>
      </w:r>
      <w:r w:rsidR="00674875" w:rsidRPr="005840BA">
        <w:rPr>
          <w:sz w:val="28"/>
          <w:szCs w:val="28"/>
        </w:rPr>
        <w:t>устрой</w:t>
      </w:r>
      <w:proofErr w:type="gramStart"/>
      <w:r w:rsidR="00674875" w:rsidRPr="005840BA">
        <w:rPr>
          <w:sz w:val="28"/>
          <w:szCs w:val="28"/>
        </w:rPr>
        <w:t>ств ср</w:t>
      </w:r>
      <w:proofErr w:type="gramEnd"/>
      <w:r w:rsidR="00674875" w:rsidRPr="005840BA">
        <w:rPr>
          <w:sz w:val="28"/>
          <w:szCs w:val="28"/>
        </w:rPr>
        <w:t>еди</w:t>
      </w:r>
      <w:r w:rsidR="00674875" w:rsidRPr="00E60F25">
        <w:rPr>
          <w:sz w:val="28"/>
          <w:szCs w:val="28"/>
        </w:rPr>
        <w:t xml:space="preserve"> класса </w:t>
      </w:r>
      <w:r w:rsidR="00674875" w:rsidRPr="00B14CDF">
        <w:rPr>
          <w:sz w:val="28"/>
          <w:szCs w:val="28"/>
        </w:rPr>
        <w:t>GPU-</w:t>
      </w:r>
      <w:r w:rsidRPr="00B14CDF">
        <w:rPr>
          <w:sz w:val="28"/>
          <w:szCs w:val="28"/>
        </w:rPr>
        <w:t>устройст</w:t>
      </w:r>
      <w:r w:rsidR="00831C8A" w:rsidRPr="00B14CDF">
        <w:rPr>
          <w:sz w:val="28"/>
          <w:szCs w:val="28"/>
        </w:rPr>
        <w:t>в</w:t>
      </w:r>
      <w:r w:rsidR="005840BA" w:rsidRPr="00B14CDF">
        <w:rPr>
          <w:sz w:val="28"/>
          <w:szCs w:val="28"/>
        </w:rPr>
        <w:t>. Д</w:t>
      </w:r>
      <w:r w:rsidRPr="00B14CDF">
        <w:rPr>
          <w:sz w:val="28"/>
          <w:szCs w:val="28"/>
        </w:rPr>
        <w:t>оступны к выб</w:t>
      </w:r>
      <w:r w:rsidR="00674875" w:rsidRPr="00B14CDF">
        <w:rPr>
          <w:sz w:val="28"/>
          <w:szCs w:val="28"/>
        </w:rPr>
        <w:t>ору также все устройства</w:t>
      </w:r>
      <w:r w:rsidRPr="00B14CDF">
        <w:rPr>
          <w:sz w:val="28"/>
          <w:szCs w:val="28"/>
        </w:rPr>
        <w:t xml:space="preserve"> с CPU и </w:t>
      </w:r>
      <w:r w:rsidR="00831C8A" w:rsidRPr="00B14CDF">
        <w:rPr>
          <w:sz w:val="28"/>
          <w:szCs w:val="28"/>
        </w:rPr>
        <w:t>ускорители</w:t>
      </w:r>
      <w:r w:rsidR="005840BA" w:rsidRPr="00B14CDF">
        <w:rPr>
          <w:sz w:val="28"/>
          <w:szCs w:val="28"/>
        </w:rPr>
        <w:t>, для их выбора п</w:t>
      </w:r>
      <w:r w:rsidR="00674875" w:rsidRPr="00B14CDF">
        <w:rPr>
          <w:sz w:val="28"/>
          <w:szCs w:val="28"/>
        </w:rPr>
        <w:t>араметр соответственно име</w:t>
      </w:r>
      <w:r w:rsidR="005840BA" w:rsidRPr="00B14CDF">
        <w:rPr>
          <w:sz w:val="28"/>
          <w:szCs w:val="28"/>
        </w:rPr>
        <w:t>е</w:t>
      </w:r>
      <w:r w:rsidR="00674875" w:rsidRPr="00B14CDF">
        <w:rPr>
          <w:sz w:val="28"/>
          <w:szCs w:val="28"/>
        </w:rPr>
        <w:t>т вид</w:t>
      </w:r>
      <w:r w:rsidRPr="00B14CDF">
        <w:rPr>
          <w:sz w:val="28"/>
          <w:szCs w:val="28"/>
        </w:rPr>
        <w:t xml:space="preserve">: </w:t>
      </w:r>
    </w:p>
    <w:p w:rsidR="00831C8A" w:rsidRPr="00706190" w:rsidRDefault="00B20419" w:rsidP="004A71EF">
      <w:pPr>
        <w:autoSpaceDE w:val="0"/>
        <w:autoSpaceDN w:val="0"/>
        <w:adjustRightInd w:val="0"/>
        <w:ind w:firstLine="709"/>
        <w:jc w:val="both"/>
        <w:rPr>
          <w:rFonts w:ascii="Courier New" w:hAnsi="Courier New" w:cs="Courier New"/>
        </w:rPr>
      </w:pPr>
      <w:r w:rsidRPr="00706190">
        <w:rPr>
          <w:rFonts w:ascii="Courier New" w:hAnsi="Courier New" w:cs="Courier New"/>
          <w:lang w:val="en-US"/>
        </w:rPr>
        <w:t>CL</w:t>
      </w:r>
      <w:r w:rsidRPr="00706190">
        <w:rPr>
          <w:rFonts w:ascii="Courier New" w:hAnsi="Courier New" w:cs="Courier New"/>
        </w:rPr>
        <w:t>_</w:t>
      </w:r>
      <w:r w:rsidRPr="00706190">
        <w:rPr>
          <w:rFonts w:ascii="Courier New" w:hAnsi="Courier New" w:cs="Courier New"/>
          <w:lang w:val="en-US"/>
        </w:rPr>
        <w:t>DEVICE</w:t>
      </w:r>
      <w:r w:rsidRPr="00706190">
        <w:rPr>
          <w:rFonts w:ascii="Courier New" w:hAnsi="Courier New" w:cs="Courier New"/>
        </w:rPr>
        <w:t>_</w:t>
      </w:r>
      <w:r w:rsidRPr="00706190">
        <w:rPr>
          <w:rFonts w:ascii="Courier New" w:hAnsi="Courier New" w:cs="Courier New"/>
          <w:lang w:val="en-US"/>
        </w:rPr>
        <w:t>TYPE</w:t>
      </w:r>
      <w:r w:rsidRPr="00706190">
        <w:rPr>
          <w:rFonts w:ascii="Courier New" w:hAnsi="Courier New" w:cs="Courier New"/>
        </w:rPr>
        <w:t>_</w:t>
      </w:r>
      <w:r w:rsidRPr="00706190">
        <w:rPr>
          <w:rFonts w:ascii="Courier New" w:hAnsi="Courier New" w:cs="Courier New"/>
          <w:lang w:val="en-US"/>
        </w:rPr>
        <w:t>CPU</w:t>
      </w:r>
      <w:r w:rsidR="005840BA" w:rsidRPr="00706190">
        <w:rPr>
          <w:rFonts w:ascii="Courier New" w:hAnsi="Courier New" w:cs="Courier New"/>
        </w:rPr>
        <w:tab/>
        <w:t xml:space="preserve">(для устройств </w:t>
      </w:r>
      <w:r w:rsidR="005840BA" w:rsidRPr="00706190">
        <w:rPr>
          <w:rFonts w:ascii="Courier New" w:hAnsi="Courier New" w:cs="Courier New"/>
          <w:lang w:val="en-US"/>
        </w:rPr>
        <w:t>CPU</w:t>
      </w:r>
      <w:r w:rsidR="005840BA" w:rsidRPr="00706190">
        <w:rPr>
          <w:rFonts w:ascii="Courier New" w:hAnsi="Courier New" w:cs="Courier New"/>
        </w:rPr>
        <w:t>)</w:t>
      </w:r>
      <w:r w:rsidRPr="00706190">
        <w:rPr>
          <w:rFonts w:ascii="Courier New" w:hAnsi="Courier New" w:cs="Courier New"/>
        </w:rPr>
        <w:t>,</w:t>
      </w:r>
    </w:p>
    <w:p w:rsidR="00831C8A" w:rsidRPr="00706190" w:rsidRDefault="00B20419" w:rsidP="004A71EF">
      <w:pPr>
        <w:autoSpaceDE w:val="0"/>
        <w:autoSpaceDN w:val="0"/>
        <w:adjustRightInd w:val="0"/>
        <w:ind w:firstLine="709"/>
        <w:jc w:val="both"/>
        <w:rPr>
          <w:rFonts w:ascii="Courier New" w:hAnsi="Courier New" w:cs="Courier New"/>
          <w:lang w:val="en-US"/>
        </w:rPr>
      </w:pPr>
      <w:r w:rsidRPr="00706190">
        <w:rPr>
          <w:rFonts w:ascii="Courier New" w:hAnsi="Courier New" w:cs="Courier New"/>
          <w:lang w:val="en-US"/>
        </w:rPr>
        <w:t>CL_DEVICE_TYPE_ACCELERATOR</w:t>
      </w:r>
      <w:r w:rsidR="005840BA" w:rsidRPr="00706190">
        <w:rPr>
          <w:rFonts w:ascii="Courier New" w:hAnsi="Courier New" w:cs="Courier New"/>
          <w:lang w:val="en-US"/>
        </w:rPr>
        <w:t xml:space="preserve"> (</w:t>
      </w:r>
      <w:r w:rsidR="005840BA" w:rsidRPr="00706190">
        <w:rPr>
          <w:rFonts w:ascii="Courier New" w:hAnsi="Courier New" w:cs="Courier New"/>
        </w:rPr>
        <w:t>для</w:t>
      </w:r>
      <w:r w:rsidR="00114A54" w:rsidRPr="00706190">
        <w:rPr>
          <w:rFonts w:ascii="Courier New" w:hAnsi="Courier New" w:cs="Courier New"/>
          <w:lang w:val="en-US"/>
        </w:rPr>
        <w:t xml:space="preserve"> </w:t>
      </w:r>
      <w:r w:rsidR="005840BA" w:rsidRPr="00706190">
        <w:rPr>
          <w:rFonts w:ascii="Courier New" w:hAnsi="Courier New" w:cs="Courier New"/>
        </w:rPr>
        <w:t>ускорителей</w:t>
      </w:r>
      <w:r w:rsidR="005840BA" w:rsidRPr="00706190">
        <w:rPr>
          <w:rFonts w:ascii="Courier New" w:hAnsi="Courier New" w:cs="Courier New"/>
          <w:lang w:val="en-US"/>
        </w:rPr>
        <w:t>)</w:t>
      </w:r>
      <w:r w:rsidRPr="00706190">
        <w:rPr>
          <w:rFonts w:ascii="Courier New" w:hAnsi="Courier New" w:cs="Courier New"/>
          <w:lang w:val="en-US"/>
        </w:rPr>
        <w:t>,</w:t>
      </w:r>
    </w:p>
    <w:p w:rsidR="00831C8A" w:rsidRPr="00706190" w:rsidRDefault="00831C8A" w:rsidP="004A71EF">
      <w:pPr>
        <w:autoSpaceDE w:val="0"/>
        <w:autoSpaceDN w:val="0"/>
        <w:adjustRightInd w:val="0"/>
        <w:ind w:firstLine="709"/>
        <w:jc w:val="both"/>
        <w:rPr>
          <w:rFonts w:ascii="Courier New" w:hAnsi="Courier New" w:cs="Courier New"/>
        </w:rPr>
      </w:pPr>
      <w:r w:rsidRPr="00706190">
        <w:rPr>
          <w:rFonts w:ascii="Courier New" w:hAnsi="Courier New" w:cs="Courier New"/>
          <w:lang w:val="en-US"/>
        </w:rPr>
        <w:t>CL</w:t>
      </w:r>
      <w:r w:rsidRPr="00706190">
        <w:rPr>
          <w:rFonts w:ascii="Courier New" w:hAnsi="Courier New" w:cs="Courier New"/>
        </w:rPr>
        <w:t>_</w:t>
      </w:r>
      <w:r w:rsidRPr="00706190">
        <w:rPr>
          <w:rFonts w:ascii="Courier New" w:hAnsi="Courier New" w:cs="Courier New"/>
          <w:lang w:val="en-US"/>
        </w:rPr>
        <w:t>DEVICE</w:t>
      </w:r>
      <w:r w:rsidRPr="00706190">
        <w:rPr>
          <w:rFonts w:ascii="Courier New" w:hAnsi="Courier New" w:cs="Courier New"/>
        </w:rPr>
        <w:t>_</w:t>
      </w:r>
      <w:r w:rsidRPr="00706190">
        <w:rPr>
          <w:rFonts w:ascii="Courier New" w:hAnsi="Courier New" w:cs="Courier New"/>
          <w:lang w:val="en-US"/>
        </w:rPr>
        <w:t>TYPE</w:t>
      </w:r>
      <w:r w:rsidRPr="00706190">
        <w:rPr>
          <w:rFonts w:ascii="Courier New" w:hAnsi="Courier New" w:cs="Courier New"/>
        </w:rPr>
        <w:t>_</w:t>
      </w:r>
      <w:r w:rsidRPr="00706190">
        <w:rPr>
          <w:rFonts w:ascii="Courier New" w:hAnsi="Courier New" w:cs="Courier New"/>
          <w:lang w:val="en-US"/>
        </w:rPr>
        <w:t>CUSTOM</w:t>
      </w:r>
      <w:r w:rsidR="005840BA" w:rsidRPr="00706190">
        <w:rPr>
          <w:rFonts w:ascii="Courier New" w:hAnsi="Courier New" w:cs="Courier New"/>
        </w:rPr>
        <w:t xml:space="preserve"> (другие типы устройств)</w:t>
      </w:r>
      <w:r w:rsidRPr="00706190">
        <w:rPr>
          <w:rFonts w:ascii="Courier New" w:hAnsi="Courier New" w:cs="Courier New"/>
        </w:rPr>
        <w:t>,</w:t>
      </w:r>
    </w:p>
    <w:p w:rsidR="00B20419" w:rsidRPr="00706190" w:rsidRDefault="00B20419" w:rsidP="004A71EF">
      <w:pPr>
        <w:autoSpaceDE w:val="0"/>
        <w:autoSpaceDN w:val="0"/>
        <w:adjustRightInd w:val="0"/>
        <w:spacing w:after="120"/>
        <w:ind w:firstLine="709"/>
        <w:jc w:val="both"/>
        <w:rPr>
          <w:rFonts w:ascii="Courier New" w:hAnsi="Courier New" w:cs="Courier New"/>
        </w:rPr>
      </w:pPr>
      <w:proofErr w:type="gramStart"/>
      <w:r w:rsidRPr="00706190">
        <w:rPr>
          <w:rFonts w:ascii="Courier New" w:hAnsi="Courier New" w:cs="Courier New"/>
          <w:lang w:val="en-US"/>
        </w:rPr>
        <w:t>CL</w:t>
      </w:r>
      <w:r w:rsidRPr="00706190">
        <w:rPr>
          <w:rFonts w:ascii="Courier New" w:hAnsi="Courier New" w:cs="Courier New"/>
        </w:rPr>
        <w:t>_</w:t>
      </w:r>
      <w:r w:rsidR="00831C8A" w:rsidRPr="00706190">
        <w:rPr>
          <w:rFonts w:ascii="Courier New" w:hAnsi="Courier New" w:cs="Courier New"/>
          <w:lang w:val="en-US"/>
        </w:rPr>
        <w:t>DEVICE</w:t>
      </w:r>
      <w:r w:rsidR="00831C8A" w:rsidRPr="00706190">
        <w:rPr>
          <w:rFonts w:ascii="Courier New" w:hAnsi="Courier New" w:cs="Courier New"/>
        </w:rPr>
        <w:t>_</w:t>
      </w:r>
      <w:r w:rsidR="00831C8A" w:rsidRPr="00706190">
        <w:rPr>
          <w:rFonts w:ascii="Courier New" w:hAnsi="Courier New" w:cs="Courier New"/>
          <w:lang w:val="en-US"/>
        </w:rPr>
        <w:t>TYPE</w:t>
      </w:r>
      <w:r w:rsidR="00831C8A" w:rsidRPr="00706190">
        <w:rPr>
          <w:rFonts w:ascii="Courier New" w:hAnsi="Courier New" w:cs="Courier New"/>
        </w:rPr>
        <w:t>_</w:t>
      </w:r>
      <w:r w:rsidR="00831C8A" w:rsidRPr="00706190">
        <w:rPr>
          <w:rFonts w:ascii="Courier New" w:hAnsi="Courier New" w:cs="Courier New"/>
          <w:lang w:val="en-US"/>
        </w:rPr>
        <w:t>ALL</w:t>
      </w:r>
      <w:r w:rsidR="005840BA" w:rsidRPr="00706190">
        <w:rPr>
          <w:rFonts w:ascii="Courier New" w:hAnsi="Courier New" w:cs="Courier New"/>
        </w:rPr>
        <w:t xml:space="preserve"> (все доступные устройства)</w:t>
      </w:r>
      <w:r w:rsidRPr="00706190">
        <w:rPr>
          <w:rFonts w:ascii="Courier New" w:hAnsi="Courier New" w:cs="Courier New"/>
        </w:rPr>
        <w:t>.</w:t>
      </w:r>
      <w:proofErr w:type="gramEnd"/>
    </w:p>
    <w:p w:rsidR="00B20419" w:rsidRPr="00E60F25" w:rsidRDefault="00B20419" w:rsidP="004A71EF">
      <w:pPr>
        <w:ind w:firstLine="709"/>
        <w:jc w:val="both"/>
        <w:rPr>
          <w:sz w:val="28"/>
          <w:szCs w:val="28"/>
        </w:rPr>
      </w:pPr>
      <w:r w:rsidRPr="00E60F25">
        <w:rPr>
          <w:sz w:val="28"/>
          <w:szCs w:val="28"/>
        </w:rPr>
        <w:t xml:space="preserve">Следующий код демонстрирует выбор устройств с </w:t>
      </w:r>
      <w:r w:rsidRPr="00E60F25">
        <w:rPr>
          <w:sz w:val="28"/>
          <w:szCs w:val="28"/>
          <w:lang w:val="en-US"/>
        </w:rPr>
        <w:t>GPU</w:t>
      </w:r>
      <w:r w:rsidRPr="00E60F25">
        <w:rPr>
          <w:sz w:val="28"/>
          <w:szCs w:val="28"/>
        </w:rPr>
        <w:t>.</w:t>
      </w:r>
    </w:p>
    <w:p w:rsidR="00B20419" w:rsidRPr="00706190" w:rsidRDefault="00B20419" w:rsidP="004A71EF">
      <w:pPr>
        <w:autoSpaceDE w:val="0"/>
        <w:autoSpaceDN w:val="0"/>
        <w:adjustRightInd w:val="0"/>
        <w:ind w:firstLine="709"/>
        <w:jc w:val="both"/>
        <w:rPr>
          <w:rFonts w:ascii="Courier New" w:hAnsi="Courier New" w:cs="Courier New"/>
          <w:noProof/>
          <w:lang w:val="en-US"/>
        </w:rPr>
      </w:pPr>
      <w:r w:rsidRPr="00706190">
        <w:rPr>
          <w:rFonts w:ascii="Courier New" w:hAnsi="Courier New" w:cs="Courier New"/>
          <w:noProof/>
        </w:rPr>
        <w:tab/>
      </w:r>
      <w:r w:rsidRPr="00706190">
        <w:rPr>
          <w:rFonts w:ascii="Courier New" w:hAnsi="Courier New" w:cs="Courier New"/>
          <w:noProof/>
          <w:color w:val="0000FF"/>
          <w:lang w:val="en-US"/>
        </w:rPr>
        <w:t xml:space="preserve">cl_uint </w:t>
      </w:r>
      <w:r w:rsidRPr="00706190">
        <w:rPr>
          <w:rFonts w:ascii="Courier New" w:hAnsi="Courier New" w:cs="Courier New"/>
          <w:noProof/>
          <w:lang w:val="en-US"/>
        </w:rPr>
        <w:t>numDevices = 0;</w:t>
      </w:r>
    </w:p>
    <w:p w:rsidR="00B20419" w:rsidRPr="00706190" w:rsidRDefault="00B20419" w:rsidP="004A71EF">
      <w:pPr>
        <w:autoSpaceDE w:val="0"/>
        <w:autoSpaceDN w:val="0"/>
        <w:adjustRightInd w:val="0"/>
        <w:ind w:firstLine="709"/>
        <w:jc w:val="both"/>
        <w:rPr>
          <w:rFonts w:ascii="Courier New" w:hAnsi="Courier New" w:cs="Courier New"/>
          <w:noProof/>
          <w:lang w:val="en-US"/>
        </w:rPr>
      </w:pPr>
      <w:r w:rsidRPr="00706190">
        <w:rPr>
          <w:rFonts w:ascii="Courier New" w:hAnsi="Courier New" w:cs="Courier New"/>
          <w:noProof/>
          <w:lang w:val="en-US"/>
        </w:rPr>
        <w:tab/>
        <w:t>cl_device_id *devices;</w:t>
      </w:r>
    </w:p>
    <w:p w:rsidR="00B20419" w:rsidRPr="00706190" w:rsidRDefault="00B20419" w:rsidP="004A71EF">
      <w:pPr>
        <w:autoSpaceDE w:val="0"/>
        <w:autoSpaceDN w:val="0"/>
        <w:adjustRightInd w:val="0"/>
        <w:ind w:firstLine="709"/>
        <w:jc w:val="both"/>
        <w:rPr>
          <w:rFonts w:ascii="Courier New" w:hAnsi="Courier New" w:cs="Courier New"/>
          <w:noProof/>
          <w:lang w:val="en-US"/>
        </w:rPr>
      </w:pPr>
      <w:r w:rsidRPr="00706190">
        <w:rPr>
          <w:rFonts w:ascii="Courier New" w:hAnsi="Courier New" w:cs="Courier New"/>
          <w:noProof/>
          <w:lang w:val="en-US"/>
        </w:rPr>
        <w:tab/>
        <w:t xml:space="preserve">status = </w:t>
      </w:r>
      <w:r w:rsidRPr="00706190">
        <w:rPr>
          <w:rFonts w:ascii="Courier New" w:hAnsi="Courier New" w:cs="Courier New"/>
          <w:noProof/>
          <w:color w:val="0000FF"/>
          <w:lang w:val="en-US"/>
        </w:rPr>
        <w:t>clGetDeviceIDs</w:t>
      </w:r>
      <w:r w:rsidRPr="00706190">
        <w:rPr>
          <w:rFonts w:ascii="Courier New" w:hAnsi="Courier New" w:cs="Courier New"/>
          <w:noProof/>
          <w:lang w:val="en-US"/>
        </w:rPr>
        <w:t>(platform, CL_DEVICE_TYPE_GPU, 0, NULL,&amp;numDevices);</w:t>
      </w:r>
      <w:r w:rsidRPr="00706190">
        <w:rPr>
          <w:rFonts w:ascii="Courier New" w:hAnsi="Courier New" w:cs="Courier New"/>
          <w:noProof/>
          <w:lang w:val="en-US"/>
        </w:rPr>
        <w:tab/>
      </w:r>
    </w:p>
    <w:p w:rsidR="00B20419" w:rsidRPr="00706190" w:rsidRDefault="00B20419" w:rsidP="004A71EF">
      <w:pPr>
        <w:autoSpaceDE w:val="0"/>
        <w:autoSpaceDN w:val="0"/>
        <w:adjustRightInd w:val="0"/>
        <w:ind w:firstLine="709"/>
        <w:jc w:val="both"/>
        <w:rPr>
          <w:rFonts w:ascii="Courier New" w:hAnsi="Courier New" w:cs="Courier New"/>
          <w:noProof/>
          <w:lang w:val="en-US"/>
        </w:rPr>
      </w:pPr>
      <w:r w:rsidRPr="00706190">
        <w:rPr>
          <w:rFonts w:ascii="Courier New" w:hAnsi="Courier New" w:cs="Courier New"/>
          <w:noProof/>
          <w:lang w:val="en-US"/>
        </w:rPr>
        <w:t xml:space="preserve">devices = (cl_device_id*)malloc(numDevices * </w:t>
      </w:r>
      <w:r w:rsidRPr="00706190">
        <w:rPr>
          <w:rFonts w:ascii="Courier New" w:hAnsi="Courier New" w:cs="Courier New"/>
          <w:noProof/>
          <w:color w:val="0000FF"/>
          <w:lang w:val="en-US"/>
        </w:rPr>
        <w:t>sizeof</w:t>
      </w:r>
      <w:r w:rsidRPr="00706190">
        <w:rPr>
          <w:rFonts w:ascii="Courier New" w:hAnsi="Courier New" w:cs="Courier New"/>
          <w:noProof/>
          <w:lang w:val="en-US"/>
        </w:rPr>
        <w:t>(cl_device_id));</w:t>
      </w:r>
    </w:p>
    <w:p w:rsidR="00B20419" w:rsidRPr="00706190" w:rsidRDefault="00B20419" w:rsidP="004A71EF">
      <w:pPr>
        <w:autoSpaceDE w:val="0"/>
        <w:autoSpaceDN w:val="0"/>
        <w:adjustRightInd w:val="0"/>
        <w:ind w:firstLine="709"/>
        <w:jc w:val="both"/>
        <w:rPr>
          <w:rFonts w:ascii="Courier New" w:hAnsi="Courier New" w:cs="Courier New"/>
          <w:noProof/>
          <w:lang w:val="en-US"/>
        </w:rPr>
      </w:pPr>
      <w:r w:rsidRPr="00706190">
        <w:rPr>
          <w:rFonts w:ascii="Courier New" w:hAnsi="Courier New" w:cs="Courier New"/>
          <w:noProof/>
          <w:lang w:val="en-US"/>
        </w:rPr>
        <w:t xml:space="preserve">      status = </w:t>
      </w:r>
      <w:r w:rsidRPr="00706190">
        <w:rPr>
          <w:rFonts w:ascii="Courier New" w:hAnsi="Courier New" w:cs="Courier New"/>
          <w:noProof/>
          <w:color w:val="0000FF"/>
          <w:lang w:val="en-US"/>
        </w:rPr>
        <w:t>clGetDeviceIDs</w:t>
      </w:r>
      <w:r w:rsidRPr="00706190">
        <w:rPr>
          <w:rFonts w:ascii="Courier New" w:hAnsi="Courier New" w:cs="Courier New"/>
          <w:noProof/>
          <w:lang w:val="en-US"/>
        </w:rPr>
        <w:t>(platform, CL_DEVICE_TYPE_GPU, numDevices, devices, NULL);</w:t>
      </w:r>
    </w:p>
    <w:p w:rsidR="00B14CDF" w:rsidRDefault="005840BA" w:rsidP="00B14CDF">
      <w:pPr>
        <w:spacing w:before="120"/>
        <w:ind w:firstLine="709"/>
        <w:jc w:val="both"/>
        <w:rPr>
          <w:sz w:val="28"/>
          <w:szCs w:val="28"/>
        </w:rPr>
      </w:pPr>
      <w:r w:rsidRPr="00B14CDF">
        <w:rPr>
          <w:sz w:val="28"/>
          <w:szCs w:val="28"/>
        </w:rPr>
        <w:t xml:space="preserve">Функция вызывается последовательно два раза. При первом вызове в третий параметр функции передают значение 0, а в четвертый – </w:t>
      </w:r>
      <w:r w:rsidRPr="00B14CDF">
        <w:rPr>
          <w:sz w:val="28"/>
          <w:szCs w:val="28"/>
          <w:lang w:val="en-US"/>
        </w:rPr>
        <w:t>NULL</w:t>
      </w:r>
      <w:r w:rsidRPr="00B14CDF">
        <w:rPr>
          <w:sz w:val="28"/>
          <w:szCs w:val="28"/>
        </w:rPr>
        <w:t xml:space="preserve">, функция вернет количество устройств на платформе в переменную </w:t>
      </w:r>
      <w:r w:rsidRPr="00B14CDF">
        <w:rPr>
          <w:noProof/>
          <w:sz w:val="28"/>
          <w:szCs w:val="28"/>
          <w:lang w:val="en-US"/>
        </w:rPr>
        <w:t>numDevices</w:t>
      </w:r>
      <w:r w:rsidRPr="00B14CDF">
        <w:rPr>
          <w:noProof/>
          <w:sz w:val="28"/>
          <w:szCs w:val="28"/>
        </w:rPr>
        <w:t xml:space="preserve">. При повторном вызове третьим </w:t>
      </w:r>
      <w:r w:rsidR="00E12D45" w:rsidRPr="00B14CDF">
        <w:rPr>
          <w:noProof/>
          <w:sz w:val="28"/>
          <w:szCs w:val="28"/>
        </w:rPr>
        <w:t>п</w:t>
      </w:r>
      <w:r w:rsidRPr="00B14CDF">
        <w:rPr>
          <w:noProof/>
          <w:sz w:val="28"/>
          <w:szCs w:val="28"/>
        </w:rPr>
        <w:t>араметром передается полученное значение количества устройств</w:t>
      </w:r>
      <w:r w:rsidR="00B14CDF" w:rsidRPr="00B14CDF">
        <w:rPr>
          <w:noProof/>
          <w:sz w:val="28"/>
          <w:szCs w:val="28"/>
        </w:rPr>
        <w:t>,</w:t>
      </w:r>
      <w:r w:rsidR="00E12D45" w:rsidRPr="00B14CDF">
        <w:rPr>
          <w:noProof/>
          <w:sz w:val="28"/>
          <w:szCs w:val="28"/>
        </w:rPr>
        <w:t>а четвертым указатель на массив</w:t>
      </w:r>
      <w:r w:rsidR="00B14CDF" w:rsidRPr="00B14CDF">
        <w:rPr>
          <w:noProof/>
          <w:sz w:val="28"/>
          <w:szCs w:val="28"/>
        </w:rPr>
        <w:t>,</w:t>
      </w:r>
      <w:r w:rsidR="00E12D45" w:rsidRPr="00B14CDF">
        <w:rPr>
          <w:noProof/>
          <w:sz w:val="28"/>
          <w:szCs w:val="28"/>
        </w:rPr>
        <w:t xml:space="preserve"> в который будет внесен перечень идентификаторов устройств на платформе. Далее останется выбрать из массива необходимый идентификатор устройства для дальнейшей работы с устройством,</w:t>
      </w:r>
      <w:r w:rsidR="00B14CDF" w:rsidRPr="00B14CDF">
        <w:rPr>
          <w:noProof/>
          <w:sz w:val="28"/>
          <w:szCs w:val="28"/>
        </w:rPr>
        <w:t xml:space="preserve"> например первы</w:t>
      </w:r>
      <w:r w:rsidR="00E12D45" w:rsidRPr="00B14CDF">
        <w:rPr>
          <w:noProof/>
          <w:sz w:val="28"/>
          <w:szCs w:val="28"/>
        </w:rPr>
        <w:t>й в массиве.</w:t>
      </w:r>
    </w:p>
    <w:p w:rsidR="00B20419" w:rsidRPr="00E60F25" w:rsidRDefault="00831C8A" w:rsidP="00B14CDF">
      <w:pPr>
        <w:spacing w:before="120"/>
        <w:ind w:firstLine="709"/>
        <w:jc w:val="both"/>
        <w:rPr>
          <w:b/>
          <w:sz w:val="28"/>
          <w:szCs w:val="28"/>
        </w:rPr>
      </w:pPr>
      <w:r w:rsidRPr="00E60F25">
        <w:rPr>
          <w:b/>
          <w:sz w:val="28"/>
          <w:szCs w:val="28"/>
        </w:rPr>
        <w:t>Получение</w:t>
      </w:r>
      <w:r w:rsidR="00B20419" w:rsidRPr="00E60F25">
        <w:rPr>
          <w:b/>
          <w:sz w:val="28"/>
          <w:szCs w:val="28"/>
        </w:rPr>
        <w:t xml:space="preserve"> сведени</w:t>
      </w:r>
      <w:r w:rsidRPr="00E60F25">
        <w:rPr>
          <w:b/>
          <w:sz w:val="28"/>
          <w:szCs w:val="28"/>
        </w:rPr>
        <w:t>й</w:t>
      </w:r>
      <w:r w:rsidR="00B20419" w:rsidRPr="00E60F25">
        <w:rPr>
          <w:b/>
          <w:sz w:val="28"/>
          <w:szCs w:val="28"/>
        </w:rPr>
        <w:t xml:space="preserve"> об устройстве</w:t>
      </w:r>
    </w:p>
    <w:p w:rsidR="009C5314" w:rsidRPr="009C5314" w:rsidRDefault="009C5314" w:rsidP="009C5314">
      <w:pPr>
        <w:spacing w:before="120"/>
        <w:ind w:firstLine="709"/>
        <w:jc w:val="both"/>
        <w:rPr>
          <w:sz w:val="28"/>
          <w:szCs w:val="28"/>
        </w:rPr>
      </w:pPr>
      <w:r w:rsidRPr="009C5314">
        <w:rPr>
          <w:sz w:val="28"/>
          <w:szCs w:val="28"/>
        </w:rPr>
        <w:t xml:space="preserve">Следующий шаг </w:t>
      </w:r>
      <w:r>
        <w:rPr>
          <w:sz w:val="28"/>
          <w:szCs w:val="28"/>
        </w:rPr>
        <w:t>не обязателен, но</w:t>
      </w:r>
      <w:r w:rsidRPr="009C5314">
        <w:rPr>
          <w:sz w:val="28"/>
          <w:szCs w:val="28"/>
        </w:rPr>
        <w:t xml:space="preserve"> позволяет получить информацию о параметрах устройства.</w:t>
      </w:r>
    </w:p>
    <w:p w:rsidR="009C5314" w:rsidRPr="009C5314" w:rsidRDefault="009C5314" w:rsidP="009C5314">
      <w:pPr>
        <w:spacing w:before="120"/>
        <w:ind w:firstLine="709"/>
        <w:jc w:val="both"/>
        <w:rPr>
          <w:sz w:val="28"/>
          <w:szCs w:val="28"/>
        </w:rPr>
      </w:pPr>
      <w:r w:rsidRPr="009C5314">
        <w:rPr>
          <w:sz w:val="28"/>
          <w:szCs w:val="28"/>
        </w:rPr>
        <w:t>Все доступные информационные параметры доступны в таблице со станицы 38 в файле Opencl-1.2.pdf, который прилагается в каталоге как вспомогательное пособие</w:t>
      </w:r>
      <w:r>
        <w:rPr>
          <w:sz w:val="28"/>
          <w:szCs w:val="28"/>
        </w:rPr>
        <w:t xml:space="preserve"> для лабораторной работы</w:t>
      </w:r>
      <w:r w:rsidRPr="009C5314">
        <w:rPr>
          <w:sz w:val="28"/>
          <w:szCs w:val="28"/>
        </w:rPr>
        <w:t>.</w:t>
      </w:r>
    </w:p>
    <w:p w:rsidR="009C5314" w:rsidRPr="009C5314" w:rsidRDefault="009C5314" w:rsidP="009C5314">
      <w:pPr>
        <w:spacing w:before="120"/>
        <w:ind w:firstLine="709"/>
        <w:jc w:val="both"/>
        <w:rPr>
          <w:sz w:val="28"/>
          <w:szCs w:val="28"/>
        </w:rPr>
      </w:pPr>
      <w:r w:rsidRPr="009C5314">
        <w:rPr>
          <w:sz w:val="28"/>
          <w:szCs w:val="28"/>
        </w:rPr>
        <w:t>Некоторые важные имена параметров приведены ниже:</w:t>
      </w:r>
    </w:p>
    <w:p w:rsidR="009C5314" w:rsidRPr="009C5314" w:rsidRDefault="009C5314" w:rsidP="009C5314">
      <w:pPr>
        <w:spacing w:before="120"/>
        <w:ind w:firstLine="709"/>
        <w:jc w:val="both"/>
        <w:rPr>
          <w:sz w:val="28"/>
          <w:szCs w:val="28"/>
        </w:rPr>
      </w:pPr>
      <w:r w:rsidRPr="009C5314">
        <w:rPr>
          <w:sz w:val="28"/>
          <w:szCs w:val="28"/>
        </w:rPr>
        <w:t>CL_DEVICE_TYPE</w:t>
      </w:r>
      <w:r w:rsidRPr="009C5314">
        <w:rPr>
          <w:sz w:val="28"/>
          <w:szCs w:val="28"/>
        </w:rPr>
        <w:tab/>
        <w:t>- тип устройства;</w:t>
      </w:r>
    </w:p>
    <w:p w:rsidR="009C5314" w:rsidRPr="009C5314" w:rsidRDefault="009C5314" w:rsidP="009C5314">
      <w:pPr>
        <w:spacing w:before="120"/>
        <w:ind w:firstLine="709"/>
        <w:jc w:val="both"/>
        <w:rPr>
          <w:sz w:val="28"/>
          <w:szCs w:val="28"/>
        </w:rPr>
      </w:pPr>
      <w:r w:rsidRPr="009C5314">
        <w:rPr>
          <w:sz w:val="28"/>
          <w:szCs w:val="28"/>
        </w:rPr>
        <w:t>CL_DEVICE_MAX_COMPUTE_UNITS - количество вычислительных блоков;</w:t>
      </w:r>
    </w:p>
    <w:p w:rsidR="009C5314" w:rsidRPr="00114A54" w:rsidRDefault="009C5314" w:rsidP="009C5314">
      <w:pPr>
        <w:spacing w:before="120"/>
        <w:ind w:firstLine="709"/>
        <w:jc w:val="both"/>
        <w:rPr>
          <w:sz w:val="28"/>
          <w:szCs w:val="28"/>
          <w:lang w:val="en-US"/>
        </w:rPr>
      </w:pPr>
      <w:r w:rsidRPr="00916A10">
        <w:rPr>
          <w:sz w:val="28"/>
          <w:szCs w:val="28"/>
          <w:lang w:val="en-US"/>
        </w:rPr>
        <w:t>CL</w:t>
      </w:r>
      <w:r w:rsidRPr="00114A54">
        <w:rPr>
          <w:sz w:val="28"/>
          <w:szCs w:val="28"/>
          <w:lang w:val="en-US"/>
        </w:rPr>
        <w:t>_</w:t>
      </w:r>
      <w:r w:rsidRPr="00916A10">
        <w:rPr>
          <w:sz w:val="28"/>
          <w:szCs w:val="28"/>
          <w:lang w:val="en-US"/>
        </w:rPr>
        <w:t>DEVICE</w:t>
      </w:r>
      <w:r w:rsidRPr="00114A54">
        <w:rPr>
          <w:sz w:val="28"/>
          <w:szCs w:val="28"/>
          <w:lang w:val="en-US"/>
        </w:rPr>
        <w:t>_</w:t>
      </w:r>
      <w:r w:rsidRPr="00916A10">
        <w:rPr>
          <w:sz w:val="28"/>
          <w:szCs w:val="28"/>
          <w:lang w:val="en-US"/>
        </w:rPr>
        <w:t>PLATFORM</w:t>
      </w:r>
      <w:r w:rsidRPr="00114A54">
        <w:rPr>
          <w:sz w:val="28"/>
          <w:szCs w:val="28"/>
          <w:lang w:val="en-US"/>
        </w:rPr>
        <w:t xml:space="preserve"> </w:t>
      </w:r>
      <w:r w:rsidR="00114A54" w:rsidRPr="00114A54">
        <w:rPr>
          <w:sz w:val="28"/>
          <w:szCs w:val="28"/>
          <w:lang w:val="en-US"/>
        </w:rPr>
        <w:t>–</w:t>
      </w:r>
      <w:r w:rsidRPr="00114A54">
        <w:rPr>
          <w:sz w:val="28"/>
          <w:szCs w:val="28"/>
          <w:lang w:val="en-US"/>
        </w:rPr>
        <w:t xml:space="preserve"> </w:t>
      </w:r>
      <w:r w:rsidRPr="009C5314">
        <w:rPr>
          <w:sz w:val="28"/>
          <w:szCs w:val="28"/>
        </w:rPr>
        <w:t>имя</w:t>
      </w:r>
      <w:r w:rsidR="00114A54" w:rsidRPr="00114A54">
        <w:rPr>
          <w:sz w:val="28"/>
          <w:szCs w:val="28"/>
          <w:lang w:val="en-US"/>
        </w:rPr>
        <w:t xml:space="preserve"> </w:t>
      </w:r>
      <w:r w:rsidRPr="009C5314">
        <w:rPr>
          <w:sz w:val="28"/>
          <w:szCs w:val="28"/>
        </w:rPr>
        <w:t>платформы</w:t>
      </w:r>
      <w:r w:rsidRPr="00114A54">
        <w:rPr>
          <w:sz w:val="28"/>
          <w:szCs w:val="28"/>
          <w:lang w:val="en-US"/>
        </w:rPr>
        <w:t>;</w:t>
      </w:r>
    </w:p>
    <w:p w:rsidR="009C5314" w:rsidRPr="009C5314" w:rsidRDefault="009C5314" w:rsidP="009C5314">
      <w:pPr>
        <w:spacing w:before="120"/>
        <w:ind w:firstLine="709"/>
        <w:jc w:val="both"/>
        <w:rPr>
          <w:sz w:val="28"/>
          <w:szCs w:val="28"/>
        </w:rPr>
      </w:pPr>
      <w:r w:rsidRPr="009C5314">
        <w:rPr>
          <w:sz w:val="28"/>
          <w:szCs w:val="28"/>
        </w:rPr>
        <w:t>CL_DEVICE_NAME имя устройства;</w:t>
      </w:r>
    </w:p>
    <w:p w:rsidR="009C5314" w:rsidRPr="009C5314" w:rsidRDefault="009C5314" w:rsidP="009C5314">
      <w:pPr>
        <w:spacing w:before="120"/>
        <w:ind w:firstLine="709"/>
        <w:jc w:val="both"/>
        <w:rPr>
          <w:sz w:val="28"/>
          <w:szCs w:val="28"/>
        </w:rPr>
      </w:pPr>
      <w:r w:rsidRPr="009C5314">
        <w:rPr>
          <w:sz w:val="28"/>
          <w:szCs w:val="28"/>
        </w:rPr>
        <w:t>и прочие.</w:t>
      </w:r>
    </w:p>
    <w:p w:rsidR="009C5314" w:rsidRPr="009C5314" w:rsidRDefault="009C5314" w:rsidP="009C5314">
      <w:pPr>
        <w:spacing w:before="120"/>
        <w:ind w:firstLine="709"/>
        <w:jc w:val="both"/>
        <w:rPr>
          <w:sz w:val="28"/>
          <w:szCs w:val="28"/>
        </w:rPr>
      </w:pPr>
      <w:r w:rsidRPr="009C5314">
        <w:rPr>
          <w:sz w:val="28"/>
          <w:szCs w:val="28"/>
        </w:rPr>
        <w:t xml:space="preserve">Пример чтения одного параметра (номер версии </w:t>
      </w:r>
      <w:proofErr w:type="spellStart"/>
      <w:r w:rsidRPr="009C5314">
        <w:rPr>
          <w:sz w:val="28"/>
          <w:szCs w:val="28"/>
        </w:rPr>
        <w:t>OpenCL</w:t>
      </w:r>
      <w:proofErr w:type="spellEnd"/>
      <w:r w:rsidRPr="009C5314">
        <w:rPr>
          <w:sz w:val="28"/>
          <w:szCs w:val="28"/>
        </w:rPr>
        <w:t>)</w:t>
      </w:r>
      <w:r>
        <w:rPr>
          <w:sz w:val="28"/>
          <w:szCs w:val="28"/>
        </w:rPr>
        <w:t>:</w:t>
      </w:r>
    </w:p>
    <w:p w:rsidR="009C5314" w:rsidRPr="009C5314" w:rsidRDefault="009C5314" w:rsidP="009C5314">
      <w:pPr>
        <w:autoSpaceDE w:val="0"/>
        <w:autoSpaceDN w:val="0"/>
        <w:adjustRightInd w:val="0"/>
        <w:ind w:left="360"/>
        <w:rPr>
          <w:sz w:val="28"/>
          <w:szCs w:val="20"/>
          <w:highlight w:val="green"/>
        </w:rPr>
      </w:pPr>
    </w:p>
    <w:p w:rsidR="009C5314" w:rsidRPr="00706190" w:rsidRDefault="00041670" w:rsidP="009C5314">
      <w:pPr>
        <w:autoSpaceDE w:val="0"/>
        <w:autoSpaceDN w:val="0"/>
        <w:adjustRightInd w:val="0"/>
        <w:ind w:left="360"/>
        <w:rPr>
          <w:rFonts w:ascii="Courier New" w:hAnsi="Courier New" w:cs="Courier New"/>
          <w:szCs w:val="20"/>
          <w:lang w:val="en-US"/>
        </w:rPr>
      </w:pPr>
      <w:r w:rsidRPr="00706190">
        <w:rPr>
          <w:rFonts w:ascii="Courier New" w:hAnsi="Courier New" w:cs="Courier New"/>
          <w:szCs w:val="20"/>
          <w:lang w:val="en-US"/>
        </w:rPr>
        <w:t>C</w:t>
      </w:r>
      <w:r w:rsidR="009C5314" w:rsidRPr="00706190">
        <w:rPr>
          <w:rFonts w:ascii="Courier New" w:hAnsi="Courier New" w:cs="Courier New"/>
          <w:szCs w:val="20"/>
          <w:lang w:val="en-US"/>
        </w:rPr>
        <w:t>har</w:t>
      </w:r>
      <w:r w:rsidRPr="00706190">
        <w:rPr>
          <w:rFonts w:ascii="Courier New" w:hAnsi="Courier New" w:cs="Courier New"/>
          <w:szCs w:val="20"/>
          <w:lang w:val="en-US"/>
        </w:rPr>
        <w:t xml:space="preserve"> </w:t>
      </w:r>
      <w:proofErr w:type="spellStart"/>
      <w:proofErr w:type="gramStart"/>
      <w:r w:rsidR="009C5314" w:rsidRPr="00706190">
        <w:rPr>
          <w:rFonts w:ascii="Courier New" w:hAnsi="Courier New" w:cs="Courier New"/>
          <w:szCs w:val="20"/>
          <w:lang w:val="en-US"/>
        </w:rPr>
        <w:t>openclVersion</w:t>
      </w:r>
      <w:proofErr w:type="spellEnd"/>
      <w:r w:rsidR="009C5314" w:rsidRPr="00706190">
        <w:rPr>
          <w:rFonts w:ascii="Courier New" w:hAnsi="Courier New" w:cs="Courier New"/>
          <w:szCs w:val="20"/>
          <w:lang w:val="en-US"/>
        </w:rPr>
        <w:t>[</w:t>
      </w:r>
      <w:proofErr w:type="gramEnd"/>
      <w:r w:rsidR="009C5314" w:rsidRPr="00706190">
        <w:rPr>
          <w:rFonts w:ascii="Courier New" w:hAnsi="Courier New" w:cs="Courier New"/>
          <w:szCs w:val="20"/>
          <w:lang w:val="en-US"/>
        </w:rPr>
        <w:t>1024];</w:t>
      </w:r>
    </w:p>
    <w:p w:rsidR="009C5314" w:rsidRPr="00706190" w:rsidRDefault="009C5314" w:rsidP="009C5314">
      <w:pPr>
        <w:autoSpaceDE w:val="0"/>
        <w:autoSpaceDN w:val="0"/>
        <w:adjustRightInd w:val="0"/>
        <w:ind w:left="360"/>
        <w:rPr>
          <w:rFonts w:ascii="Courier New" w:hAnsi="Courier New" w:cs="Courier New"/>
          <w:szCs w:val="20"/>
          <w:lang w:val="en-US"/>
        </w:rPr>
      </w:pPr>
      <w:proofErr w:type="gramStart"/>
      <w:r w:rsidRPr="00706190">
        <w:rPr>
          <w:rFonts w:ascii="Courier New" w:hAnsi="Courier New" w:cs="Courier New"/>
          <w:szCs w:val="20"/>
          <w:lang w:val="en-US"/>
        </w:rPr>
        <w:t>status</w:t>
      </w:r>
      <w:proofErr w:type="gramEnd"/>
      <w:r w:rsidRPr="00706190">
        <w:rPr>
          <w:rFonts w:ascii="Courier New" w:hAnsi="Courier New" w:cs="Courier New"/>
          <w:szCs w:val="20"/>
          <w:lang w:val="en-US"/>
        </w:rPr>
        <w:t xml:space="preserve"> = </w:t>
      </w:r>
      <w:proofErr w:type="spellStart"/>
      <w:r w:rsidRPr="00706190">
        <w:rPr>
          <w:rFonts w:ascii="Courier New" w:hAnsi="Courier New" w:cs="Courier New"/>
          <w:szCs w:val="20"/>
          <w:lang w:val="en-US"/>
        </w:rPr>
        <w:t>clGetDeviceInfo</w:t>
      </w:r>
      <w:proofErr w:type="spellEnd"/>
      <w:r w:rsidRPr="00706190">
        <w:rPr>
          <w:rFonts w:ascii="Courier New" w:hAnsi="Courier New" w:cs="Courier New"/>
          <w:szCs w:val="20"/>
          <w:lang w:val="en-US"/>
        </w:rPr>
        <w:t>(devices,</w:t>
      </w:r>
    </w:p>
    <w:p w:rsidR="009C5314" w:rsidRPr="00706190" w:rsidRDefault="009C5314" w:rsidP="009C5314">
      <w:pPr>
        <w:autoSpaceDE w:val="0"/>
        <w:autoSpaceDN w:val="0"/>
        <w:adjustRightInd w:val="0"/>
        <w:ind w:left="360"/>
        <w:rPr>
          <w:rFonts w:ascii="Courier New" w:hAnsi="Courier New" w:cs="Courier New"/>
          <w:szCs w:val="20"/>
          <w:lang w:val="en-US"/>
        </w:rPr>
      </w:pPr>
      <w:r w:rsidRPr="00706190">
        <w:rPr>
          <w:rFonts w:ascii="Courier New" w:hAnsi="Courier New" w:cs="Courier New"/>
          <w:szCs w:val="20"/>
          <w:lang w:val="en-US"/>
        </w:rPr>
        <w:t xml:space="preserve">                                 CL_DEVICE_OPENCL_C_VERSION,</w:t>
      </w:r>
    </w:p>
    <w:p w:rsidR="009C5314" w:rsidRPr="00706190" w:rsidRDefault="009C5314" w:rsidP="009C5314">
      <w:pPr>
        <w:autoSpaceDE w:val="0"/>
        <w:autoSpaceDN w:val="0"/>
        <w:adjustRightInd w:val="0"/>
        <w:ind w:left="360"/>
        <w:rPr>
          <w:rFonts w:ascii="Courier New" w:hAnsi="Courier New" w:cs="Courier New"/>
          <w:szCs w:val="20"/>
          <w:lang w:val="en-US"/>
        </w:rPr>
      </w:pPr>
      <w:proofErr w:type="spellStart"/>
      <w:proofErr w:type="gramStart"/>
      <w:r w:rsidRPr="00706190">
        <w:rPr>
          <w:rFonts w:ascii="Courier New" w:hAnsi="Courier New" w:cs="Courier New"/>
          <w:szCs w:val="20"/>
          <w:lang w:val="en-US"/>
        </w:rPr>
        <w:t>sizeof</w:t>
      </w:r>
      <w:proofErr w:type="spellEnd"/>
      <w:r w:rsidRPr="00706190">
        <w:rPr>
          <w:rFonts w:ascii="Courier New" w:hAnsi="Courier New" w:cs="Courier New"/>
          <w:szCs w:val="20"/>
          <w:lang w:val="en-US"/>
        </w:rPr>
        <w:t>(</w:t>
      </w:r>
      <w:proofErr w:type="spellStart"/>
      <w:proofErr w:type="gramEnd"/>
      <w:r w:rsidRPr="00706190">
        <w:rPr>
          <w:rFonts w:ascii="Courier New" w:hAnsi="Courier New" w:cs="Courier New"/>
          <w:szCs w:val="20"/>
          <w:lang w:val="en-US"/>
        </w:rPr>
        <w:t>openclVersion</w:t>
      </w:r>
      <w:proofErr w:type="spellEnd"/>
      <w:r w:rsidRPr="00706190">
        <w:rPr>
          <w:rFonts w:ascii="Courier New" w:hAnsi="Courier New" w:cs="Courier New"/>
          <w:szCs w:val="20"/>
          <w:lang w:val="en-US"/>
        </w:rPr>
        <w:t>),</w:t>
      </w:r>
    </w:p>
    <w:p w:rsidR="009C5314" w:rsidRPr="00706190" w:rsidRDefault="009C5314" w:rsidP="00041670">
      <w:pPr>
        <w:autoSpaceDE w:val="0"/>
        <w:autoSpaceDN w:val="0"/>
        <w:adjustRightInd w:val="0"/>
        <w:ind w:left="360"/>
        <w:rPr>
          <w:rFonts w:ascii="Courier New" w:hAnsi="Courier New" w:cs="Courier New"/>
          <w:szCs w:val="20"/>
          <w:lang w:val="en-US"/>
        </w:rPr>
      </w:pPr>
      <w:proofErr w:type="spellStart"/>
      <w:proofErr w:type="gramStart"/>
      <w:r w:rsidRPr="00706190">
        <w:rPr>
          <w:rFonts w:ascii="Courier New" w:hAnsi="Courier New" w:cs="Courier New"/>
          <w:szCs w:val="20"/>
          <w:lang w:val="en-US"/>
        </w:rPr>
        <w:t>openclVersion</w:t>
      </w:r>
      <w:proofErr w:type="spellEnd"/>
      <w:proofErr w:type="gramEnd"/>
      <w:r w:rsidRPr="00706190">
        <w:rPr>
          <w:rFonts w:ascii="Courier New" w:hAnsi="Courier New" w:cs="Courier New"/>
          <w:szCs w:val="20"/>
          <w:lang w:val="en-US"/>
        </w:rPr>
        <w:t>,</w:t>
      </w:r>
      <w:r w:rsidR="00041670" w:rsidRPr="00706190">
        <w:rPr>
          <w:rFonts w:ascii="Courier New" w:hAnsi="Courier New" w:cs="Courier New"/>
          <w:szCs w:val="20"/>
          <w:lang w:val="en-US"/>
        </w:rPr>
        <w:t xml:space="preserve"> </w:t>
      </w:r>
      <w:r w:rsidRPr="00706190">
        <w:rPr>
          <w:rFonts w:ascii="Courier New" w:hAnsi="Courier New" w:cs="Courier New"/>
          <w:szCs w:val="20"/>
          <w:lang w:val="en-US"/>
        </w:rPr>
        <w:t xml:space="preserve"> 0);</w:t>
      </w:r>
    </w:p>
    <w:p w:rsidR="009C5314" w:rsidRPr="00114A54" w:rsidRDefault="009C5314" w:rsidP="009C5314">
      <w:pPr>
        <w:autoSpaceDE w:val="0"/>
        <w:autoSpaceDN w:val="0"/>
        <w:adjustRightInd w:val="0"/>
        <w:ind w:left="360" w:firstLine="348"/>
        <w:jc w:val="both"/>
        <w:rPr>
          <w:sz w:val="28"/>
          <w:szCs w:val="20"/>
          <w:lang w:val="en-US"/>
        </w:rPr>
      </w:pPr>
      <w:r w:rsidRPr="009C5314">
        <w:rPr>
          <w:sz w:val="28"/>
          <w:szCs w:val="20"/>
        </w:rPr>
        <w:t>Все</w:t>
      </w:r>
      <w:r w:rsidR="00041670" w:rsidRPr="00114A54">
        <w:rPr>
          <w:sz w:val="28"/>
          <w:szCs w:val="20"/>
          <w:lang w:val="en-US"/>
        </w:rPr>
        <w:t xml:space="preserve"> </w:t>
      </w:r>
      <w:r w:rsidRPr="009C5314">
        <w:rPr>
          <w:sz w:val="28"/>
          <w:szCs w:val="20"/>
        </w:rPr>
        <w:t>параметры</w:t>
      </w:r>
      <w:r w:rsidR="00041670" w:rsidRPr="00114A54">
        <w:rPr>
          <w:sz w:val="28"/>
          <w:szCs w:val="20"/>
          <w:lang w:val="en-US"/>
        </w:rPr>
        <w:t xml:space="preserve"> </w:t>
      </w:r>
      <w:r w:rsidRPr="009C5314">
        <w:rPr>
          <w:sz w:val="28"/>
          <w:szCs w:val="20"/>
        </w:rPr>
        <w:t>читаются</w:t>
      </w:r>
      <w:r w:rsidR="00041670" w:rsidRPr="00114A54">
        <w:rPr>
          <w:sz w:val="28"/>
          <w:szCs w:val="20"/>
          <w:lang w:val="en-US"/>
        </w:rPr>
        <w:t xml:space="preserve"> </w:t>
      </w:r>
      <w:r w:rsidRPr="009C5314">
        <w:rPr>
          <w:sz w:val="28"/>
          <w:szCs w:val="20"/>
        </w:rPr>
        <w:t>однотипно</w:t>
      </w:r>
      <w:r w:rsidR="00041670" w:rsidRPr="00114A54">
        <w:rPr>
          <w:sz w:val="28"/>
          <w:szCs w:val="20"/>
          <w:lang w:val="en-US"/>
        </w:rPr>
        <w:t xml:space="preserve"> </w:t>
      </w:r>
      <w:r w:rsidRPr="009C5314">
        <w:rPr>
          <w:sz w:val="28"/>
          <w:szCs w:val="20"/>
        </w:rPr>
        <w:t>с</w:t>
      </w:r>
      <w:r w:rsidR="00041670" w:rsidRPr="00114A54">
        <w:rPr>
          <w:sz w:val="28"/>
          <w:szCs w:val="20"/>
          <w:lang w:val="en-US"/>
        </w:rPr>
        <w:t xml:space="preserve"> </w:t>
      </w:r>
      <w:r w:rsidRPr="009C5314">
        <w:rPr>
          <w:sz w:val="28"/>
          <w:szCs w:val="20"/>
        </w:rPr>
        <w:t>помощью</w:t>
      </w:r>
      <w:r w:rsidR="00041670" w:rsidRPr="00114A54">
        <w:rPr>
          <w:sz w:val="28"/>
          <w:szCs w:val="20"/>
          <w:lang w:val="en-US"/>
        </w:rPr>
        <w:t xml:space="preserve"> </w:t>
      </w:r>
      <w:r w:rsidRPr="009C5314">
        <w:rPr>
          <w:sz w:val="28"/>
          <w:szCs w:val="20"/>
        </w:rPr>
        <w:t>функции</w:t>
      </w:r>
      <w:r w:rsidR="00041670" w:rsidRPr="00114A54">
        <w:rPr>
          <w:sz w:val="28"/>
          <w:szCs w:val="20"/>
          <w:lang w:val="en-US"/>
        </w:rPr>
        <w:t xml:space="preserve"> </w:t>
      </w:r>
      <w:proofErr w:type="spellStart"/>
      <w:r w:rsidRPr="00916A10">
        <w:rPr>
          <w:sz w:val="28"/>
          <w:szCs w:val="20"/>
          <w:lang w:val="en-US"/>
        </w:rPr>
        <w:t>clGetDeviceInfo</w:t>
      </w:r>
      <w:proofErr w:type="spellEnd"/>
      <w:r w:rsidRPr="00114A54">
        <w:rPr>
          <w:sz w:val="28"/>
          <w:szCs w:val="20"/>
          <w:lang w:val="en-US"/>
        </w:rPr>
        <w:t xml:space="preserve"> , </w:t>
      </w:r>
      <w:r w:rsidRPr="009C5314">
        <w:rPr>
          <w:sz w:val="28"/>
          <w:szCs w:val="20"/>
        </w:rPr>
        <w:t>в</w:t>
      </w:r>
      <w:r w:rsidR="00041670" w:rsidRPr="00114A54">
        <w:rPr>
          <w:sz w:val="28"/>
          <w:szCs w:val="20"/>
          <w:lang w:val="en-US"/>
        </w:rPr>
        <w:t xml:space="preserve"> </w:t>
      </w:r>
      <w:r w:rsidRPr="009C5314">
        <w:rPr>
          <w:sz w:val="28"/>
          <w:szCs w:val="20"/>
        </w:rPr>
        <w:t>ней</w:t>
      </w:r>
      <w:r w:rsidRPr="00114A54">
        <w:rPr>
          <w:sz w:val="28"/>
          <w:szCs w:val="20"/>
          <w:lang w:val="en-US"/>
        </w:rPr>
        <w:t>:</w:t>
      </w:r>
    </w:p>
    <w:p w:rsidR="009C5314" w:rsidRPr="00916A10" w:rsidRDefault="009C5314" w:rsidP="009C5314">
      <w:pPr>
        <w:pStyle w:val="aa"/>
        <w:numPr>
          <w:ilvl w:val="0"/>
          <w:numId w:val="8"/>
        </w:numPr>
        <w:autoSpaceDE w:val="0"/>
        <w:autoSpaceDN w:val="0"/>
        <w:adjustRightInd w:val="0"/>
        <w:jc w:val="both"/>
        <w:rPr>
          <w:sz w:val="28"/>
          <w:szCs w:val="20"/>
          <w:lang w:val="en-US"/>
        </w:rPr>
      </w:pPr>
      <w:r w:rsidRPr="009C5314">
        <w:rPr>
          <w:b/>
          <w:sz w:val="28"/>
          <w:szCs w:val="20"/>
        </w:rPr>
        <w:t>Первый</w:t>
      </w:r>
      <w:r w:rsidR="00114A54" w:rsidRPr="00114A54">
        <w:rPr>
          <w:b/>
          <w:sz w:val="28"/>
          <w:szCs w:val="20"/>
          <w:lang w:val="en-US"/>
        </w:rPr>
        <w:t xml:space="preserve"> </w:t>
      </w:r>
      <w:r w:rsidRPr="009C5314">
        <w:rPr>
          <w:b/>
          <w:sz w:val="28"/>
          <w:szCs w:val="20"/>
        </w:rPr>
        <w:t>параметр</w:t>
      </w:r>
      <w:r w:rsidR="00114A54" w:rsidRPr="00114A54">
        <w:rPr>
          <w:b/>
          <w:sz w:val="28"/>
          <w:szCs w:val="20"/>
          <w:lang w:val="en-US"/>
        </w:rPr>
        <w:t xml:space="preserve"> </w:t>
      </w:r>
      <w:r w:rsidRPr="00916A10">
        <w:rPr>
          <w:sz w:val="28"/>
          <w:szCs w:val="20"/>
          <w:lang w:val="en-US"/>
        </w:rPr>
        <w:t xml:space="preserve">devices </w:t>
      </w:r>
      <w:r w:rsidR="00041670">
        <w:rPr>
          <w:sz w:val="28"/>
          <w:szCs w:val="20"/>
          <w:lang w:val="en-US"/>
        </w:rPr>
        <w:t>–</w:t>
      </w:r>
      <w:r w:rsidRPr="00916A10">
        <w:rPr>
          <w:sz w:val="28"/>
          <w:szCs w:val="20"/>
          <w:lang w:val="en-US"/>
        </w:rPr>
        <w:t xml:space="preserve"> </w:t>
      </w:r>
      <w:r w:rsidRPr="009C5314">
        <w:rPr>
          <w:sz w:val="28"/>
          <w:szCs w:val="20"/>
        </w:rPr>
        <w:t>получается</w:t>
      </w:r>
      <w:r w:rsidR="00041670" w:rsidRPr="00041670">
        <w:rPr>
          <w:sz w:val="28"/>
          <w:szCs w:val="20"/>
          <w:lang w:val="en-US"/>
        </w:rPr>
        <w:t xml:space="preserve"> </w:t>
      </w:r>
      <w:r w:rsidRPr="009C5314">
        <w:rPr>
          <w:sz w:val="28"/>
          <w:szCs w:val="20"/>
        </w:rPr>
        <w:t>в</w:t>
      </w:r>
      <w:r w:rsidR="00041670" w:rsidRPr="00041670">
        <w:rPr>
          <w:sz w:val="28"/>
          <w:szCs w:val="20"/>
          <w:lang w:val="en-US"/>
        </w:rPr>
        <w:t xml:space="preserve"> </w:t>
      </w:r>
      <w:r w:rsidRPr="009C5314">
        <w:rPr>
          <w:sz w:val="28"/>
          <w:szCs w:val="20"/>
        </w:rPr>
        <w:t>результате</w:t>
      </w:r>
      <w:r w:rsidR="00041670" w:rsidRPr="00041670">
        <w:rPr>
          <w:sz w:val="28"/>
          <w:szCs w:val="20"/>
          <w:lang w:val="en-US"/>
        </w:rPr>
        <w:t xml:space="preserve"> </w:t>
      </w:r>
      <w:r w:rsidRPr="009C5314">
        <w:rPr>
          <w:sz w:val="28"/>
          <w:szCs w:val="20"/>
        </w:rPr>
        <w:t>выполнения</w:t>
      </w:r>
      <w:r w:rsidR="00114A54" w:rsidRPr="00114A54">
        <w:rPr>
          <w:sz w:val="28"/>
          <w:szCs w:val="20"/>
          <w:lang w:val="en-US"/>
        </w:rPr>
        <w:t xml:space="preserve"> </w:t>
      </w:r>
      <w:proofErr w:type="spellStart"/>
      <w:r w:rsidRPr="00916A10">
        <w:rPr>
          <w:sz w:val="28"/>
          <w:szCs w:val="20"/>
          <w:lang w:val="en-US"/>
        </w:rPr>
        <w:t>clGetDeviceIDs</w:t>
      </w:r>
      <w:proofErr w:type="spellEnd"/>
      <w:r w:rsidRPr="00916A10">
        <w:rPr>
          <w:sz w:val="28"/>
          <w:szCs w:val="20"/>
          <w:lang w:val="en-US"/>
        </w:rPr>
        <w:t xml:space="preserve">(platform, CL_DEVICE_TYPE_GPU, </w:t>
      </w:r>
      <w:proofErr w:type="spellStart"/>
      <w:r w:rsidRPr="00916A10">
        <w:rPr>
          <w:sz w:val="28"/>
          <w:szCs w:val="20"/>
          <w:lang w:val="en-US"/>
        </w:rPr>
        <w:t>numDevices</w:t>
      </w:r>
      <w:proofErr w:type="spellEnd"/>
      <w:r w:rsidRPr="00916A10">
        <w:rPr>
          <w:sz w:val="28"/>
          <w:szCs w:val="20"/>
          <w:lang w:val="en-US"/>
        </w:rPr>
        <w:t>, devices, NULL);</w:t>
      </w:r>
    </w:p>
    <w:p w:rsidR="009C5314" w:rsidRPr="009C5314" w:rsidRDefault="009C5314" w:rsidP="009C5314">
      <w:pPr>
        <w:pStyle w:val="aa"/>
        <w:numPr>
          <w:ilvl w:val="0"/>
          <w:numId w:val="8"/>
        </w:numPr>
        <w:autoSpaceDE w:val="0"/>
        <w:autoSpaceDN w:val="0"/>
        <w:adjustRightInd w:val="0"/>
        <w:jc w:val="both"/>
        <w:rPr>
          <w:sz w:val="28"/>
          <w:szCs w:val="20"/>
        </w:rPr>
      </w:pPr>
      <w:r w:rsidRPr="009C5314">
        <w:rPr>
          <w:b/>
          <w:sz w:val="28"/>
          <w:szCs w:val="20"/>
        </w:rPr>
        <w:t>Второй параметр</w:t>
      </w:r>
      <w:r w:rsidRPr="009C5314">
        <w:rPr>
          <w:sz w:val="28"/>
          <w:szCs w:val="20"/>
        </w:rPr>
        <w:t xml:space="preserve"> - константное обозначение берется из колонки </w:t>
      </w:r>
      <w:proofErr w:type="spellStart"/>
      <w:r w:rsidRPr="009C5314">
        <w:rPr>
          <w:sz w:val="28"/>
          <w:szCs w:val="20"/>
        </w:rPr>
        <w:t>cl_device_info</w:t>
      </w:r>
      <w:proofErr w:type="spellEnd"/>
      <w:r w:rsidRPr="009C5314">
        <w:rPr>
          <w:sz w:val="28"/>
          <w:szCs w:val="20"/>
        </w:rPr>
        <w:t xml:space="preserve"> таблицы со станицы 38 в файле Opencl-1.2.pdf;</w:t>
      </w:r>
    </w:p>
    <w:p w:rsidR="009C5314" w:rsidRPr="009C5314" w:rsidRDefault="009C5314" w:rsidP="009C5314">
      <w:pPr>
        <w:pStyle w:val="aa"/>
        <w:numPr>
          <w:ilvl w:val="0"/>
          <w:numId w:val="8"/>
        </w:numPr>
        <w:autoSpaceDE w:val="0"/>
        <w:autoSpaceDN w:val="0"/>
        <w:adjustRightInd w:val="0"/>
        <w:jc w:val="both"/>
        <w:rPr>
          <w:sz w:val="28"/>
          <w:szCs w:val="20"/>
        </w:rPr>
      </w:pPr>
      <w:r>
        <w:rPr>
          <w:b/>
          <w:sz w:val="28"/>
          <w:szCs w:val="20"/>
        </w:rPr>
        <w:t>Т</w:t>
      </w:r>
      <w:r w:rsidRPr="009C5314">
        <w:rPr>
          <w:b/>
          <w:sz w:val="28"/>
          <w:szCs w:val="20"/>
        </w:rPr>
        <w:t>ретий параметр</w:t>
      </w:r>
      <w:r w:rsidRPr="009C5314">
        <w:rPr>
          <w:sz w:val="28"/>
          <w:szCs w:val="20"/>
        </w:rPr>
        <w:t xml:space="preserve"> - размер типа из второй колонки таблицы (</w:t>
      </w:r>
      <w:proofErr w:type="gramStart"/>
      <w:r w:rsidRPr="009C5314">
        <w:rPr>
          <w:sz w:val="28"/>
          <w:szCs w:val="20"/>
        </w:rPr>
        <w:t>например</w:t>
      </w:r>
      <w:proofErr w:type="gramEnd"/>
      <w:r w:rsidRPr="009C5314">
        <w:rPr>
          <w:sz w:val="28"/>
          <w:szCs w:val="20"/>
        </w:rPr>
        <w:t xml:space="preserve"> для типа </w:t>
      </w:r>
      <w:proofErr w:type="spellStart"/>
      <w:r w:rsidRPr="009C5314">
        <w:rPr>
          <w:sz w:val="28"/>
          <w:szCs w:val="20"/>
        </w:rPr>
        <w:t>char</w:t>
      </w:r>
      <w:proofErr w:type="spellEnd"/>
      <w:r w:rsidRPr="009C5314">
        <w:rPr>
          <w:sz w:val="28"/>
          <w:szCs w:val="20"/>
        </w:rPr>
        <w:t>[] задается буфер 1024 элемента),</w:t>
      </w:r>
    </w:p>
    <w:p w:rsidR="009C5314" w:rsidRPr="009C5314" w:rsidRDefault="009C5314" w:rsidP="009C5314">
      <w:pPr>
        <w:pStyle w:val="aa"/>
        <w:numPr>
          <w:ilvl w:val="0"/>
          <w:numId w:val="8"/>
        </w:numPr>
        <w:autoSpaceDE w:val="0"/>
        <w:autoSpaceDN w:val="0"/>
        <w:adjustRightInd w:val="0"/>
        <w:jc w:val="both"/>
        <w:rPr>
          <w:sz w:val="28"/>
          <w:szCs w:val="20"/>
        </w:rPr>
      </w:pPr>
      <w:r>
        <w:rPr>
          <w:b/>
          <w:sz w:val="28"/>
          <w:szCs w:val="20"/>
        </w:rPr>
        <w:t>Ч</w:t>
      </w:r>
      <w:r w:rsidRPr="009C5314">
        <w:rPr>
          <w:b/>
          <w:sz w:val="28"/>
          <w:szCs w:val="20"/>
        </w:rPr>
        <w:t>етвертый параметр</w:t>
      </w:r>
      <w:r w:rsidRPr="009C5314">
        <w:rPr>
          <w:sz w:val="28"/>
          <w:szCs w:val="20"/>
        </w:rPr>
        <w:t xml:space="preserve"> - </w:t>
      </w:r>
      <w:proofErr w:type="gramStart"/>
      <w:r w:rsidRPr="009C5314">
        <w:rPr>
          <w:sz w:val="28"/>
          <w:szCs w:val="20"/>
        </w:rPr>
        <w:t>переменная</w:t>
      </w:r>
      <w:proofErr w:type="gramEnd"/>
      <w:r w:rsidRPr="009C5314">
        <w:rPr>
          <w:sz w:val="28"/>
          <w:szCs w:val="20"/>
        </w:rPr>
        <w:t xml:space="preserve"> куда будет возвращен результат.</w:t>
      </w:r>
    </w:p>
    <w:p w:rsidR="009C5314" w:rsidRPr="009C5314" w:rsidRDefault="009C5314" w:rsidP="009C5314">
      <w:pPr>
        <w:pStyle w:val="aa"/>
        <w:numPr>
          <w:ilvl w:val="0"/>
          <w:numId w:val="8"/>
        </w:numPr>
        <w:autoSpaceDE w:val="0"/>
        <w:autoSpaceDN w:val="0"/>
        <w:adjustRightInd w:val="0"/>
        <w:jc w:val="both"/>
        <w:rPr>
          <w:sz w:val="28"/>
          <w:szCs w:val="28"/>
          <w:lang w:val="en-US"/>
        </w:rPr>
      </w:pPr>
      <w:r>
        <w:rPr>
          <w:b/>
          <w:sz w:val="28"/>
          <w:szCs w:val="20"/>
        </w:rPr>
        <w:t>П</w:t>
      </w:r>
      <w:r w:rsidRPr="009C5314">
        <w:rPr>
          <w:b/>
          <w:sz w:val="28"/>
          <w:szCs w:val="20"/>
        </w:rPr>
        <w:t>ятый параметр</w:t>
      </w:r>
      <w:r w:rsidRPr="009C5314">
        <w:rPr>
          <w:sz w:val="28"/>
          <w:szCs w:val="20"/>
        </w:rPr>
        <w:t xml:space="preserve"> 0.</w:t>
      </w:r>
    </w:p>
    <w:p w:rsidR="009C5314" w:rsidRPr="009C5314" w:rsidRDefault="009C5314" w:rsidP="004A71EF">
      <w:pPr>
        <w:ind w:firstLine="709"/>
        <w:jc w:val="both"/>
        <w:rPr>
          <w:sz w:val="28"/>
          <w:szCs w:val="28"/>
          <w:lang w:val="en-US"/>
        </w:rPr>
      </w:pPr>
    </w:p>
    <w:p w:rsidR="00B20419" w:rsidRPr="00E60F25" w:rsidRDefault="009C5314" w:rsidP="004A71EF">
      <w:pPr>
        <w:ind w:firstLine="709"/>
        <w:jc w:val="both"/>
        <w:rPr>
          <w:sz w:val="28"/>
          <w:szCs w:val="28"/>
        </w:rPr>
      </w:pPr>
      <w:r>
        <w:rPr>
          <w:sz w:val="28"/>
          <w:szCs w:val="28"/>
        </w:rPr>
        <w:t>Далее с</w:t>
      </w:r>
      <w:r w:rsidR="00B20419" w:rsidRPr="00E60F25">
        <w:rPr>
          <w:sz w:val="28"/>
          <w:szCs w:val="28"/>
        </w:rPr>
        <w:t>оздаем конте</w:t>
      </w:r>
      <w:proofErr w:type="gramStart"/>
      <w:r w:rsidR="00B20419" w:rsidRPr="00E60F25">
        <w:rPr>
          <w:sz w:val="28"/>
          <w:szCs w:val="28"/>
        </w:rPr>
        <w:t>кст дл</w:t>
      </w:r>
      <w:proofErr w:type="gramEnd"/>
      <w:r w:rsidR="00B20419" w:rsidRPr="00E60F25">
        <w:rPr>
          <w:sz w:val="28"/>
          <w:szCs w:val="28"/>
        </w:rPr>
        <w:t>я выбранного устройства</w:t>
      </w:r>
      <w:r w:rsidR="00831C8A" w:rsidRPr="00E60F25">
        <w:rPr>
          <w:sz w:val="28"/>
          <w:szCs w:val="28"/>
        </w:rPr>
        <w:t>,</w:t>
      </w:r>
      <w:r w:rsidR="00B20419" w:rsidRPr="00E60F25">
        <w:rPr>
          <w:sz w:val="28"/>
          <w:szCs w:val="28"/>
        </w:rPr>
        <w:t xml:space="preserve"> передав в процедуру идентификатор выбранного устройства.</w:t>
      </w:r>
    </w:p>
    <w:p w:rsidR="00B20419" w:rsidRPr="00706190" w:rsidRDefault="00B20419" w:rsidP="004A71EF">
      <w:pPr>
        <w:autoSpaceDE w:val="0"/>
        <w:autoSpaceDN w:val="0"/>
        <w:adjustRightInd w:val="0"/>
        <w:spacing w:before="120" w:after="120"/>
        <w:ind w:firstLine="709"/>
        <w:jc w:val="both"/>
        <w:rPr>
          <w:rFonts w:ascii="Courier New" w:hAnsi="Courier New" w:cs="Courier New"/>
          <w:szCs w:val="28"/>
          <w:lang w:val="en-US"/>
        </w:rPr>
      </w:pPr>
      <w:r w:rsidRPr="00706190">
        <w:rPr>
          <w:rFonts w:ascii="Courier New" w:hAnsi="Courier New" w:cs="Courier New"/>
          <w:szCs w:val="28"/>
        </w:rPr>
        <w:tab/>
      </w:r>
      <w:proofErr w:type="gramStart"/>
      <w:r w:rsidRPr="00706190">
        <w:rPr>
          <w:rFonts w:ascii="Courier New" w:hAnsi="Courier New" w:cs="Courier New"/>
          <w:szCs w:val="28"/>
          <w:lang w:val="en-US"/>
        </w:rPr>
        <w:t>context</w:t>
      </w:r>
      <w:proofErr w:type="gramEnd"/>
      <w:r w:rsidRPr="00706190">
        <w:rPr>
          <w:rFonts w:ascii="Courier New" w:hAnsi="Courier New" w:cs="Courier New"/>
          <w:szCs w:val="28"/>
          <w:lang w:val="en-US"/>
        </w:rPr>
        <w:t xml:space="preserve"> = </w:t>
      </w:r>
      <w:proofErr w:type="spellStart"/>
      <w:r w:rsidRPr="00706190">
        <w:rPr>
          <w:rFonts w:ascii="Courier New" w:hAnsi="Courier New" w:cs="Courier New"/>
          <w:szCs w:val="28"/>
          <w:lang w:val="en-US"/>
        </w:rPr>
        <w:t>clCreateContext</w:t>
      </w:r>
      <w:proofErr w:type="spellEnd"/>
      <w:r w:rsidRPr="00706190">
        <w:rPr>
          <w:rFonts w:ascii="Courier New" w:hAnsi="Courier New" w:cs="Courier New"/>
          <w:szCs w:val="28"/>
          <w:lang w:val="en-US"/>
        </w:rPr>
        <w:t xml:space="preserve">(NULL,1, </w:t>
      </w:r>
      <w:proofErr w:type="spellStart"/>
      <w:r w:rsidRPr="00706190">
        <w:rPr>
          <w:rFonts w:ascii="Courier New" w:hAnsi="Courier New" w:cs="Courier New"/>
          <w:szCs w:val="28"/>
          <w:lang w:val="en-US"/>
        </w:rPr>
        <w:t>devices,NULL,NULL,NULL</w:t>
      </w:r>
      <w:proofErr w:type="spellEnd"/>
      <w:r w:rsidRPr="00706190">
        <w:rPr>
          <w:rFonts w:ascii="Courier New" w:hAnsi="Courier New" w:cs="Courier New"/>
          <w:szCs w:val="28"/>
          <w:lang w:val="en-US"/>
        </w:rPr>
        <w:t>);</w:t>
      </w:r>
    </w:p>
    <w:p w:rsidR="00B20419" w:rsidRPr="00E60F25" w:rsidRDefault="00B20419" w:rsidP="004A71EF">
      <w:pPr>
        <w:ind w:firstLine="709"/>
        <w:jc w:val="both"/>
        <w:rPr>
          <w:sz w:val="28"/>
          <w:szCs w:val="28"/>
          <w:lang w:val="en-US"/>
        </w:rPr>
      </w:pPr>
      <w:r w:rsidRPr="00E60F25">
        <w:rPr>
          <w:sz w:val="28"/>
          <w:szCs w:val="28"/>
        </w:rPr>
        <w:t>Создаем</w:t>
      </w:r>
      <w:r w:rsidR="00114A54" w:rsidRPr="00D1751A">
        <w:rPr>
          <w:sz w:val="28"/>
          <w:szCs w:val="28"/>
          <w:lang w:val="en-US"/>
        </w:rPr>
        <w:t xml:space="preserve"> </w:t>
      </w:r>
      <w:r w:rsidRPr="00E60F25">
        <w:rPr>
          <w:sz w:val="28"/>
          <w:szCs w:val="28"/>
        </w:rPr>
        <w:t>очередь</w:t>
      </w:r>
      <w:r w:rsidR="00114A54" w:rsidRPr="00D1751A">
        <w:rPr>
          <w:sz w:val="28"/>
          <w:szCs w:val="28"/>
          <w:lang w:val="en-US"/>
        </w:rPr>
        <w:t xml:space="preserve"> </w:t>
      </w:r>
      <w:r w:rsidRPr="00E60F25">
        <w:rPr>
          <w:sz w:val="28"/>
          <w:szCs w:val="28"/>
        </w:rPr>
        <w:t>команд</w:t>
      </w:r>
    </w:p>
    <w:p w:rsidR="00B20419" w:rsidRPr="00706190" w:rsidRDefault="00B20419" w:rsidP="004A71EF">
      <w:pPr>
        <w:autoSpaceDE w:val="0"/>
        <w:autoSpaceDN w:val="0"/>
        <w:adjustRightInd w:val="0"/>
        <w:spacing w:before="120" w:after="120"/>
        <w:ind w:firstLine="709"/>
        <w:jc w:val="both"/>
        <w:rPr>
          <w:rFonts w:ascii="Courier New" w:hAnsi="Courier New" w:cs="Courier New"/>
          <w:szCs w:val="28"/>
          <w:lang w:val="en-US"/>
        </w:rPr>
      </w:pPr>
      <w:r w:rsidRPr="00706190">
        <w:rPr>
          <w:rFonts w:ascii="Courier New" w:hAnsi="Courier New" w:cs="Courier New"/>
          <w:szCs w:val="28"/>
          <w:lang w:val="en-US"/>
        </w:rPr>
        <w:tab/>
      </w:r>
      <w:proofErr w:type="spellStart"/>
      <w:proofErr w:type="gramStart"/>
      <w:r w:rsidRPr="00706190">
        <w:rPr>
          <w:rFonts w:ascii="Courier New" w:hAnsi="Courier New" w:cs="Courier New"/>
          <w:szCs w:val="28"/>
          <w:lang w:val="en-US"/>
        </w:rPr>
        <w:t>commandQueue</w:t>
      </w:r>
      <w:proofErr w:type="spellEnd"/>
      <w:proofErr w:type="gramEnd"/>
      <w:r w:rsidRPr="00706190">
        <w:rPr>
          <w:rFonts w:ascii="Courier New" w:hAnsi="Courier New" w:cs="Courier New"/>
          <w:szCs w:val="28"/>
          <w:lang w:val="en-US"/>
        </w:rPr>
        <w:t xml:space="preserve"> = </w:t>
      </w:r>
      <w:proofErr w:type="spellStart"/>
      <w:r w:rsidRPr="00706190">
        <w:rPr>
          <w:rFonts w:ascii="Courier New" w:hAnsi="Courier New" w:cs="Courier New"/>
          <w:szCs w:val="28"/>
          <w:lang w:val="en-US"/>
        </w:rPr>
        <w:t>clCreateCommandQueue</w:t>
      </w:r>
      <w:proofErr w:type="spellEnd"/>
      <w:r w:rsidRPr="00706190">
        <w:rPr>
          <w:rFonts w:ascii="Courier New" w:hAnsi="Courier New" w:cs="Courier New"/>
          <w:szCs w:val="28"/>
          <w:lang w:val="en-US"/>
        </w:rPr>
        <w:t>(context, devices[0], 0, NULL);</w:t>
      </w:r>
    </w:p>
    <w:p w:rsidR="00B20419" w:rsidRPr="00E60F25" w:rsidRDefault="00B20419" w:rsidP="004A71EF">
      <w:pPr>
        <w:spacing w:after="120"/>
        <w:ind w:firstLine="709"/>
        <w:jc w:val="both"/>
        <w:rPr>
          <w:sz w:val="28"/>
          <w:szCs w:val="28"/>
          <w:lang w:val="en-US"/>
        </w:rPr>
      </w:pPr>
      <w:r w:rsidRPr="00E60F25">
        <w:rPr>
          <w:sz w:val="28"/>
          <w:szCs w:val="28"/>
        </w:rPr>
        <w:t>Загружаем</w:t>
      </w:r>
      <w:r w:rsidR="00114A54" w:rsidRPr="00D1751A">
        <w:rPr>
          <w:sz w:val="28"/>
          <w:szCs w:val="28"/>
          <w:lang w:val="en-US"/>
        </w:rPr>
        <w:t xml:space="preserve"> </w:t>
      </w:r>
      <w:r w:rsidRPr="00E60F25">
        <w:rPr>
          <w:sz w:val="28"/>
          <w:szCs w:val="28"/>
        </w:rPr>
        <w:t>те</w:t>
      </w:r>
      <w:proofErr w:type="gramStart"/>
      <w:r w:rsidRPr="00E60F25">
        <w:rPr>
          <w:sz w:val="28"/>
          <w:szCs w:val="28"/>
        </w:rPr>
        <w:t>кст</w:t>
      </w:r>
      <w:r w:rsidR="00114A54" w:rsidRPr="00D1751A">
        <w:rPr>
          <w:sz w:val="28"/>
          <w:szCs w:val="28"/>
          <w:lang w:val="en-US"/>
        </w:rPr>
        <w:t xml:space="preserve"> </w:t>
      </w:r>
      <w:r w:rsidRPr="00E60F25">
        <w:rPr>
          <w:sz w:val="28"/>
          <w:szCs w:val="28"/>
        </w:rPr>
        <w:t>пр</w:t>
      </w:r>
      <w:proofErr w:type="gramEnd"/>
      <w:r w:rsidRPr="00E60F25">
        <w:rPr>
          <w:sz w:val="28"/>
          <w:szCs w:val="28"/>
        </w:rPr>
        <w:t>ограммы</w:t>
      </w:r>
      <w:r w:rsidR="00114A54" w:rsidRPr="00D1751A">
        <w:rPr>
          <w:sz w:val="28"/>
          <w:szCs w:val="28"/>
          <w:lang w:val="en-US"/>
        </w:rPr>
        <w:t xml:space="preserve"> </w:t>
      </w:r>
      <w:r w:rsidRPr="00E60F25">
        <w:rPr>
          <w:sz w:val="28"/>
          <w:szCs w:val="28"/>
        </w:rPr>
        <w:t>для</w:t>
      </w:r>
      <w:r w:rsidR="00114A54" w:rsidRPr="00D1751A">
        <w:rPr>
          <w:sz w:val="28"/>
          <w:szCs w:val="28"/>
          <w:lang w:val="en-US"/>
        </w:rPr>
        <w:t xml:space="preserve"> </w:t>
      </w:r>
      <w:r w:rsidRPr="00E60F25">
        <w:rPr>
          <w:sz w:val="28"/>
          <w:szCs w:val="28"/>
        </w:rPr>
        <w:t>ядра</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r w:rsidRPr="00706190">
        <w:rPr>
          <w:rFonts w:ascii="Courier New" w:hAnsi="Courier New" w:cs="Courier New"/>
          <w:color w:val="008000"/>
          <w:szCs w:val="28"/>
          <w:lang w:val="en-US"/>
        </w:rPr>
        <w:t>/*Step 5: Create program object */</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proofErr w:type="spellStart"/>
      <w:proofErr w:type="gramStart"/>
      <w:r w:rsidRPr="00706190">
        <w:rPr>
          <w:rFonts w:ascii="Courier New" w:hAnsi="Courier New" w:cs="Courier New"/>
          <w:color w:val="0000FF"/>
          <w:szCs w:val="28"/>
          <w:lang w:val="en-US"/>
        </w:rPr>
        <w:t>constchar</w:t>
      </w:r>
      <w:proofErr w:type="spellEnd"/>
      <w:proofErr w:type="gramEnd"/>
      <w:r w:rsidRPr="00706190">
        <w:rPr>
          <w:rFonts w:ascii="Courier New" w:hAnsi="Courier New" w:cs="Courier New"/>
          <w:szCs w:val="28"/>
          <w:lang w:val="en-US"/>
        </w:rPr>
        <w:t xml:space="preserve"> *filename = </w:t>
      </w:r>
      <w:r w:rsidRPr="00706190">
        <w:rPr>
          <w:rFonts w:ascii="Courier New" w:hAnsi="Courier New" w:cs="Courier New"/>
          <w:color w:val="A31515"/>
          <w:szCs w:val="28"/>
          <w:lang w:val="en-US"/>
        </w:rPr>
        <w:t>"HelloWorld_Kernel.cl"</w:t>
      </w:r>
      <w:r w:rsidRPr="00706190">
        <w:rPr>
          <w:rFonts w:ascii="Courier New" w:hAnsi="Courier New" w:cs="Courier New"/>
          <w:szCs w:val="28"/>
          <w:lang w:val="en-US"/>
        </w:rPr>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proofErr w:type="spellStart"/>
      <w:proofErr w:type="gramStart"/>
      <w:r w:rsidRPr="00706190">
        <w:rPr>
          <w:rFonts w:ascii="Courier New" w:hAnsi="Courier New" w:cs="Courier New"/>
          <w:szCs w:val="28"/>
          <w:lang w:val="en-US"/>
        </w:rPr>
        <w:t>stringsourceStr</w:t>
      </w:r>
      <w:proofErr w:type="spellEnd"/>
      <w:proofErr w:type="gramEnd"/>
      <w:r w:rsidRPr="00706190">
        <w:rPr>
          <w:rFonts w:ascii="Courier New" w:hAnsi="Courier New" w:cs="Courier New"/>
          <w:szCs w:val="28"/>
          <w:lang w:val="en-US"/>
        </w:rPr>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proofErr w:type="gramStart"/>
      <w:r w:rsidRPr="00706190">
        <w:rPr>
          <w:rFonts w:ascii="Courier New" w:hAnsi="Courier New" w:cs="Courier New"/>
          <w:szCs w:val="28"/>
          <w:lang w:val="en-US"/>
        </w:rPr>
        <w:t>status</w:t>
      </w:r>
      <w:proofErr w:type="gramEnd"/>
      <w:r w:rsidRPr="00706190">
        <w:rPr>
          <w:rFonts w:ascii="Courier New" w:hAnsi="Courier New" w:cs="Courier New"/>
          <w:szCs w:val="28"/>
          <w:lang w:val="en-US"/>
        </w:rPr>
        <w:t xml:space="preserve"> = </w:t>
      </w:r>
      <w:proofErr w:type="spellStart"/>
      <w:r w:rsidRPr="00706190">
        <w:rPr>
          <w:rFonts w:ascii="Courier New" w:hAnsi="Courier New" w:cs="Courier New"/>
          <w:szCs w:val="28"/>
          <w:lang w:val="en-US"/>
        </w:rPr>
        <w:t>convertToString</w:t>
      </w:r>
      <w:proofErr w:type="spellEnd"/>
      <w:r w:rsidRPr="00706190">
        <w:rPr>
          <w:rFonts w:ascii="Courier New" w:hAnsi="Courier New" w:cs="Courier New"/>
          <w:szCs w:val="28"/>
          <w:lang w:val="en-US"/>
        </w:rPr>
        <w:t xml:space="preserve">(filename, </w:t>
      </w:r>
      <w:proofErr w:type="spellStart"/>
      <w:r w:rsidRPr="00706190">
        <w:rPr>
          <w:rFonts w:ascii="Courier New" w:hAnsi="Courier New" w:cs="Courier New"/>
          <w:szCs w:val="28"/>
          <w:lang w:val="en-US"/>
        </w:rPr>
        <w:t>sourceStr</w:t>
      </w:r>
      <w:proofErr w:type="spellEnd"/>
      <w:r w:rsidRPr="00706190">
        <w:rPr>
          <w:rFonts w:ascii="Courier New" w:hAnsi="Courier New" w:cs="Courier New"/>
          <w:szCs w:val="28"/>
          <w:lang w:val="en-US"/>
        </w:rPr>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proofErr w:type="spellStart"/>
      <w:proofErr w:type="gramStart"/>
      <w:r w:rsidRPr="00706190">
        <w:rPr>
          <w:rFonts w:ascii="Courier New" w:hAnsi="Courier New" w:cs="Courier New"/>
          <w:color w:val="0000FF"/>
          <w:szCs w:val="28"/>
          <w:lang w:val="en-US"/>
        </w:rPr>
        <w:t>constchar</w:t>
      </w:r>
      <w:proofErr w:type="spellEnd"/>
      <w:proofErr w:type="gramEnd"/>
      <w:r w:rsidRPr="00706190">
        <w:rPr>
          <w:rFonts w:ascii="Courier New" w:hAnsi="Courier New" w:cs="Courier New"/>
          <w:szCs w:val="28"/>
          <w:lang w:val="en-US"/>
        </w:rPr>
        <w:t xml:space="preserve"> *source = </w:t>
      </w:r>
      <w:proofErr w:type="spellStart"/>
      <w:r w:rsidRPr="00706190">
        <w:rPr>
          <w:rFonts w:ascii="Courier New" w:hAnsi="Courier New" w:cs="Courier New"/>
          <w:szCs w:val="28"/>
          <w:lang w:val="en-US"/>
        </w:rPr>
        <w:t>sourceStr.c_str</w:t>
      </w:r>
      <w:proofErr w:type="spellEnd"/>
      <w:r w:rsidRPr="00706190">
        <w:rPr>
          <w:rFonts w:ascii="Courier New" w:hAnsi="Courier New" w:cs="Courier New"/>
          <w:szCs w:val="28"/>
          <w:lang w:val="en-US"/>
        </w:rPr>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proofErr w:type="spellStart"/>
      <w:r w:rsidRPr="00706190">
        <w:rPr>
          <w:rFonts w:ascii="Courier New" w:hAnsi="Courier New" w:cs="Courier New"/>
          <w:szCs w:val="28"/>
          <w:lang w:val="en-US"/>
        </w:rPr>
        <w:t>size_</w:t>
      </w:r>
      <w:proofErr w:type="gramStart"/>
      <w:r w:rsidRPr="00706190">
        <w:rPr>
          <w:rFonts w:ascii="Courier New" w:hAnsi="Courier New" w:cs="Courier New"/>
          <w:szCs w:val="28"/>
          <w:lang w:val="en-US"/>
        </w:rPr>
        <w:t>tsourceSize</w:t>
      </w:r>
      <w:proofErr w:type="spellEnd"/>
      <w:r w:rsidRPr="00706190">
        <w:rPr>
          <w:rFonts w:ascii="Courier New" w:hAnsi="Courier New" w:cs="Courier New"/>
          <w:szCs w:val="28"/>
          <w:lang w:val="en-US"/>
        </w:rPr>
        <w:t>[</w:t>
      </w:r>
      <w:proofErr w:type="gramEnd"/>
      <w:r w:rsidRPr="00706190">
        <w:rPr>
          <w:rFonts w:ascii="Courier New" w:hAnsi="Courier New" w:cs="Courier New"/>
          <w:szCs w:val="28"/>
          <w:lang w:val="en-US"/>
        </w:rPr>
        <w:t>] = {</w:t>
      </w:r>
      <w:proofErr w:type="spellStart"/>
      <w:r w:rsidRPr="00706190">
        <w:rPr>
          <w:rFonts w:ascii="Courier New" w:hAnsi="Courier New" w:cs="Courier New"/>
          <w:szCs w:val="28"/>
          <w:lang w:val="en-US"/>
        </w:rPr>
        <w:t>strlen</w:t>
      </w:r>
      <w:proofErr w:type="spellEnd"/>
      <w:r w:rsidRPr="00706190">
        <w:rPr>
          <w:rFonts w:ascii="Courier New" w:hAnsi="Courier New" w:cs="Courier New"/>
          <w:szCs w:val="28"/>
          <w:lang w:val="en-US"/>
        </w:rPr>
        <w:t>(source)};</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proofErr w:type="spellStart"/>
      <w:proofErr w:type="gramStart"/>
      <w:r w:rsidRPr="00706190">
        <w:rPr>
          <w:rFonts w:ascii="Courier New" w:hAnsi="Courier New" w:cs="Courier New"/>
          <w:szCs w:val="28"/>
          <w:lang w:val="en-US"/>
        </w:rPr>
        <w:t>cl_program</w:t>
      </w:r>
      <w:proofErr w:type="spellEnd"/>
      <w:proofErr w:type="gramEnd"/>
      <w:r w:rsidRPr="00706190">
        <w:rPr>
          <w:rFonts w:ascii="Courier New" w:hAnsi="Courier New" w:cs="Courier New"/>
          <w:szCs w:val="28"/>
          <w:lang w:val="en-US"/>
        </w:rPr>
        <w:t xml:space="preserve"> program = </w:t>
      </w:r>
      <w:proofErr w:type="spellStart"/>
      <w:r w:rsidRPr="00706190">
        <w:rPr>
          <w:rFonts w:ascii="Courier New" w:hAnsi="Courier New" w:cs="Courier New"/>
          <w:szCs w:val="28"/>
          <w:lang w:val="en-US"/>
        </w:rPr>
        <w:t>clCreateProgramWithSource</w:t>
      </w:r>
      <w:proofErr w:type="spellEnd"/>
      <w:r w:rsidRPr="00706190">
        <w:rPr>
          <w:rFonts w:ascii="Courier New" w:hAnsi="Courier New" w:cs="Courier New"/>
          <w:szCs w:val="28"/>
          <w:lang w:val="en-US"/>
        </w:rPr>
        <w:t xml:space="preserve">(context, 1, &amp;source, </w:t>
      </w:r>
      <w:proofErr w:type="spellStart"/>
      <w:r w:rsidRPr="00706190">
        <w:rPr>
          <w:rFonts w:ascii="Courier New" w:hAnsi="Courier New" w:cs="Courier New"/>
          <w:szCs w:val="28"/>
          <w:lang w:val="en-US"/>
        </w:rPr>
        <w:t>sourceSize</w:t>
      </w:r>
      <w:proofErr w:type="spellEnd"/>
      <w:r w:rsidRPr="00706190">
        <w:rPr>
          <w:rFonts w:ascii="Courier New" w:hAnsi="Courier New" w:cs="Courier New"/>
          <w:szCs w:val="28"/>
          <w:lang w:val="en-US"/>
        </w:rPr>
        <w:t>, NULL);</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r w:rsidRPr="00706190">
        <w:rPr>
          <w:rFonts w:ascii="Courier New" w:hAnsi="Courier New" w:cs="Courier New"/>
          <w:color w:val="008000"/>
          <w:szCs w:val="28"/>
          <w:lang w:val="en-US"/>
        </w:rPr>
        <w:t>/*Step 6: Build program. */</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proofErr w:type="gramStart"/>
      <w:r w:rsidRPr="00706190">
        <w:rPr>
          <w:rFonts w:ascii="Courier New" w:hAnsi="Courier New" w:cs="Courier New"/>
          <w:szCs w:val="28"/>
          <w:lang w:val="en-US"/>
        </w:rPr>
        <w:t>status=</w:t>
      </w:r>
      <w:proofErr w:type="spellStart"/>
      <w:proofErr w:type="gramEnd"/>
      <w:r w:rsidRPr="00706190">
        <w:rPr>
          <w:rFonts w:ascii="Courier New" w:hAnsi="Courier New" w:cs="Courier New"/>
          <w:szCs w:val="28"/>
          <w:lang w:val="en-US"/>
        </w:rPr>
        <w:t>clBuildProgram</w:t>
      </w:r>
      <w:proofErr w:type="spellEnd"/>
      <w:r w:rsidRPr="00706190">
        <w:rPr>
          <w:rFonts w:ascii="Courier New" w:hAnsi="Courier New" w:cs="Courier New"/>
          <w:szCs w:val="28"/>
          <w:lang w:val="en-US"/>
        </w:rPr>
        <w:t>(program, 1,devices,NULL,NULL,NULL);</w:t>
      </w:r>
    </w:p>
    <w:p w:rsidR="00B20419" w:rsidRPr="00706190" w:rsidRDefault="00B20419" w:rsidP="004A71EF">
      <w:pPr>
        <w:autoSpaceDE w:val="0"/>
        <w:autoSpaceDN w:val="0"/>
        <w:adjustRightInd w:val="0"/>
        <w:ind w:firstLine="709"/>
        <w:jc w:val="both"/>
        <w:rPr>
          <w:rFonts w:ascii="Courier New" w:hAnsi="Courier New" w:cs="Courier New"/>
          <w:szCs w:val="28"/>
        </w:rPr>
      </w:pPr>
      <w:r w:rsidRPr="00706190">
        <w:rPr>
          <w:rFonts w:ascii="Courier New" w:hAnsi="Courier New" w:cs="Courier New"/>
          <w:szCs w:val="28"/>
          <w:lang w:val="en-US"/>
        </w:rPr>
        <w:tab/>
      </w:r>
      <w:r w:rsidR="00831C8A" w:rsidRPr="00706190">
        <w:rPr>
          <w:rFonts w:ascii="Courier New" w:hAnsi="Courier New" w:cs="Courier New"/>
          <w:szCs w:val="28"/>
        </w:rPr>
        <w:t>}</w:t>
      </w:r>
    </w:p>
    <w:p w:rsidR="00B20419" w:rsidRPr="00E60F25" w:rsidRDefault="00B20419" w:rsidP="004A71EF">
      <w:pPr>
        <w:spacing w:before="120" w:after="120"/>
        <w:ind w:firstLine="709"/>
        <w:jc w:val="both"/>
        <w:rPr>
          <w:sz w:val="28"/>
          <w:szCs w:val="28"/>
        </w:rPr>
      </w:pPr>
      <w:r w:rsidRPr="00E60F25">
        <w:rPr>
          <w:sz w:val="28"/>
          <w:szCs w:val="28"/>
        </w:rPr>
        <w:t xml:space="preserve">Код функции </w:t>
      </w:r>
      <w:proofErr w:type="spellStart"/>
      <w:r w:rsidRPr="00E60F25">
        <w:rPr>
          <w:sz w:val="28"/>
          <w:szCs w:val="28"/>
          <w:lang w:val="en-US"/>
        </w:rPr>
        <w:t>convertToString</w:t>
      </w:r>
      <w:proofErr w:type="spellEnd"/>
      <w:r w:rsidRPr="00E60F25">
        <w:rPr>
          <w:sz w:val="28"/>
          <w:szCs w:val="28"/>
        </w:rPr>
        <w:t xml:space="preserve"> выглядит следующим образом</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proofErr w:type="spellStart"/>
      <w:proofErr w:type="gramStart"/>
      <w:r w:rsidRPr="00706190">
        <w:rPr>
          <w:rFonts w:ascii="Courier New" w:hAnsi="Courier New" w:cs="Courier New"/>
          <w:color w:val="0000FF"/>
          <w:szCs w:val="28"/>
          <w:lang w:val="en-US"/>
        </w:rPr>
        <w:t>int</w:t>
      </w:r>
      <w:r w:rsidRPr="00706190">
        <w:rPr>
          <w:rFonts w:ascii="Courier New" w:hAnsi="Courier New" w:cs="Courier New"/>
          <w:szCs w:val="28"/>
          <w:lang w:val="en-US"/>
        </w:rPr>
        <w:t>convertToString</w:t>
      </w:r>
      <w:proofErr w:type="spellEnd"/>
      <w:r w:rsidRPr="00706190">
        <w:rPr>
          <w:rFonts w:ascii="Courier New" w:hAnsi="Courier New" w:cs="Courier New"/>
          <w:szCs w:val="28"/>
          <w:lang w:val="en-US"/>
        </w:rPr>
        <w:t>(</w:t>
      </w:r>
      <w:proofErr w:type="spellStart"/>
      <w:proofErr w:type="gramEnd"/>
      <w:r w:rsidRPr="00706190">
        <w:rPr>
          <w:rFonts w:ascii="Courier New" w:hAnsi="Courier New" w:cs="Courier New"/>
          <w:color w:val="0000FF"/>
          <w:szCs w:val="28"/>
          <w:lang w:val="en-US"/>
        </w:rPr>
        <w:t>constchar</w:t>
      </w:r>
      <w:proofErr w:type="spellEnd"/>
      <w:r w:rsidRPr="00706190">
        <w:rPr>
          <w:rFonts w:ascii="Courier New" w:hAnsi="Courier New" w:cs="Courier New"/>
          <w:szCs w:val="28"/>
          <w:lang w:val="en-US"/>
        </w:rPr>
        <w:t xml:space="preserve"> *filename, std::string&amp; s)</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proofErr w:type="spellStart"/>
      <w:proofErr w:type="gramStart"/>
      <w:r w:rsidRPr="00706190">
        <w:rPr>
          <w:rFonts w:ascii="Courier New" w:hAnsi="Courier New" w:cs="Courier New"/>
          <w:szCs w:val="28"/>
          <w:lang w:val="en-US"/>
        </w:rPr>
        <w:t>size_t</w:t>
      </w:r>
      <w:proofErr w:type="spellEnd"/>
      <w:proofErr w:type="gramEnd"/>
      <w:r w:rsidRPr="00706190">
        <w:rPr>
          <w:rFonts w:ascii="Courier New" w:hAnsi="Courier New" w:cs="Courier New"/>
          <w:szCs w:val="28"/>
          <w:lang w:val="en-US"/>
        </w:rPr>
        <w:t xml:space="preserve"> size;</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proofErr w:type="gramStart"/>
      <w:r w:rsidRPr="00706190">
        <w:rPr>
          <w:rFonts w:ascii="Courier New" w:hAnsi="Courier New" w:cs="Courier New"/>
          <w:color w:val="0000FF"/>
          <w:szCs w:val="28"/>
          <w:lang w:val="en-US"/>
        </w:rPr>
        <w:t>char</w:t>
      </w:r>
      <w:proofErr w:type="gramEnd"/>
      <w:r w:rsidRPr="00706190">
        <w:rPr>
          <w:rFonts w:ascii="Courier New" w:hAnsi="Courier New" w:cs="Courier New"/>
          <w:szCs w:val="28"/>
          <w:lang w:val="en-US"/>
        </w:rPr>
        <w:t xml:space="preserve">*  </w:t>
      </w:r>
      <w:proofErr w:type="spellStart"/>
      <w:r w:rsidRPr="00706190">
        <w:rPr>
          <w:rFonts w:ascii="Courier New" w:hAnsi="Courier New" w:cs="Courier New"/>
          <w:szCs w:val="28"/>
          <w:lang w:val="en-US"/>
        </w:rPr>
        <w:t>str</w:t>
      </w:r>
      <w:proofErr w:type="spellEnd"/>
      <w:r w:rsidRPr="00706190">
        <w:rPr>
          <w:rFonts w:ascii="Courier New" w:hAnsi="Courier New" w:cs="Courier New"/>
          <w:szCs w:val="28"/>
          <w:lang w:val="en-US"/>
        </w:rPr>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t>std::</w:t>
      </w:r>
      <w:proofErr w:type="spellStart"/>
      <w:r w:rsidRPr="00706190">
        <w:rPr>
          <w:rFonts w:ascii="Courier New" w:hAnsi="Courier New" w:cs="Courier New"/>
          <w:szCs w:val="28"/>
          <w:lang w:val="en-US"/>
        </w:rPr>
        <w:t>fstream</w:t>
      </w:r>
      <w:proofErr w:type="spellEnd"/>
      <w:r w:rsidRPr="00706190">
        <w:rPr>
          <w:rFonts w:ascii="Courier New" w:hAnsi="Courier New" w:cs="Courier New"/>
          <w:szCs w:val="28"/>
          <w:lang w:val="en-US"/>
        </w:rPr>
        <w:t xml:space="preserve"> f(filename, (std::</w:t>
      </w:r>
      <w:proofErr w:type="spellStart"/>
      <w:r w:rsidRPr="00706190">
        <w:rPr>
          <w:rFonts w:ascii="Courier New" w:hAnsi="Courier New" w:cs="Courier New"/>
          <w:szCs w:val="28"/>
          <w:lang w:val="en-US"/>
        </w:rPr>
        <w:t>fstream</w:t>
      </w:r>
      <w:proofErr w:type="spellEnd"/>
      <w:r w:rsidRPr="00706190">
        <w:rPr>
          <w:rFonts w:ascii="Courier New" w:hAnsi="Courier New" w:cs="Courier New"/>
          <w:szCs w:val="28"/>
          <w:lang w:val="en-US"/>
        </w:rPr>
        <w:t>::in | std::</w:t>
      </w:r>
      <w:proofErr w:type="spellStart"/>
      <w:r w:rsidRPr="00706190">
        <w:rPr>
          <w:rFonts w:ascii="Courier New" w:hAnsi="Courier New" w:cs="Courier New"/>
          <w:szCs w:val="28"/>
          <w:lang w:val="en-US"/>
        </w:rPr>
        <w:t>fstream</w:t>
      </w:r>
      <w:proofErr w:type="spellEnd"/>
      <w:r w:rsidRPr="00706190">
        <w:rPr>
          <w:rFonts w:ascii="Courier New" w:hAnsi="Courier New" w:cs="Courier New"/>
          <w:szCs w:val="28"/>
          <w:lang w:val="en-US"/>
        </w:rPr>
        <w:t>::binary));</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proofErr w:type="gramStart"/>
      <w:r w:rsidRPr="00706190">
        <w:rPr>
          <w:rFonts w:ascii="Courier New" w:hAnsi="Courier New" w:cs="Courier New"/>
          <w:color w:val="0000FF"/>
          <w:szCs w:val="28"/>
          <w:lang w:val="en-US"/>
        </w:rPr>
        <w:t>if</w:t>
      </w:r>
      <w:r w:rsidRPr="00706190">
        <w:rPr>
          <w:rFonts w:ascii="Courier New" w:hAnsi="Courier New" w:cs="Courier New"/>
          <w:szCs w:val="28"/>
          <w:lang w:val="en-US"/>
        </w:rPr>
        <w:t>(</w:t>
      </w:r>
      <w:proofErr w:type="spellStart"/>
      <w:proofErr w:type="gramEnd"/>
      <w:r w:rsidRPr="00706190">
        <w:rPr>
          <w:rFonts w:ascii="Courier New" w:hAnsi="Courier New" w:cs="Courier New"/>
          <w:szCs w:val="28"/>
          <w:lang w:val="en-US"/>
        </w:rPr>
        <w:t>f.is_open</w:t>
      </w:r>
      <w:proofErr w:type="spellEnd"/>
      <w:r w:rsidRPr="00706190">
        <w:rPr>
          <w:rFonts w:ascii="Courier New" w:hAnsi="Courier New" w:cs="Courier New"/>
          <w:szCs w:val="28"/>
          <w:lang w:val="en-US"/>
        </w:rPr>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r w:rsidRPr="00706190">
        <w:rPr>
          <w:rFonts w:ascii="Courier New" w:hAnsi="Courier New" w:cs="Courier New"/>
          <w:szCs w:val="28"/>
          <w:lang w:val="en-US"/>
        </w:rPr>
        <w:tab/>
      </w:r>
      <w:proofErr w:type="spellStart"/>
      <w:r w:rsidRPr="00706190">
        <w:rPr>
          <w:rFonts w:ascii="Courier New" w:hAnsi="Courier New" w:cs="Courier New"/>
          <w:szCs w:val="28"/>
          <w:lang w:val="en-US"/>
        </w:rPr>
        <w:t>size_tfileSize</w:t>
      </w:r>
      <w:proofErr w:type="spellEnd"/>
      <w:r w:rsidRPr="00706190">
        <w:rPr>
          <w:rFonts w:ascii="Courier New" w:hAnsi="Courier New" w:cs="Courier New"/>
          <w:szCs w:val="28"/>
          <w:lang w:val="en-US"/>
        </w:rPr>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r w:rsidRPr="00706190">
        <w:rPr>
          <w:rFonts w:ascii="Courier New" w:hAnsi="Courier New" w:cs="Courier New"/>
          <w:szCs w:val="28"/>
          <w:lang w:val="en-US"/>
        </w:rPr>
        <w:tab/>
      </w:r>
      <w:proofErr w:type="spellStart"/>
      <w:proofErr w:type="gramStart"/>
      <w:r w:rsidRPr="00706190">
        <w:rPr>
          <w:rFonts w:ascii="Courier New" w:hAnsi="Courier New" w:cs="Courier New"/>
          <w:szCs w:val="28"/>
          <w:lang w:val="en-US"/>
        </w:rPr>
        <w:t>f.seekg</w:t>
      </w:r>
      <w:proofErr w:type="spellEnd"/>
      <w:r w:rsidRPr="00706190">
        <w:rPr>
          <w:rFonts w:ascii="Courier New" w:hAnsi="Courier New" w:cs="Courier New"/>
          <w:szCs w:val="28"/>
          <w:lang w:val="en-US"/>
        </w:rPr>
        <w:t>(</w:t>
      </w:r>
      <w:proofErr w:type="gramEnd"/>
      <w:r w:rsidRPr="00706190">
        <w:rPr>
          <w:rFonts w:ascii="Courier New" w:hAnsi="Courier New" w:cs="Courier New"/>
          <w:szCs w:val="28"/>
          <w:lang w:val="en-US"/>
        </w:rPr>
        <w:t>0, std::</w:t>
      </w:r>
      <w:proofErr w:type="spellStart"/>
      <w:r w:rsidRPr="00706190">
        <w:rPr>
          <w:rFonts w:ascii="Courier New" w:hAnsi="Courier New" w:cs="Courier New"/>
          <w:szCs w:val="28"/>
          <w:lang w:val="en-US"/>
        </w:rPr>
        <w:t>fstream</w:t>
      </w:r>
      <w:proofErr w:type="spellEnd"/>
      <w:r w:rsidRPr="00706190">
        <w:rPr>
          <w:rFonts w:ascii="Courier New" w:hAnsi="Courier New" w:cs="Courier New"/>
          <w:szCs w:val="28"/>
          <w:lang w:val="en-US"/>
        </w:rPr>
        <w:t>::end);</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r w:rsidRPr="00706190">
        <w:rPr>
          <w:rFonts w:ascii="Courier New" w:hAnsi="Courier New" w:cs="Courier New"/>
          <w:szCs w:val="28"/>
          <w:lang w:val="en-US"/>
        </w:rPr>
        <w:tab/>
      </w:r>
      <w:proofErr w:type="gramStart"/>
      <w:r w:rsidRPr="00706190">
        <w:rPr>
          <w:rFonts w:ascii="Courier New" w:hAnsi="Courier New" w:cs="Courier New"/>
          <w:szCs w:val="28"/>
          <w:lang w:val="en-US"/>
        </w:rPr>
        <w:t>size</w:t>
      </w:r>
      <w:proofErr w:type="gramEnd"/>
      <w:r w:rsidRPr="00706190">
        <w:rPr>
          <w:rFonts w:ascii="Courier New" w:hAnsi="Courier New" w:cs="Courier New"/>
          <w:szCs w:val="28"/>
          <w:lang w:val="en-US"/>
        </w:rPr>
        <w:t xml:space="preserve"> = </w:t>
      </w:r>
      <w:proofErr w:type="spellStart"/>
      <w:r w:rsidRPr="00706190">
        <w:rPr>
          <w:rFonts w:ascii="Courier New" w:hAnsi="Courier New" w:cs="Courier New"/>
          <w:szCs w:val="28"/>
          <w:lang w:val="en-US"/>
        </w:rPr>
        <w:t>fileSize</w:t>
      </w:r>
      <w:proofErr w:type="spellEnd"/>
      <w:r w:rsidRPr="00706190">
        <w:rPr>
          <w:rFonts w:ascii="Courier New" w:hAnsi="Courier New" w:cs="Courier New"/>
          <w:szCs w:val="28"/>
          <w:lang w:val="en-US"/>
        </w:rPr>
        <w:t xml:space="preserve"> = (</w:t>
      </w:r>
      <w:proofErr w:type="spellStart"/>
      <w:r w:rsidRPr="00706190">
        <w:rPr>
          <w:rFonts w:ascii="Courier New" w:hAnsi="Courier New" w:cs="Courier New"/>
          <w:szCs w:val="28"/>
          <w:lang w:val="en-US"/>
        </w:rPr>
        <w:t>size_t</w:t>
      </w:r>
      <w:proofErr w:type="spellEnd"/>
      <w:r w:rsidRPr="00706190">
        <w:rPr>
          <w:rFonts w:ascii="Courier New" w:hAnsi="Courier New" w:cs="Courier New"/>
          <w:szCs w:val="28"/>
          <w:lang w:val="en-US"/>
        </w:rPr>
        <w:t>)</w:t>
      </w:r>
      <w:proofErr w:type="spellStart"/>
      <w:r w:rsidRPr="00706190">
        <w:rPr>
          <w:rFonts w:ascii="Courier New" w:hAnsi="Courier New" w:cs="Courier New"/>
          <w:szCs w:val="28"/>
          <w:lang w:val="en-US"/>
        </w:rPr>
        <w:t>f.tellg</w:t>
      </w:r>
      <w:proofErr w:type="spellEnd"/>
      <w:r w:rsidRPr="00706190">
        <w:rPr>
          <w:rFonts w:ascii="Courier New" w:hAnsi="Courier New" w:cs="Courier New"/>
          <w:szCs w:val="28"/>
          <w:lang w:val="en-US"/>
        </w:rPr>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lastRenderedPageBreak/>
        <w:tab/>
      </w:r>
      <w:r w:rsidRPr="00706190">
        <w:rPr>
          <w:rFonts w:ascii="Courier New" w:hAnsi="Courier New" w:cs="Courier New"/>
          <w:szCs w:val="28"/>
          <w:lang w:val="en-US"/>
        </w:rPr>
        <w:tab/>
      </w:r>
      <w:proofErr w:type="spellStart"/>
      <w:proofErr w:type="gramStart"/>
      <w:r w:rsidRPr="00706190">
        <w:rPr>
          <w:rFonts w:ascii="Courier New" w:hAnsi="Courier New" w:cs="Courier New"/>
          <w:szCs w:val="28"/>
          <w:lang w:val="en-US"/>
        </w:rPr>
        <w:t>f.seekg</w:t>
      </w:r>
      <w:proofErr w:type="spellEnd"/>
      <w:r w:rsidRPr="00706190">
        <w:rPr>
          <w:rFonts w:ascii="Courier New" w:hAnsi="Courier New" w:cs="Courier New"/>
          <w:szCs w:val="28"/>
          <w:lang w:val="en-US"/>
        </w:rPr>
        <w:t>(</w:t>
      </w:r>
      <w:proofErr w:type="gramEnd"/>
      <w:r w:rsidRPr="00706190">
        <w:rPr>
          <w:rFonts w:ascii="Courier New" w:hAnsi="Courier New" w:cs="Courier New"/>
          <w:szCs w:val="28"/>
          <w:lang w:val="en-US"/>
        </w:rPr>
        <w:t>0, std::</w:t>
      </w:r>
      <w:proofErr w:type="spellStart"/>
      <w:r w:rsidRPr="00706190">
        <w:rPr>
          <w:rFonts w:ascii="Courier New" w:hAnsi="Courier New" w:cs="Courier New"/>
          <w:szCs w:val="28"/>
          <w:lang w:val="en-US"/>
        </w:rPr>
        <w:t>fstream</w:t>
      </w:r>
      <w:proofErr w:type="spellEnd"/>
      <w:r w:rsidRPr="00706190">
        <w:rPr>
          <w:rFonts w:ascii="Courier New" w:hAnsi="Courier New" w:cs="Courier New"/>
          <w:szCs w:val="28"/>
          <w:lang w:val="en-US"/>
        </w:rPr>
        <w:t>::beg);</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r w:rsidRPr="00706190">
        <w:rPr>
          <w:rFonts w:ascii="Courier New" w:hAnsi="Courier New" w:cs="Courier New"/>
          <w:szCs w:val="28"/>
          <w:lang w:val="en-US"/>
        </w:rPr>
        <w:tab/>
      </w:r>
      <w:proofErr w:type="spellStart"/>
      <w:proofErr w:type="gramStart"/>
      <w:r w:rsidRPr="00706190">
        <w:rPr>
          <w:rFonts w:ascii="Courier New" w:hAnsi="Courier New" w:cs="Courier New"/>
          <w:szCs w:val="28"/>
          <w:lang w:val="en-US"/>
        </w:rPr>
        <w:t>str</w:t>
      </w:r>
      <w:proofErr w:type="spellEnd"/>
      <w:proofErr w:type="gramEnd"/>
      <w:r w:rsidRPr="00706190">
        <w:rPr>
          <w:rFonts w:ascii="Courier New" w:hAnsi="Courier New" w:cs="Courier New"/>
          <w:szCs w:val="28"/>
          <w:lang w:val="en-US"/>
        </w:rPr>
        <w:t xml:space="preserve"> = </w:t>
      </w:r>
      <w:proofErr w:type="spellStart"/>
      <w:r w:rsidRPr="00706190">
        <w:rPr>
          <w:rFonts w:ascii="Courier New" w:hAnsi="Courier New" w:cs="Courier New"/>
          <w:color w:val="0000FF"/>
          <w:szCs w:val="28"/>
          <w:lang w:val="en-US"/>
        </w:rPr>
        <w:t>newchar</w:t>
      </w:r>
      <w:proofErr w:type="spellEnd"/>
      <w:r w:rsidRPr="00706190">
        <w:rPr>
          <w:rFonts w:ascii="Courier New" w:hAnsi="Courier New" w:cs="Courier New"/>
          <w:szCs w:val="28"/>
          <w:lang w:val="en-US"/>
        </w:rPr>
        <w:t>[size+1];</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r w:rsidRPr="00706190">
        <w:rPr>
          <w:rFonts w:ascii="Courier New" w:hAnsi="Courier New" w:cs="Courier New"/>
          <w:szCs w:val="28"/>
          <w:lang w:val="en-US"/>
        </w:rPr>
        <w:tab/>
      </w:r>
      <w:proofErr w:type="gramStart"/>
      <w:r w:rsidRPr="00706190">
        <w:rPr>
          <w:rFonts w:ascii="Courier New" w:hAnsi="Courier New" w:cs="Courier New"/>
          <w:color w:val="0000FF"/>
          <w:szCs w:val="28"/>
          <w:lang w:val="en-US"/>
        </w:rPr>
        <w:t>if</w:t>
      </w:r>
      <w:r w:rsidRPr="00706190">
        <w:rPr>
          <w:rFonts w:ascii="Courier New" w:hAnsi="Courier New" w:cs="Courier New"/>
          <w:szCs w:val="28"/>
          <w:lang w:val="en-US"/>
        </w:rPr>
        <w:t>(</w:t>
      </w:r>
      <w:proofErr w:type="gramEnd"/>
      <w:r w:rsidRPr="00706190">
        <w:rPr>
          <w:rFonts w:ascii="Courier New" w:hAnsi="Courier New" w:cs="Courier New"/>
          <w:szCs w:val="28"/>
          <w:lang w:val="en-US"/>
        </w:rPr>
        <w:t>!</w:t>
      </w:r>
      <w:proofErr w:type="spellStart"/>
      <w:r w:rsidRPr="00706190">
        <w:rPr>
          <w:rFonts w:ascii="Courier New" w:hAnsi="Courier New" w:cs="Courier New"/>
          <w:szCs w:val="28"/>
          <w:lang w:val="en-US"/>
        </w:rPr>
        <w:t>str</w:t>
      </w:r>
      <w:proofErr w:type="spellEnd"/>
      <w:r w:rsidRPr="00706190">
        <w:rPr>
          <w:rFonts w:ascii="Courier New" w:hAnsi="Courier New" w:cs="Courier New"/>
          <w:szCs w:val="28"/>
          <w:lang w:val="en-US"/>
        </w:rPr>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r w:rsidRPr="00706190">
        <w:rPr>
          <w:rFonts w:ascii="Courier New" w:hAnsi="Courier New" w:cs="Courier New"/>
          <w:szCs w:val="28"/>
          <w:lang w:val="en-US"/>
        </w:rPr>
        <w:tab/>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r w:rsidRPr="00706190">
        <w:rPr>
          <w:rFonts w:ascii="Courier New" w:hAnsi="Courier New" w:cs="Courier New"/>
          <w:szCs w:val="28"/>
          <w:lang w:val="en-US"/>
        </w:rPr>
        <w:tab/>
      </w:r>
      <w:r w:rsidRPr="00706190">
        <w:rPr>
          <w:rFonts w:ascii="Courier New" w:hAnsi="Courier New" w:cs="Courier New"/>
          <w:szCs w:val="28"/>
          <w:lang w:val="en-US"/>
        </w:rPr>
        <w:tab/>
      </w:r>
      <w:proofErr w:type="spellStart"/>
      <w:proofErr w:type="gramStart"/>
      <w:r w:rsidRPr="00706190">
        <w:rPr>
          <w:rFonts w:ascii="Courier New" w:hAnsi="Courier New" w:cs="Courier New"/>
          <w:szCs w:val="28"/>
          <w:lang w:val="en-US"/>
        </w:rPr>
        <w:t>f.close</w:t>
      </w:r>
      <w:proofErr w:type="spellEnd"/>
      <w:r w:rsidRPr="00706190">
        <w:rPr>
          <w:rFonts w:ascii="Courier New" w:hAnsi="Courier New" w:cs="Courier New"/>
          <w:szCs w:val="28"/>
          <w:lang w:val="en-US"/>
        </w:rPr>
        <w:t>(</w:t>
      </w:r>
      <w:proofErr w:type="gramEnd"/>
      <w:r w:rsidRPr="00706190">
        <w:rPr>
          <w:rFonts w:ascii="Courier New" w:hAnsi="Courier New" w:cs="Courier New"/>
          <w:szCs w:val="28"/>
          <w:lang w:val="en-US"/>
        </w:rPr>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r w:rsidRPr="00706190">
        <w:rPr>
          <w:rFonts w:ascii="Courier New" w:hAnsi="Courier New" w:cs="Courier New"/>
          <w:szCs w:val="28"/>
          <w:lang w:val="en-US"/>
        </w:rPr>
        <w:tab/>
      </w:r>
      <w:r w:rsidRPr="00706190">
        <w:rPr>
          <w:rFonts w:ascii="Courier New" w:hAnsi="Courier New" w:cs="Courier New"/>
          <w:szCs w:val="28"/>
          <w:lang w:val="en-US"/>
        </w:rPr>
        <w:tab/>
      </w:r>
      <w:proofErr w:type="gramStart"/>
      <w:r w:rsidRPr="00706190">
        <w:rPr>
          <w:rFonts w:ascii="Courier New" w:hAnsi="Courier New" w:cs="Courier New"/>
          <w:color w:val="0000FF"/>
          <w:szCs w:val="28"/>
          <w:lang w:val="en-US"/>
        </w:rPr>
        <w:t>return</w:t>
      </w:r>
      <w:proofErr w:type="gramEnd"/>
      <w:r w:rsidRPr="00706190">
        <w:rPr>
          <w:rFonts w:ascii="Courier New" w:hAnsi="Courier New" w:cs="Courier New"/>
          <w:szCs w:val="28"/>
          <w:lang w:val="en-US"/>
        </w:rPr>
        <w:t xml:space="preserve"> 0;</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r w:rsidRPr="00706190">
        <w:rPr>
          <w:rFonts w:ascii="Courier New" w:hAnsi="Courier New" w:cs="Courier New"/>
          <w:szCs w:val="28"/>
          <w:lang w:val="en-US"/>
        </w:rPr>
        <w:tab/>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r w:rsidRPr="00706190">
        <w:rPr>
          <w:rFonts w:ascii="Courier New" w:hAnsi="Courier New" w:cs="Courier New"/>
          <w:szCs w:val="28"/>
          <w:lang w:val="en-US"/>
        </w:rPr>
        <w:tab/>
      </w:r>
      <w:proofErr w:type="spellStart"/>
      <w:proofErr w:type="gramStart"/>
      <w:r w:rsidRPr="00706190">
        <w:rPr>
          <w:rFonts w:ascii="Courier New" w:hAnsi="Courier New" w:cs="Courier New"/>
          <w:szCs w:val="28"/>
          <w:lang w:val="en-US"/>
        </w:rPr>
        <w:t>f.read</w:t>
      </w:r>
      <w:proofErr w:type="spellEnd"/>
      <w:r w:rsidRPr="00706190">
        <w:rPr>
          <w:rFonts w:ascii="Courier New" w:hAnsi="Courier New" w:cs="Courier New"/>
          <w:szCs w:val="28"/>
          <w:lang w:val="en-US"/>
        </w:rPr>
        <w:t>(</w:t>
      </w:r>
      <w:proofErr w:type="spellStart"/>
      <w:proofErr w:type="gramEnd"/>
      <w:r w:rsidRPr="00706190">
        <w:rPr>
          <w:rFonts w:ascii="Courier New" w:hAnsi="Courier New" w:cs="Courier New"/>
          <w:szCs w:val="28"/>
          <w:lang w:val="en-US"/>
        </w:rPr>
        <w:t>str</w:t>
      </w:r>
      <w:proofErr w:type="spellEnd"/>
      <w:r w:rsidRPr="00706190">
        <w:rPr>
          <w:rFonts w:ascii="Courier New" w:hAnsi="Courier New" w:cs="Courier New"/>
          <w:szCs w:val="28"/>
          <w:lang w:val="en-US"/>
        </w:rPr>
        <w:t xml:space="preserve">, </w:t>
      </w:r>
      <w:proofErr w:type="spellStart"/>
      <w:r w:rsidRPr="00706190">
        <w:rPr>
          <w:rFonts w:ascii="Courier New" w:hAnsi="Courier New" w:cs="Courier New"/>
          <w:szCs w:val="28"/>
          <w:lang w:val="en-US"/>
        </w:rPr>
        <w:t>fileSize</w:t>
      </w:r>
      <w:proofErr w:type="spellEnd"/>
      <w:r w:rsidRPr="00706190">
        <w:rPr>
          <w:rFonts w:ascii="Courier New" w:hAnsi="Courier New" w:cs="Courier New"/>
          <w:szCs w:val="28"/>
          <w:lang w:val="en-US"/>
        </w:rPr>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r w:rsidRPr="00706190">
        <w:rPr>
          <w:rFonts w:ascii="Courier New" w:hAnsi="Courier New" w:cs="Courier New"/>
          <w:szCs w:val="28"/>
          <w:lang w:val="en-US"/>
        </w:rPr>
        <w:tab/>
      </w:r>
      <w:proofErr w:type="spellStart"/>
      <w:proofErr w:type="gramStart"/>
      <w:r w:rsidRPr="00706190">
        <w:rPr>
          <w:rFonts w:ascii="Courier New" w:hAnsi="Courier New" w:cs="Courier New"/>
          <w:szCs w:val="28"/>
          <w:lang w:val="en-US"/>
        </w:rPr>
        <w:t>f.close</w:t>
      </w:r>
      <w:proofErr w:type="spellEnd"/>
      <w:r w:rsidRPr="00706190">
        <w:rPr>
          <w:rFonts w:ascii="Courier New" w:hAnsi="Courier New" w:cs="Courier New"/>
          <w:szCs w:val="28"/>
          <w:lang w:val="en-US"/>
        </w:rPr>
        <w:t>(</w:t>
      </w:r>
      <w:proofErr w:type="gramEnd"/>
      <w:r w:rsidRPr="00706190">
        <w:rPr>
          <w:rFonts w:ascii="Courier New" w:hAnsi="Courier New" w:cs="Courier New"/>
          <w:szCs w:val="28"/>
          <w:lang w:val="en-US"/>
        </w:rPr>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r w:rsidRPr="00706190">
        <w:rPr>
          <w:rFonts w:ascii="Courier New" w:hAnsi="Courier New" w:cs="Courier New"/>
          <w:szCs w:val="28"/>
          <w:lang w:val="en-US"/>
        </w:rPr>
        <w:tab/>
      </w:r>
      <w:proofErr w:type="spellStart"/>
      <w:proofErr w:type="gramStart"/>
      <w:r w:rsidRPr="00706190">
        <w:rPr>
          <w:rFonts w:ascii="Courier New" w:hAnsi="Courier New" w:cs="Courier New"/>
          <w:szCs w:val="28"/>
          <w:lang w:val="en-US"/>
        </w:rPr>
        <w:t>str</w:t>
      </w:r>
      <w:proofErr w:type="spellEnd"/>
      <w:r w:rsidRPr="00706190">
        <w:rPr>
          <w:rFonts w:ascii="Courier New" w:hAnsi="Courier New" w:cs="Courier New"/>
          <w:szCs w:val="28"/>
          <w:lang w:val="en-US"/>
        </w:rPr>
        <w:t>[</w:t>
      </w:r>
      <w:proofErr w:type="gramEnd"/>
      <w:r w:rsidRPr="00706190">
        <w:rPr>
          <w:rFonts w:ascii="Courier New" w:hAnsi="Courier New" w:cs="Courier New"/>
          <w:szCs w:val="28"/>
          <w:lang w:val="en-US"/>
        </w:rPr>
        <w:t xml:space="preserve">size] = </w:t>
      </w:r>
      <w:r w:rsidRPr="00706190">
        <w:rPr>
          <w:rFonts w:ascii="Courier New" w:hAnsi="Courier New" w:cs="Courier New"/>
          <w:color w:val="A31515"/>
          <w:szCs w:val="28"/>
          <w:lang w:val="en-US"/>
        </w:rPr>
        <w:t>'\0'</w:t>
      </w:r>
      <w:r w:rsidRPr="00706190">
        <w:rPr>
          <w:rFonts w:ascii="Courier New" w:hAnsi="Courier New" w:cs="Courier New"/>
          <w:szCs w:val="28"/>
          <w:lang w:val="en-US"/>
        </w:rPr>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r w:rsidRPr="00706190">
        <w:rPr>
          <w:rFonts w:ascii="Courier New" w:hAnsi="Courier New" w:cs="Courier New"/>
          <w:szCs w:val="28"/>
          <w:lang w:val="en-US"/>
        </w:rPr>
        <w:tab/>
        <w:t xml:space="preserve">s = </w:t>
      </w:r>
      <w:proofErr w:type="spellStart"/>
      <w:proofErr w:type="gramStart"/>
      <w:r w:rsidRPr="00706190">
        <w:rPr>
          <w:rFonts w:ascii="Courier New" w:hAnsi="Courier New" w:cs="Courier New"/>
          <w:szCs w:val="28"/>
          <w:lang w:val="en-US"/>
        </w:rPr>
        <w:t>str</w:t>
      </w:r>
      <w:proofErr w:type="spellEnd"/>
      <w:proofErr w:type="gramEnd"/>
      <w:r w:rsidRPr="00706190">
        <w:rPr>
          <w:rFonts w:ascii="Courier New" w:hAnsi="Courier New" w:cs="Courier New"/>
          <w:szCs w:val="28"/>
          <w:lang w:val="en-US"/>
        </w:rPr>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r w:rsidRPr="00706190">
        <w:rPr>
          <w:rFonts w:ascii="Courier New" w:hAnsi="Courier New" w:cs="Courier New"/>
          <w:szCs w:val="28"/>
          <w:lang w:val="en-US"/>
        </w:rPr>
        <w:tab/>
      </w:r>
      <w:proofErr w:type="gramStart"/>
      <w:r w:rsidRPr="00706190">
        <w:rPr>
          <w:rFonts w:ascii="Courier New" w:hAnsi="Courier New" w:cs="Courier New"/>
          <w:color w:val="0000FF"/>
          <w:szCs w:val="28"/>
          <w:lang w:val="en-US"/>
        </w:rPr>
        <w:t>delete</w:t>
      </w:r>
      <w:r w:rsidRPr="00706190">
        <w:rPr>
          <w:rFonts w:ascii="Courier New" w:hAnsi="Courier New" w:cs="Courier New"/>
          <w:szCs w:val="28"/>
          <w:lang w:val="en-US"/>
        </w:rPr>
        <w:t>[</w:t>
      </w:r>
      <w:proofErr w:type="gramEnd"/>
      <w:r w:rsidRPr="00706190">
        <w:rPr>
          <w:rFonts w:ascii="Courier New" w:hAnsi="Courier New" w:cs="Courier New"/>
          <w:szCs w:val="28"/>
          <w:lang w:val="en-US"/>
        </w:rPr>
        <w:t xml:space="preserve">] </w:t>
      </w:r>
      <w:proofErr w:type="spellStart"/>
      <w:r w:rsidRPr="00706190">
        <w:rPr>
          <w:rFonts w:ascii="Courier New" w:hAnsi="Courier New" w:cs="Courier New"/>
          <w:szCs w:val="28"/>
          <w:lang w:val="en-US"/>
        </w:rPr>
        <w:t>str</w:t>
      </w:r>
      <w:proofErr w:type="spellEnd"/>
      <w:r w:rsidRPr="00706190">
        <w:rPr>
          <w:rFonts w:ascii="Courier New" w:hAnsi="Courier New" w:cs="Courier New"/>
          <w:szCs w:val="28"/>
          <w:lang w:val="en-US"/>
        </w:rPr>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r w:rsidRPr="00706190">
        <w:rPr>
          <w:rFonts w:ascii="Courier New" w:hAnsi="Courier New" w:cs="Courier New"/>
          <w:szCs w:val="28"/>
          <w:lang w:val="en-US"/>
        </w:rPr>
        <w:tab/>
      </w:r>
      <w:proofErr w:type="gramStart"/>
      <w:r w:rsidRPr="00706190">
        <w:rPr>
          <w:rFonts w:ascii="Courier New" w:hAnsi="Courier New" w:cs="Courier New"/>
          <w:color w:val="0000FF"/>
          <w:szCs w:val="28"/>
          <w:lang w:val="en-US"/>
        </w:rPr>
        <w:t>return</w:t>
      </w:r>
      <w:proofErr w:type="gramEnd"/>
      <w:r w:rsidRPr="00706190">
        <w:rPr>
          <w:rFonts w:ascii="Courier New" w:hAnsi="Courier New" w:cs="Courier New"/>
          <w:szCs w:val="28"/>
          <w:lang w:val="en-US"/>
        </w:rPr>
        <w:t xml:space="preserve"> 0;</w:t>
      </w:r>
    </w:p>
    <w:p w:rsidR="00B20419" w:rsidRPr="00706190" w:rsidRDefault="00B20419" w:rsidP="004A71EF">
      <w:pPr>
        <w:autoSpaceDE w:val="0"/>
        <w:autoSpaceDN w:val="0"/>
        <w:adjustRightInd w:val="0"/>
        <w:ind w:firstLine="709"/>
        <w:jc w:val="both"/>
        <w:rPr>
          <w:rFonts w:ascii="Courier New" w:hAnsi="Courier New" w:cs="Courier New"/>
          <w:szCs w:val="28"/>
        </w:rPr>
      </w:pPr>
      <w:r w:rsidRPr="00706190">
        <w:rPr>
          <w:rFonts w:ascii="Courier New" w:hAnsi="Courier New" w:cs="Courier New"/>
          <w:szCs w:val="28"/>
          <w:lang w:val="en-US"/>
        </w:rPr>
        <w:tab/>
      </w:r>
      <w:r w:rsidRPr="00706190">
        <w:rPr>
          <w:rFonts w:ascii="Courier New" w:hAnsi="Courier New" w:cs="Courier New"/>
          <w:szCs w:val="28"/>
        </w:rPr>
        <w:t>}</w:t>
      </w:r>
    </w:p>
    <w:p w:rsidR="00B20419" w:rsidRPr="00706190" w:rsidRDefault="00B20419" w:rsidP="004A71EF">
      <w:pPr>
        <w:autoSpaceDE w:val="0"/>
        <w:autoSpaceDN w:val="0"/>
        <w:adjustRightInd w:val="0"/>
        <w:ind w:firstLine="709"/>
        <w:jc w:val="both"/>
        <w:rPr>
          <w:rFonts w:ascii="Courier New" w:hAnsi="Courier New" w:cs="Courier New"/>
          <w:szCs w:val="28"/>
        </w:rPr>
      </w:pPr>
      <w:r w:rsidRPr="00706190">
        <w:rPr>
          <w:rFonts w:ascii="Courier New" w:hAnsi="Courier New" w:cs="Courier New"/>
          <w:szCs w:val="28"/>
        </w:rPr>
        <w:tab/>
      </w:r>
    </w:p>
    <w:p w:rsidR="00B20419" w:rsidRPr="00706190" w:rsidRDefault="00B20419" w:rsidP="004A71EF">
      <w:pPr>
        <w:autoSpaceDE w:val="0"/>
        <w:autoSpaceDN w:val="0"/>
        <w:adjustRightInd w:val="0"/>
        <w:ind w:firstLine="709"/>
        <w:jc w:val="both"/>
        <w:rPr>
          <w:rFonts w:ascii="Courier New" w:hAnsi="Courier New" w:cs="Courier New"/>
          <w:szCs w:val="28"/>
        </w:rPr>
      </w:pPr>
      <w:r w:rsidRPr="00706190">
        <w:rPr>
          <w:rFonts w:ascii="Courier New" w:hAnsi="Courier New" w:cs="Courier New"/>
          <w:szCs w:val="28"/>
        </w:rPr>
        <w:tab/>
      </w:r>
      <w:proofErr w:type="spellStart"/>
      <w:r w:rsidRPr="00706190">
        <w:rPr>
          <w:rFonts w:ascii="Courier New" w:hAnsi="Courier New" w:cs="Courier New"/>
          <w:color w:val="0000FF"/>
          <w:szCs w:val="28"/>
        </w:rPr>
        <w:t>return</w:t>
      </w:r>
      <w:proofErr w:type="spellEnd"/>
      <w:r w:rsidRPr="00706190">
        <w:rPr>
          <w:rFonts w:ascii="Courier New" w:hAnsi="Courier New" w:cs="Courier New"/>
          <w:szCs w:val="28"/>
        </w:rPr>
        <w:t xml:space="preserve"> -1;</w:t>
      </w:r>
    </w:p>
    <w:p w:rsidR="00B20419" w:rsidRPr="00706190" w:rsidRDefault="00B20419" w:rsidP="004A71EF">
      <w:pPr>
        <w:autoSpaceDE w:val="0"/>
        <w:autoSpaceDN w:val="0"/>
        <w:adjustRightInd w:val="0"/>
        <w:ind w:firstLine="709"/>
        <w:jc w:val="both"/>
        <w:rPr>
          <w:rFonts w:ascii="Courier New" w:hAnsi="Courier New" w:cs="Courier New"/>
          <w:szCs w:val="28"/>
        </w:rPr>
      </w:pPr>
      <w:r w:rsidRPr="00706190">
        <w:rPr>
          <w:rFonts w:ascii="Courier New" w:hAnsi="Courier New" w:cs="Courier New"/>
          <w:szCs w:val="28"/>
        </w:rPr>
        <w:t>}</w:t>
      </w:r>
    </w:p>
    <w:p w:rsidR="00B20419" w:rsidRPr="00E60F25" w:rsidRDefault="00B20419" w:rsidP="004A71EF">
      <w:pPr>
        <w:autoSpaceDE w:val="0"/>
        <w:autoSpaceDN w:val="0"/>
        <w:adjustRightInd w:val="0"/>
        <w:ind w:firstLine="709"/>
        <w:jc w:val="both"/>
        <w:rPr>
          <w:sz w:val="28"/>
          <w:szCs w:val="28"/>
        </w:rPr>
      </w:pPr>
    </w:p>
    <w:p w:rsidR="00B20419" w:rsidRPr="00E60F25" w:rsidRDefault="00B20419" w:rsidP="004A71EF">
      <w:pPr>
        <w:autoSpaceDE w:val="0"/>
        <w:autoSpaceDN w:val="0"/>
        <w:adjustRightInd w:val="0"/>
        <w:ind w:firstLine="709"/>
        <w:jc w:val="both"/>
        <w:rPr>
          <w:sz w:val="28"/>
          <w:szCs w:val="28"/>
        </w:rPr>
      </w:pPr>
      <w:r w:rsidRPr="00E60F25">
        <w:rPr>
          <w:sz w:val="28"/>
          <w:szCs w:val="28"/>
        </w:rPr>
        <w:t>Таким образом</w:t>
      </w:r>
      <w:r w:rsidR="00831C8A" w:rsidRPr="00E60F25">
        <w:rPr>
          <w:sz w:val="28"/>
          <w:szCs w:val="28"/>
        </w:rPr>
        <w:t>,</w:t>
      </w:r>
      <w:r w:rsidRPr="00E60F25">
        <w:rPr>
          <w:sz w:val="28"/>
          <w:szCs w:val="28"/>
        </w:rPr>
        <w:t xml:space="preserve"> из файла </w:t>
      </w:r>
      <w:proofErr w:type="spellStart"/>
      <w:r w:rsidRPr="00E60F25">
        <w:rPr>
          <w:sz w:val="28"/>
          <w:szCs w:val="28"/>
        </w:rPr>
        <w:t>HelloWorld_Kernel.cl</w:t>
      </w:r>
      <w:proofErr w:type="spellEnd"/>
      <w:r w:rsidRPr="00E60F25">
        <w:rPr>
          <w:sz w:val="28"/>
          <w:szCs w:val="28"/>
        </w:rPr>
        <w:t xml:space="preserve"> будет считан код на языке </w:t>
      </w:r>
      <w:proofErr w:type="spellStart"/>
      <w:r w:rsidRPr="00E60F25">
        <w:rPr>
          <w:sz w:val="28"/>
          <w:szCs w:val="28"/>
        </w:rPr>
        <w:t>OpenCl</w:t>
      </w:r>
      <w:proofErr w:type="spellEnd"/>
      <w:r w:rsidRPr="00E60F25">
        <w:rPr>
          <w:sz w:val="28"/>
          <w:szCs w:val="28"/>
        </w:rPr>
        <w:t xml:space="preserve"> (си подобный язык) и скомпилирован под конкретную архитектуру выбранного ранее устройства. Функция </w:t>
      </w:r>
      <w:proofErr w:type="spellStart"/>
      <w:r w:rsidRPr="00E60F25">
        <w:rPr>
          <w:sz w:val="28"/>
          <w:szCs w:val="28"/>
          <w:lang w:val="en-US"/>
        </w:rPr>
        <w:t>clCreateProgramWithSource</w:t>
      </w:r>
      <w:proofErr w:type="spellEnd"/>
      <w:r w:rsidRPr="00E60F25">
        <w:rPr>
          <w:sz w:val="28"/>
          <w:szCs w:val="28"/>
        </w:rPr>
        <w:t xml:space="preserve"> представляет более универсальный способ создания программы для ядра, но имеет недостаток - любой может прочесть и </w:t>
      </w:r>
      <w:r w:rsidRPr="00B14CDF">
        <w:rPr>
          <w:sz w:val="28"/>
          <w:szCs w:val="28"/>
        </w:rPr>
        <w:t>изучить ваш код</w:t>
      </w:r>
      <w:r w:rsidR="00831C8A" w:rsidRPr="00B14CDF">
        <w:rPr>
          <w:sz w:val="28"/>
          <w:szCs w:val="28"/>
        </w:rPr>
        <w:t>,</w:t>
      </w:r>
      <w:r w:rsidRPr="00B14CDF">
        <w:rPr>
          <w:sz w:val="28"/>
          <w:szCs w:val="28"/>
        </w:rPr>
        <w:t xml:space="preserve"> работающий на </w:t>
      </w:r>
      <w:r w:rsidRPr="00B14CDF">
        <w:rPr>
          <w:sz w:val="28"/>
          <w:szCs w:val="28"/>
          <w:lang w:val="en-US"/>
        </w:rPr>
        <w:t>GPU</w:t>
      </w:r>
      <w:r w:rsidR="00831C8A" w:rsidRPr="00B14CDF">
        <w:rPr>
          <w:sz w:val="28"/>
          <w:szCs w:val="28"/>
        </w:rPr>
        <w:t xml:space="preserve">, </w:t>
      </w:r>
      <w:r w:rsidRPr="00B14CDF">
        <w:rPr>
          <w:sz w:val="28"/>
          <w:szCs w:val="28"/>
        </w:rPr>
        <w:t xml:space="preserve">также требуется время на компиляцию кода. </w:t>
      </w:r>
      <w:r w:rsidR="00916A10" w:rsidRPr="00B14CDF">
        <w:rPr>
          <w:sz w:val="28"/>
          <w:szCs w:val="28"/>
        </w:rPr>
        <w:t xml:space="preserve">Этого недостатка можно избежать, если хранить микропрограмму не в исходном коде, а в бинарном формате (заранее скомпилированную). Загрузить микропрограмму из бинарного файла можно функцией </w:t>
      </w:r>
      <w:proofErr w:type="spellStart"/>
      <w:r w:rsidRPr="00B14CDF">
        <w:rPr>
          <w:sz w:val="28"/>
          <w:szCs w:val="28"/>
          <w:lang w:val="en-US"/>
        </w:rPr>
        <w:t>clCreateProgramWithBinary</w:t>
      </w:r>
      <w:proofErr w:type="spellEnd"/>
      <w:r w:rsidR="00916A10" w:rsidRPr="00B14CDF">
        <w:rPr>
          <w:sz w:val="28"/>
          <w:szCs w:val="28"/>
        </w:rPr>
        <w:t xml:space="preserve">, при этом выполнение функции </w:t>
      </w:r>
      <w:proofErr w:type="spellStart"/>
      <w:r w:rsidR="00916A10" w:rsidRPr="00B14CDF">
        <w:rPr>
          <w:sz w:val="28"/>
          <w:szCs w:val="19"/>
          <w:lang w:val="en-US"/>
        </w:rPr>
        <w:t>clBuildProgram</w:t>
      </w:r>
      <w:proofErr w:type="spellEnd"/>
      <w:r w:rsidR="00916A10" w:rsidRPr="00B14CDF">
        <w:rPr>
          <w:sz w:val="28"/>
          <w:szCs w:val="19"/>
        </w:rPr>
        <w:t>, описан</w:t>
      </w:r>
      <w:proofErr w:type="gramStart"/>
      <w:r w:rsidR="0013229C">
        <w:rPr>
          <w:sz w:val="28"/>
          <w:szCs w:val="19"/>
          <w:lang w:val="en-US"/>
        </w:rPr>
        <w:t>y</w:t>
      </w:r>
      <w:proofErr w:type="gramEnd"/>
      <w:r w:rsidR="00916A10" w:rsidRPr="00B14CDF">
        <w:rPr>
          <w:sz w:val="28"/>
          <w:szCs w:val="19"/>
        </w:rPr>
        <w:t>ой ниже, уже не потребуется</w:t>
      </w:r>
      <w:r w:rsidRPr="00B14CDF">
        <w:rPr>
          <w:sz w:val="28"/>
          <w:szCs w:val="28"/>
        </w:rPr>
        <w:t>.</w:t>
      </w:r>
    </w:p>
    <w:p w:rsidR="003412A4" w:rsidRPr="00E60F25" w:rsidRDefault="003412A4" w:rsidP="004A71EF">
      <w:pPr>
        <w:autoSpaceDE w:val="0"/>
        <w:autoSpaceDN w:val="0"/>
        <w:adjustRightInd w:val="0"/>
        <w:spacing w:after="120"/>
        <w:ind w:firstLine="709"/>
        <w:jc w:val="both"/>
        <w:rPr>
          <w:sz w:val="28"/>
          <w:szCs w:val="28"/>
        </w:rPr>
      </w:pPr>
      <w:r w:rsidRPr="00E60F25">
        <w:rPr>
          <w:b/>
          <w:sz w:val="28"/>
          <w:szCs w:val="28"/>
        </w:rPr>
        <w:t xml:space="preserve">4) </w:t>
      </w:r>
      <w:r w:rsidR="00B20419" w:rsidRPr="00E60F25">
        <w:rPr>
          <w:b/>
          <w:sz w:val="28"/>
          <w:szCs w:val="28"/>
        </w:rPr>
        <w:t>Приведем простейший пример программы для ядра GPU</w:t>
      </w:r>
      <w:r w:rsidR="000D725A" w:rsidRPr="00E60F25">
        <w:rPr>
          <w:sz w:val="28"/>
          <w:szCs w:val="28"/>
        </w:rPr>
        <w:t>,</w:t>
      </w:r>
      <w:r w:rsidR="00B20419" w:rsidRPr="00E60F25">
        <w:rPr>
          <w:sz w:val="28"/>
          <w:szCs w:val="28"/>
        </w:rPr>
        <w:t xml:space="preserve"> которая добавляет единицу к каждому </w:t>
      </w:r>
      <w:r w:rsidR="000D725A" w:rsidRPr="00E60F25">
        <w:rPr>
          <w:sz w:val="28"/>
          <w:szCs w:val="28"/>
        </w:rPr>
        <w:t>элементу массива входных данных (п</w:t>
      </w:r>
      <w:r w:rsidR="00B20419" w:rsidRPr="00E60F25">
        <w:rPr>
          <w:sz w:val="28"/>
          <w:szCs w:val="28"/>
        </w:rPr>
        <w:t xml:space="preserve">ояснения языка программирования на </w:t>
      </w:r>
      <w:proofErr w:type="spellStart"/>
      <w:r w:rsidR="00B20419" w:rsidRPr="00E60F25">
        <w:rPr>
          <w:sz w:val="28"/>
          <w:szCs w:val="28"/>
        </w:rPr>
        <w:t>OpenCl</w:t>
      </w:r>
      <w:proofErr w:type="spellEnd"/>
      <w:r w:rsidR="00B20419" w:rsidRPr="00E60F25">
        <w:rPr>
          <w:sz w:val="28"/>
          <w:szCs w:val="28"/>
        </w:rPr>
        <w:t xml:space="preserve"> будет дано позже.</w:t>
      </w:r>
      <w:r w:rsidR="000D725A" w:rsidRPr="00E60F25">
        <w:rPr>
          <w:sz w:val="28"/>
          <w:szCs w:val="28"/>
        </w:rPr>
        <w:t xml:space="preserve">) </w:t>
      </w:r>
    </w:p>
    <w:p w:rsidR="00B20419" w:rsidRPr="00E60F25" w:rsidRDefault="000D725A" w:rsidP="004A71EF">
      <w:pPr>
        <w:autoSpaceDE w:val="0"/>
        <w:autoSpaceDN w:val="0"/>
        <w:adjustRightInd w:val="0"/>
        <w:spacing w:after="120"/>
        <w:ind w:firstLine="709"/>
        <w:jc w:val="both"/>
        <w:rPr>
          <w:sz w:val="28"/>
          <w:szCs w:val="28"/>
        </w:rPr>
      </w:pPr>
      <w:r w:rsidRPr="00E60F25">
        <w:rPr>
          <w:sz w:val="28"/>
          <w:szCs w:val="28"/>
        </w:rPr>
        <w:t>П</w:t>
      </w:r>
      <w:r w:rsidR="00B20419" w:rsidRPr="00E60F25">
        <w:rPr>
          <w:sz w:val="28"/>
          <w:szCs w:val="28"/>
        </w:rPr>
        <w:t>роцедура</w:t>
      </w:r>
      <w:r w:rsidRPr="00E60F25">
        <w:rPr>
          <w:sz w:val="28"/>
          <w:szCs w:val="28"/>
        </w:rPr>
        <w:t>,</w:t>
      </w:r>
      <w:r w:rsidR="00B20419" w:rsidRPr="00E60F25">
        <w:rPr>
          <w:sz w:val="28"/>
          <w:szCs w:val="28"/>
        </w:rPr>
        <w:t xml:space="preserve"> выполняемая ядром</w:t>
      </w:r>
      <w:r w:rsidR="00041670">
        <w:rPr>
          <w:sz w:val="28"/>
          <w:szCs w:val="28"/>
        </w:rPr>
        <w:t>,</w:t>
      </w:r>
      <w:r w:rsidR="00B20419" w:rsidRPr="00E60F25">
        <w:rPr>
          <w:sz w:val="28"/>
          <w:szCs w:val="28"/>
        </w:rPr>
        <w:t xml:space="preserve"> называется</w:t>
      </w:r>
      <w:r w:rsidR="00041670">
        <w:rPr>
          <w:sz w:val="28"/>
          <w:szCs w:val="28"/>
        </w:rPr>
        <w:t xml:space="preserve"> </w:t>
      </w:r>
      <w:proofErr w:type="spellStart"/>
      <w:r w:rsidR="00B20419" w:rsidRPr="00E60F25">
        <w:rPr>
          <w:sz w:val="28"/>
          <w:szCs w:val="28"/>
        </w:rPr>
        <w:t>helloworld</w:t>
      </w:r>
      <w:proofErr w:type="spellEnd"/>
      <w:r w:rsidR="00B20419" w:rsidRPr="00E60F25">
        <w:rPr>
          <w:sz w:val="28"/>
          <w:szCs w:val="28"/>
        </w:rPr>
        <w:t>. В одном файле может присутствовать несколько процедур, помимо этого можно загрузить и скомпилировать на GPU несколько файлов для одновременного выполнения. Названия функции, тип и количество входных параметров нам понадобятся далее, поэтому запомним их.</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 xml:space="preserve">__kernel void </w:t>
      </w:r>
      <w:proofErr w:type="spellStart"/>
      <w:proofErr w:type="gramStart"/>
      <w:r w:rsidRPr="00706190">
        <w:rPr>
          <w:rFonts w:ascii="Courier New" w:hAnsi="Courier New" w:cs="Courier New"/>
          <w:szCs w:val="28"/>
          <w:lang w:val="en-US"/>
        </w:rPr>
        <w:t>helloworld</w:t>
      </w:r>
      <w:proofErr w:type="spellEnd"/>
      <w:r w:rsidRPr="00706190">
        <w:rPr>
          <w:rFonts w:ascii="Courier New" w:hAnsi="Courier New" w:cs="Courier New"/>
          <w:szCs w:val="28"/>
          <w:lang w:val="en-US"/>
        </w:rPr>
        <w:t>(</w:t>
      </w:r>
      <w:proofErr w:type="gramEnd"/>
      <w:r w:rsidRPr="00706190">
        <w:rPr>
          <w:rFonts w:ascii="Courier New" w:hAnsi="Courier New" w:cs="Courier New"/>
          <w:szCs w:val="28"/>
          <w:lang w:val="en-US"/>
        </w:rPr>
        <w:t>__global char* in, __global char* out)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proofErr w:type="spellStart"/>
      <w:proofErr w:type="gramStart"/>
      <w:r w:rsidRPr="00706190">
        <w:rPr>
          <w:rFonts w:ascii="Courier New" w:hAnsi="Courier New" w:cs="Courier New"/>
          <w:szCs w:val="28"/>
          <w:lang w:val="en-US"/>
        </w:rPr>
        <w:t>intnum</w:t>
      </w:r>
      <w:proofErr w:type="spellEnd"/>
      <w:proofErr w:type="gramEnd"/>
      <w:r w:rsidRPr="00706190">
        <w:rPr>
          <w:rFonts w:ascii="Courier New" w:hAnsi="Courier New" w:cs="Courier New"/>
          <w:szCs w:val="28"/>
          <w:lang w:val="en-US"/>
        </w:rPr>
        <w:t xml:space="preserve"> = </w:t>
      </w:r>
      <w:proofErr w:type="spellStart"/>
      <w:r w:rsidRPr="00706190">
        <w:rPr>
          <w:rFonts w:ascii="Courier New" w:hAnsi="Courier New" w:cs="Courier New"/>
          <w:szCs w:val="28"/>
          <w:lang w:val="en-US"/>
        </w:rPr>
        <w:t>get_global_id</w:t>
      </w:r>
      <w:proofErr w:type="spellEnd"/>
      <w:r w:rsidRPr="00706190">
        <w:rPr>
          <w:rFonts w:ascii="Courier New" w:hAnsi="Courier New" w:cs="Courier New"/>
          <w:szCs w:val="28"/>
          <w:lang w:val="en-US"/>
        </w:rPr>
        <w:t>(0);</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proofErr w:type="gramStart"/>
      <w:r w:rsidRPr="00706190">
        <w:rPr>
          <w:rFonts w:ascii="Courier New" w:hAnsi="Courier New" w:cs="Courier New"/>
          <w:szCs w:val="28"/>
          <w:lang w:val="en-US"/>
        </w:rPr>
        <w:t>out[</w:t>
      </w:r>
      <w:proofErr w:type="gramEnd"/>
      <w:r w:rsidRPr="00706190">
        <w:rPr>
          <w:rFonts w:ascii="Courier New" w:hAnsi="Courier New" w:cs="Courier New"/>
          <w:szCs w:val="28"/>
          <w:lang w:val="en-US"/>
        </w:rPr>
        <w:t>num] = in[num] + 1;</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w:t>
      </w:r>
    </w:p>
    <w:p w:rsidR="00B20419" w:rsidRPr="00114A54" w:rsidRDefault="00B20419" w:rsidP="004A71EF">
      <w:pPr>
        <w:autoSpaceDE w:val="0"/>
        <w:autoSpaceDN w:val="0"/>
        <w:adjustRightInd w:val="0"/>
        <w:ind w:firstLine="709"/>
        <w:jc w:val="both"/>
        <w:rPr>
          <w:sz w:val="28"/>
          <w:szCs w:val="28"/>
          <w:lang w:val="en-US"/>
        </w:rPr>
      </w:pPr>
    </w:p>
    <w:p w:rsidR="00E151B1" w:rsidRPr="00114A54" w:rsidRDefault="00B14CDF" w:rsidP="00E151B1">
      <w:pPr>
        <w:autoSpaceDE w:val="0"/>
        <w:autoSpaceDN w:val="0"/>
        <w:adjustRightInd w:val="0"/>
        <w:rPr>
          <w:sz w:val="28"/>
          <w:szCs w:val="19"/>
          <w:lang w:val="en-US"/>
        </w:rPr>
      </w:pPr>
      <w:r>
        <w:rPr>
          <w:sz w:val="28"/>
          <w:szCs w:val="19"/>
        </w:rPr>
        <w:t>После</w:t>
      </w:r>
      <w:r w:rsidRPr="00114A54">
        <w:rPr>
          <w:sz w:val="28"/>
          <w:szCs w:val="19"/>
          <w:lang w:val="en-US"/>
        </w:rPr>
        <w:t xml:space="preserve"> </w:t>
      </w:r>
      <w:r>
        <w:rPr>
          <w:sz w:val="28"/>
          <w:szCs w:val="19"/>
        </w:rPr>
        <w:t>того</w:t>
      </w:r>
      <w:r w:rsidRPr="00114A54">
        <w:rPr>
          <w:sz w:val="28"/>
          <w:szCs w:val="19"/>
          <w:lang w:val="en-US"/>
        </w:rPr>
        <w:t xml:space="preserve"> </w:t>
      </w:r>
      <w:r>
        <w:rPr>
          <w:sz w:val="28"/>
          <w:szCs w:val="19"/>
        </w:rPr>
        <w:t>как</w:t>
      </w:r>
      <w:r w:rsidRPr="00114A54">
        <w:rPr>
          <w:sz w:val="28"/>
          <w:szCs w:val="19"/>
          <w:lang w:val="en-US"/>
        </w:rPr>
        <w:t xml:space="preserve"> </w:t>
      </w:r>
      <w:r>
        <w:rPr>
          <w:sz w:val="28"/>
          <w:szCs w:val="19"/>
        </w:rPr>
        <w:t>в</w:t>
      </w:r>
      <w:r w:rsidR="00E151B1" w:rsidRPr="00E151B1">
        <w:rPr>
          <w:sz w:val="28"/>
          <w:szCs w:val="19"/>
        </w:rPr>
        <w:t>ы</w:t>
      </w:r>
      <w:r w:rsidR="00E151B1" w:rsidRPr="00114A54">
        <w:rPr>
          <w:sz w:val="28"/>
          <w:szCs w:val="19"/>
          <w:lang w:val="en-US"/>
        </w:rPr>
        <w:t xml:space="preserve"> </w:t>
      </w:r>
      <w:r w:rsidR="00E151B1" w:rsidRPr="00E151B1">
        <w:rPr>
          <w:sz w:val="28"/>
          <w:szCs w:val="19"/>
        </w:rPr>
        <w:t>записали</w:t>
      </w:r>
    </w:p>
    <w:p w:rsidR="00E151B1" w:rsidRPr="00706190" w:rsidRDefault="00E151B1" w:rsidP="00E151B1">
      <w:pPr>
        <w:autoSpaceDE w:val="0"/>
        <w:autoSpaceDN w:val="0"/>
        <w:adjustRightInd w:val="0"/>
        <w:spacing w:before="120" w:after="120"/>
        <w:rPr>
          <w:rFonts w:ascii="Courier New" w:hAnsi="Courier New" w:cs="Courier New"/>
          <w:szCs w:val="19"/>
          <w:lang w:val="en-US"/>
        </w:rPr>
      </w:pPr>
      <w:r w:rsidRPr="00706190">
        <w:rPr>
          <w:rFonts w:ascii="Courier New" w:hAnsi="Courier New" w:cs="Courier New"/>
          <w:szCs w:val="19"/>
          <w:lang w:val="en-US"/>
        </w:rPr>
        <w:tab/>
      </w:r>
      <w:proofErr w:type="gramStart"/>
      <w:r w:rsidRPr="00706190">
        <w:rPr>
          <w:rFonts w:ascii="Courier New" w:hAnsi="Courier New" w:cs="Courier New"/>
          <w:szCs w:val="19"/>
          <w:lang w:val="en-US"/>
        </w:rPr>
        <w:t>status=</w:t>
      </w:r>
      <w:proofErr w:type="spellStart"/>
      <w:proofErr w:type="gramEnd"/>
      <w:r w:rsidRPr="00706190">
        <w:rPr>
          <w:rFonts w:ascii="Courier New" w:hAnsi="Courier New" w:cs="Courier New"/>
          <w:szCs w:val="19"/>
          <w:lang w:val="en-US"/>
        </w:rPr>
        <w:t>clBuildProgram</w:t>
      </w:r>
      <w:proofErr w:type="spellEnd"/>
      <w:r w:rsidRPr="00706190">
        <w:rPr>
          <w:rFonts w:ascii="Courier New" w:hAnsi="Courier New" w:cs="Courier New"/>
          <w:szCs w:val="19"/>
          <w:lang w:val="en-US"/>
        </w:rPr>
        <w:t>(program, 1,devices,NULL,NULL,NULL);</w:t>
      </w:r>
    </w:p>
    <w:p w:rsidR="00B20419" w:rsidRPr="00E60F25" w:rsidRDefault="00B14CDF" w:rsidP="00E151B1">
      <w:pPr>
        <w:jc w:val="both"/>
        <w:rPr>
          <w:sz w:val="28"/>
          <w:szCs w:val="28"/>
        </w:rPr>
      </w:pPr>
      <w:r>
        <w:rPr>
          <w:sz w:val="28"/>
          <w:szCs w:val="28"/>
        </w:rPr>
        <w:t>и</w:t>
      </w:r>
      <w:r w:rsidR="00B20419" w:rsidRPr="00E60F25">
        <w:rPr>
          <w:sz w:val="28"/>
          <w:szCs w:val="28"/>
        </w:rPr>
        <w:t>нициализируем входной буфер и заполним его данными (обратите внимание</w:t>
      </w:r>
      <w:r w:rsidR="000D725A" w:rsidRPr="00E60F25">
        <w:rPr>
          <w:sz w:val="28"/>
          <w:szCs w:val="28"/>
        </w:rPr>
        <w:t>,</w:t>
      </w:r>
      <w:r w:rsidR="00B20419" w:rsidRPr="00E60F25">
        <w:rPr>
          <w:sz w:val="28"/>
          <w:szCs w:val="28"/>
        </w:rPr>
        <w:t xml:space="preserve"> буфер создается в оперативной памяти </w:t>
      </w:r>
      <w:r w:rsidR="00B20419" w:rsidRPr="00E60F25">
        <w:rPr>
          <w:sz w:val="28"/>
          <w:szCs w:val="28"/>
          <w:lang w:val="en-US"/>
        </w:rPr>
        <w:t>Host</w:t>
      </w:r>
      <w:r w:rsidR="000D725A" w:rsidRPr="00E60F25">
        <w:rPr>
          <w:sz w:val="28"/>
          <w:szCs w:val="28"/>
        </w:rPr>
        <w:t>-</w:t>
      </w:r>
      <w:r w:rsidR="00B20419" w:rsidRPr="00E60F25">
        <w:rPr>
          <w:sz w:val="28"/>
          <w:szCs w:val="28"/>
        </w:rPr>
        <w:t>устройст</w:t>
      </w:r>
      <w:r w:rsidR="000D725A" w:rsidRPr="00E60F25">
        <w:rPr>
          <w:sz w:val="28"/>
          <w:szCs w:val="28"/>
        </w:rPr>
        <w:t>в</w:t>
      </w:r>
      <w:r w:rsidR="00B20419" w:rsidRPr="00E60F25">
        <w:rPr>
          <w:sz w:val="28"/>
          <w:szCs w:val="28"/>
        </w:rPr>
        <w:t>а)</w:t>
      </w:r>
      <w:r w:rsidR="000D725A" w:rsidRPr="00E60F25">
        <w:rPr>
          <w:sz w:val="28"/>
          <w:szCs w:val="28"/>
        </w:rPr>
        <w:t>:</w:t>
      </w:r>
    </w:p>
    <w:p w:rsidR="00B20419" w:rsidRPr="00706190" w:rsidRDefault="00B20419" w:rsidP="00B14CDF">
      <w:pPr>
        <w:autoSpaceDE w:val="0"/>
        <w:autoSpaceDN w:val="0"/>
        <w:adjustRightInd w:val="0"/>
        <w:spacing w:before="120" w:after="120"/>
        <w:ind w:firstLine="709"/>
        <w:jc w:val="both"/>
        <w:rPr>
          <w:rFonts w:ascii="Courier New" w:hAnsi="Courier New" w:cs="Courier New"/>
          <w:szCs w:val="28"/>
        </w:rPr>
      </w:pPr>
      <w:r w:rsidRPr="00706190">
        <w:rPr>
          <w:rFonts w:ascii="Courier New" w:hAnsi="Courier New" w:cs="Courier New"/>
          <w:szCs w:val="28"/>
        </w:rPr>
        <w:tab/>
      </w:r>
      <w:proofErr w:type="gramStart"/>
      <w:r w:rsidRPr="00706190">
        <w:rPr>
          <w:rFonts w:ascii="Courier New" w:hAnsi="Courier New" w:cs="Courier New"/>
          <w:color w:val="0000FF"/>
          <w:szCs w:val="28"/>
          <w:lang w:val="en-US"/>
        </w:rPr>
        <w:t>const</w:t>
      </w:r>
      <w:proofErr w:type="gramEnd"/>
      <w:r w:rsidR="00114A54" w:rsidRPr="00706190">
        <w:rPr>
          <w:rFonts w:ascii="Courier New" w:hAnsi="Courier New" w:cs="Courier New"/>
          <w:color w:val="0000FF"/>
          <w:szCs w:val="28"/>
        </w:rPr>
        <w:t xml:space="preserve"> </w:t>
      </w:r>
      <w:r w:rsidRPr="00706190">
        <w:rPr>
          <w:rFonts w:ascii="Courier New" w:hAnsi="Courier New" w:cs="Courier New"/>
          <w:color w:val="0000FF"/>
          <w:szCs w:val="28"/>
          <w:lang w:val="en-US"/>
        </w:rPr>
        <w:t>char</w:t>
      </w:r>
      <w:r w:rsidRPr="00706190">
        <w:rPr>
          <w:rFonts w:ascii="Courier New" w:hAnsi="Courier New" w:cs="Courier New"/>
          <w:szCs w:val="28"/>
        </w:rPr>
        <w:t xml:space="preserve">* </w:t>
      </w:r>
      <w:r w:rsidRPr="00706190">
        <w:rPr>
          <w:rFonts w:ascii="Courier New" w:hAnsi="Courier New" w:cs="Courier New"/>
          <w:szCs w:val="28"/>
          <w:lang w:val="en-US"/>
        </w:rPr>
        <w:t>input</w:t>
      </w:r>
      <w:r w:rsidRPr="00706190">
        <w:rPr>
          <w:rFonts w:ascii="Courier New" w:hAnsi="Courier New" w:cs="Courier New"/>
          <w:szCs w:val="28"/>
        </w:rPr>
        <w:t xml:space="preserve"> = </w:t>
      </w:r>
      <w:r w:rsidRPr="00706190">
        <w:rPr>
          <w:rFonts w:ascii="Courier New" w:hAnsi="Courier New" w:cs="Courier New"/>
          <w:color w:val="A31515"/>
          <w:szCs w:val="28"/>
        </w:rPr>
        <w:t>"</w:t>
      </w:r>
      <w:proofErr w:type="spellStart"/>
      <w:r w:rsidRPr="00706190">
        <w:rPr>
          <w:rFonts w:ascii="Courier New" w:hAnsi="Courier New" w:cs="Courier New"/>
          <w:color w:val="A31515"/>
          <w:szCs w:val="28"/>
          <w:lang w:val="en-US"/>
        </w:rPr>
        <w:t>GdkknVnqkc</w:t>
      </w:r>
      <w:proofErr w:type="spellEnd"/>
      <w:r w:rsidRPr="00706190">
        <w:rPr>
          <w:rFonts w:ascii="Courier New" w:hAnsi="Courier New" w:cs="Courier New"/>
          <w:color w:val="A31515"/>
          <w:szCs w:val="28"/>
        </w:rPr>
        <w:t>"</w:t>
      </w:r>
      <w:r w:rsidRPr="00706190">
        <w:rPr>
          <w:rFonts w:ascii="Courier New" w:hAnsi="Courier New" w:cs="Courier New"/>
          <w:szCs w:val="28"/>
        </w:rPr>
        <w:t>;</w:t>
      </w:r>
    </w:p>
    <w:p w:rsidR="00B20419" w:rsidRPr="00E60F25" w:rsidRDefault="00B20419" w:rsidP="004A71EF">
      <w:pPr>
        <w:ind w:firstLine="709"/>
        <w:jc w:val="both"/>
        <w:rPr>
          <w:sz w:val="28"/>
          <w:szCs w:val="28"/>
        </w:rPr>
      </w:pPr>
      <w:r w:rsidRPr="00E60F25">
        <w:rPr>
          <w:sz w:val="28"/>
          <w:szCs w:val="28"/>
        </w:rPr>
        <w:t>Инициализируем выходной буфер</w:t>
      </w:r>
      <w:r w:rsidR="000D725A" w:rsidRPr="00E60F25">
        <w:rPr>
          <w:sz w:val="28"/>
          <w:szCs w:val="28"/>
        </w:rPr>
        <w:t>,</w:t>
      </w:r>
      <w:r w:rsidRPr="00E60F25">
        <w:rPr>
          <w:sz w:val="28"/>
          <w:szCs w:val="28"/>
        </w:rPr>
        <w:t xml:space="preserve"> в который </w:t>
      </w:r>
      <w:r w:rsidRPr="00E60F25">
        <w:rPr>
          <w:sz w:val="28"/>
          <w:szCs w:val="28"/>
          <w:lang w:val="en-US"/>
        </w:rPr>
        <w:t>GPU</w:t>
      </w:r>
      <w:r w:rsidRPr="00E60F25">
        <w:rPr>
          <w:sz w:val="28"/>
          <w:szCs w:val="28"/>
        </w:rPr>
        <w:t xml:space="preserve"> вернет результат</w:t>
      </w:r>
      <w:r w:rsidR="000D725A" w:rsidRPr="00E60F25">
        <w:rPr>
          <w:sz w:val="28"/>
          <w:szCs w:val="28"/>
        </w:rPr>
        <w:t>:</w:t>
      </w:r>
    </w:p>
    <w:p w:rsidR="00B20419" w:rsidRPr="00706190" w:rsidRDefault="00B20419" w:rsidP="00B14CDF">
      <w:pPr>
        <w:autoSpaceDE w:val="0"/>
        <w:autoSpaceDN w:val="0"/>
        <w:adjustRightInd w:val="0"/>
        <w:spacing w:before="120"/>
        <w:ind w:firstLine="709"/>
        <w:jc w:val="both"/>
        <w:rPr>
          <w:rFonts w:ascii="Courier New" w:hAnsi="Courier New" w:cs="Courier New"/>
          <w:szCs w:val="28"/>
          <w:lang w:val="en-US"/>
        </w:rPr>
      </w:pPr>
      <w:r w:rsidRPr="00706190">
        <w:rPr>
          <w:rFonts w:ascii="Courier New" w:hAnsi="Courier New" w:cs="Courier New"/>
          <w:szCs w:val="28"/>
        </w:rPr>
        <w:lastRenderedPageBreak/>
        <w:tab/>
      </w:r>
      <w:proofErr w:type="spellStart"/>
      <w:r w:rsidRPr="00706190">
        <w:rPr>
          <w:rFonts w:ascii="Courier New" w:hAnsi="Courier New" w:cs="Courier New"/>
          <w:szCs w:val="28"/>
          <w:lang w:val="en-US"/>
        </w:rPr>
        <w:t>size_tstrlength</w:t>
      </w:r>
      <w:proofErr w:type="spellEnd"/>
      <w:r w:rsidRPr="00706190">
        <w:rPr>
          <w:rFonts w:ascii="Courier New" w:hAnsi="Courier New" w:cs="Courier New"/>
          <w:szCs w:val="28"/>
          <w:lang w:val="en-US"/>
        </w:rPr>
        <w:t xml:space="preserve"> = </w:t>
      </w:r>
      <w:proofErr w:type="spellStart"/>
      <w:proofErr w:type="gramStart"/>
      <w:r w:rsidRPr="00706190">
        <w:rPr>
          <w:rFonts w:ascii="Courier New" w:hAnsi="Courier New" w:cs="Courier New"/>
          <w:szCs w:val="28"/>
          <w:lang w:val="en-US"/>
        </w:rPr>
        <w:t>strlen</w:t>
      </w:r>
      <w:proofErr w:type="spellEnd"/>
      <w:r w:rsidRPr="00706190">
        <w:rPr>
          <w:rFonts w:ascii="Courier New" w:hAnsi="Courier New" w:cs="Courier New"/>
          <w:szCs w:val="28"/>
          <w:lang w:val="en-US"/>
        </w:rPr>
        <w:t>(</w:t>
      </w:r>
      <w:proofErr w:type="gramEnd"/>
      <w:r w:rsidRPr="00706190">
        <w:rPr>
          <w:rFonts w:ascii="Courier New" w:hAnsi="Courier New" w:cs="Courier New"/>
          <w:szCs w:val="28"/>
          <w:lang w:val="en-US"/>
        </w:rPr>
        <w:t>input);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proofErr w:type="gramStart"/>
      <w:r w:rsidRPr="00706190">
        <w:rPr>
          <w:rFonts w:ascii="Courier New" w:hAnsi="Courier New" w:cs="Courier New"/>
          <w:color w:val="0000FF"/>
          <w:szCs w:val="28"/>
          <w:lang w:val="en-US"/>
        </w:rPr>
        <w:t>char</w:t>
      </w:r>
      <w:proofErr w:type="gramEnd"/>
      <w:r w:rsidRPr="00706190">
        <w:rPr>
          <w:rFonts w:ascii="Courier New" w:hAnsi="Courier New" w:cs="Courier New"/>
          <w:szCs w:val="28"/>
          <w:lang w:val="en-US"/>
        </w:rPr>
        <w:t xml:space="preserve"> *output = (</w:t>
      </w:r>
      <w:r w:rsidRPr="00706190">
        <w:rPr>
          <w:rFonts w:ascii="Courier New" w:hAnsi="Courier New" w:cs="Courier New"/>
          <w:color w:val="0000FF"/>
          <w:szCs w:val="28"/>
          <w:lang w:val="en-US"/>
        </w:rPr>
        <w:t>char</w:t>
      </w:r>
      <w:r w:rsidRPr="00706190">
        <w:rPr>
          <w:rFonts w:ascii="Courier New" w:hAnsi="Courier New" w:cs="Courier New"/>
          <w:szCs w:val="28"/>
          <w:lang w:val="en-US"/>
        </w:rPr>
        <w:t xml:space="preserve">*) </w:t>
      </w:r>
      <w:proofErr w:type="spellStart"/>
      <w:r w:rsidRPr="00706190">
        <w:rPr>
          <w:rFonts w:ascii="Courier New" w:hAnsi="Courier New" w:cs="Courier New"/>
          <w:szCs w:val="28"/>
          <w:lang w:val="en-US"/>
        </w:rPr>
        <w:t>malloc</w:t>
      </w:r>
      <w:proofErr w:type="spellEnd"/>
      <w:r w:rsidRPr="00706190">
        <w:rPr>
          <w:rFonts w:ascii="Courier New" w:hAnsi="Courier New" w:cs="Courier New"/>
          <w:szCs w:val="28"/>
          <w:lang w:val="en-US"/>
        </w:rPr>
        <w:t>(</w:t>
      </w:r>
      <w:proofErr w:type="spellStart"/>
      <w:r w:rsidRPr="00706190">
        <w:rPr>
          <w:rFonts w:ascii="Courier New" w:hAnsi="Courier New" w:cs="Courier New"/>
          <w:szCs w:val="28"/>
          <w:lang w:val="en-US"/>
        </w:rPr>
        <w:t>strlength</w:t>
      </w:r>
      <w:proofErr w:type="spellEnd"/>
      <w:r w:rsidRPr="00706190">
        <w:rPr>
          <w:rFonts w:ascii="Courier New" w:hAnsi="Courier New" w:cs="Courier New"/>
          <w:szCs w:val="28"/>
          <w:lang w:val="en-US"/>
        </w:rPr>
        <w:t xml:space="preserve"> + 1);</w:t>
      </w:r>
    </w:p>
    <w:p w:rsidR="00B20419" w:rsidRPr="00E60F25" w:rsidRDefault="00B20419" w:rsidP="004A71EF">
      <w:pPr>
        <w:autoSpaceDE w:val="0"/>
        <w:autoSpaceDN w:val="0"/>
        <w:adjustRightInd w:val="0"/>
        <w:ind w:firstLine="709"/>
        <w:jc w:val="both"/>
        <w:rPr>
          <w:sz w:val="28"/>
          <w:szCs w:val="28"/>
          <w:lang w:val="en-US"/>
        </w:rPr>
      </w:pPr>
    </w:p>
    <w:p w:rsidR="00B20419" w:rsidRPr="00E60F25" w:rsidRDefault="00B20419" w:rsidP="004A71EF">
      <w:pPr>
        <w:ind w:firstLine="709"/>
        <w:jc w:val="both"/>
        <w:rPr>
          <w:sz w:val="28"/>
          <w:szCs w:val="28"/>
        </w:rPr>
      </w:pPr>
      <w:r w:rsidRPr="00E60F25">
        <w:rPr>
          <w:sz w:val="28"/>
          <w:szCs w:val="28"/>
        </w:rPr>
        <w:t xml:space="preserve">Следующим шагом необходимо создать аналогичный буфер в памяти </w:t>
      </w:r>
      <w:r w:rsidRPr="00E60F25">
        <w:rPr>
          <w:sz w:val="28"/>
          <w:szCs w:val="28"/>
          <w:lang w:val="en-US"/>
        </w:rPr>
        <w:t>GPU</w:t>
      </w:r>
      <w:r w:rsidRPr="00E60F25">
        <w:rPr>
          <w:sz w:val="28"/>
          <w:szCs w:val="28"/>
        </w:rPr>
        <w:t xml:space="preserve"> и перенести в него данные с </w:t>
      </w:r>
      <w:r w:rsidRPr="00E60F25">
        <w:rPr>
          <w:sz w:val="28"/>
          <w:szCs w:val="28"/>
          <w:lang w:val="en-US"/>
        </w:rPr>
        <w:t>Host</w:t>
      </w:r>
      <w:r w:rsidRPr="00E60F25">
        <w:rPr>
          <w:sz w:val="28"/>
          <w:szCs w:val="28"/>
        </w:rPr>
        <w:t xml:space="preserve"> машины. Обратите внимание, что буфер с входными данными может быть объявлен только на чтение, а выходные данные  только на запись. Буферы должны быть привязаны к созданному контексту и должен быть указан способ передачи данных (копировать с </w:t>
      </w:r>
      <w:r w:rsidRPr="00E60F25">
        <w:rPr>
          <w:sz w:val="28"/>
          <w:szCs w:val="28"/>
          <w:lang w:val="en-US"/>
        </w:rPr>
        <w:t>Host</w:t>
      </w:r>
      <w:r w:rsidRPr="00E60F25">
        <w:rPr>
          <w:sz w:val="28"/>
          <w:szCs w:val="28"/>
        </w:rPr>
        <w:t xml:space="preserve"> в память </w:t>
      </w:r>
      <w:r w:rsidRPr="00E60F25">
        <w:rPr>
          <w:sz w:val="28"/>
          <w:szCs w:val="28"/>
          <w:lang w:val="en-US"/>
        </w:rPr>
        <w:t>GPU</w:t>
      </w:r>
      <w:r w:rsidRPr="00E60F25">
        <w:rPr>
          <w:sz w:val="28"/>
          <w:szCs w:val="28"/>
        </w:rPr>
        <w:t xml:space="preserve"> или использовать буфер в памяти </w:t>
      </w:r>
      <w:r w:rsidRPr="00E60F25">
        <w:rPr>
          <w:sz w:val="28"/>
          <w:szCs w:val="28"/>
          <w:lang w:val="en-US"/>
        </w:rPr>
        <w:t>Host</w:t>
      </w:r>
      <w:r w:rsidRPr="00E60F25">
        <w:rPr>
          <w:sz w:val="28"/>
          <w:szCs w:val="28"/>
        </w:rPr>
        <w:t xml:space="preserve">).  </w:t>
      </w:r>
    </w:p>
    <w:p w:rsidR="00B20419" w:rsidRPr="00E60F25" w:rsidRDefault="00B20419" w:rsidP="004A71EF">
      <w:pPr>
        <w:autoSpaceDE w:val="0"/>
        <w:autoSpaceDN w:val="0"/>
        <w:adjustRightInd w:val="0"/>
        <w:ind w:firstLine="709"/>
        <w:rPr>
          <w:sz w:val="28"/>
          <w:szCs w:val="28"/>
        </w:rPr>
      </w:pPr>
    </w:p>
    <w:p w:rsidR="00B20419" w:rsidRPr="00706190" w:rsidRDefault="00B20419" w:rsidP="004A71EF">
      <w:pPr>
        <w:autoSpaceDE w:val="0"/>
        <w:autoSpaceDN w:val="0"/>
        <w:adjustRightInd w:val="0"/>
        <w:ind w:firstLine="709"/>
        <w:rPr>
          <w:rFonts w:ascii="Courier New" w:hAnsi="Courier New" w:cs="Courier New"/>
          <w:szCs w:val="28"/>
          <w:lang w:val="en-US"/>
        </w:rPr>
      </w:pPr>
      <w:r w:rsidRPr="00706190">
        <w:rPr>
          <w:rFonts w:ascii="Courier New" w:hAnsi="Courier New" w:cs="Courier New"/>
          <w:szCs w:val="28"/>
        </w:rPr>
        <w:tab/>
      </w:r>
      <w:proofErr w:type="spellStart"/>
      <w:r w:rsidRPr="00706190">
        <w:rPr>
          <w:rFonts w:ascii="Courier New" w:hAnsi="Courier New" w:cs="Courier New"/>
          <w:szCs w:val="28"/>
          <w:lang w:val="en-US"/>
        </w:rPr>
        <w:t>cl_meminputBuffer</w:t>
      </w:r>
      <w:proofErr w:type="spellEnd"/>
      <w:r w:rsidRPr="00706190">
        <w:rPr>
          <w:rFonts w:ascii="Courier New" w:hAnsi="Courier New" w:cs="Courier New"/>
          <w:szCs w:val="28"/>
          <w:lang w:val="en-US"/>
        </w:rPr>
        <w:t xml:space="preserve"> = </w:t>
      </w:r>
      <w:proofErr w:type="spellStart"/>
      <w:proofErr w:type="gramStart"/>
      <w:r w:rsidRPr="00706190">
        <w:rPr>
          <w:rFonts w:ascii="Courier New" w:hAnsi="Courier New" w:cs="Courier New"/>
          <w:szCs w:val="28"/>
          <w:lang w:val="en-US"/>
        </w:rPr>
        <w:t>clCreateBuffer</w:t>
      </w:r>
      <w:proofErr w:type="spellEnd"/>
      <w:r w:rsidRPr="00706190">
        <w:rPr>
          <w:rFonts w:ascii="Courier New" w:hAnsi="Courier New" w:cs="Courier New"/>
          <w:szCs w:val="28"/>
          <w:lang w:val="en-US"/>
        </w:rPr>
        <w:t>(</w:t>
      </w:r>
      <w:proofErr w:type="gramEnd"/>
      <w:r w:rsidRPr="00706190">
        <w:rPr>
          <w:rFonts w:ascii="Courier New" w:hAnsi="Courier New" w:cs="Courier New"/>
          <w:szCs w:val="28"/>
          <w:lang w:val="en-US"/>
        </w:rPr>
        <w:t>context, CL_MEM_READ_ONLY|CL_MEM_COPY_HOST_PTR, (</w:t>
      </w:r>
      <w:proofErr w:type="spellStart"/>
      <w:r w:rsidRPr="00706190">
        <w:rPr>
          <w:rFonts w:ascii="Courier New" w:hAnsi="Courier New" w:cs="Courier New"/>
          <w:szCs w:val="28"/>
          <w:lang w:val="en-US"/>
        </w:rPr>
        <w:t>strlength</w:t>
      </w:r>
      <w:proofErr w:type="spellEnd"/>
      <w:r w:rsidRPr="00706190">
        <w:rPr>
          <w:rFonts w:ascii="Courier New" w:hAnsi="Courier New" w:cs="Courier New"/>
          <w:szCs w:val="28"/>
          <w:lang w:val="en-US"/>
        </w:rPr>
        <w:t xml:space="preserve"> + 1) * </w:t>
      </w:r>
      <w:proofErr w:type="spellStart"/>
      <w:r w:rsidRPr="00706190">
        <w:rPr>
          <w:rFonts w:ascii="Courier New" w:hAnsi="Courier New" w:cs="Courier New"/>
          <w:color w:val="0000FF"/>
          <w:szCs w:val="28"/>
          <w:lang w:val="en-US"/>
        </w:rPr>
        <w:t>sizeof</w:t>
      </w:r>
      <w:proofErr w:type="spellEnd"/>
      <w:r w:rsidRPr="00706190">
        <w:rPr>
          <w:rFonts w:ascii="Courier New" w:hAnsi="Courier New" w:cs="Courier New"/>
          <w:szCs w:val="28"/>
          <w:lang w:val="en-US"/>
        </w:rPr>
        <w:t>(</w:t>
      </w:r>
      <w:r w:rsidRPr="00706190">
        <w:rPr>
          <w:rFonts w:ascii="Courier New" w:hAnsi="Courier New" w:cs="Courier New"/>
          <w:color w:val="0000FF"/>
          <w:szCs w:val="28"/>
          <w:lang w:val="en-US"/>
        </w:rPr>
        <w:t>char</w:t>
      </w:r>
      <w:r w:rsidRPr="00706190">
        <w:rPr>
          <w:rFonts w:ascii="Courier New" w:hAnsi="Courier New" w:cs="Courier New"/>
          <w:szCs w:val="28"/>
          <w:lang w:val="en-US"/>
        </w:rPr>
        <w:t>),(</w:t>
      </w:r>
      <w:r w:rsidRPr="00706190">
        <w:rPr>
          <w:rFonts w:ascii="Courier New" w:hAnsi="Courier New" w:cs="Courier New"/>
          <w:color w:val="0000FF"/>
          <w:szCs w:val="28"/>
          <w:lang w:val="en-US"/>
        </w:rPr>
        <w:t>void</w:t>
      </w:r>
      <w:r w:rsidRPr="00706190">
        <w:rPr>
          <w:rFonts w:ascii="Courier New" w:hAnsi="Courier New" w:cs="Courier New"/>
          <w:szCs w:val="28"/>
          <w:lang w:val="en-US"/>
        </w:rPr>
        <w:t xml:space="preserve"> *) input, NULL);</w:t>
      </w:r>
    </w:p>
    <w:p w:rsidR="00B20419" w:rsidRPr="00706190" w:rsidRDefault="00B20419" w:rsidP="004A71EF">
      <w:pPr>
        <w:autoSpaceDE w:val="0"/>
        <w:autoSpaceDN w:val="0"/>
        <w:adjustRightInd w:val="0"/>
        <w:ind w:firstLine="709"/>
        <w:rPr>
          <w:rFonts w:ascii="Courier New" w:hAnsi="Courier New" w:cs="Courier New"/>
          <w:szCs w:val="28"/>
          <w:lang w:val="en-US"/>
        </w:rPr>
      </w:pPr>
      <w:r w:rsidRPr="00706190">
        <w:rPr>
          <w:rFonts w:ascii="Courier New" w:hAnsi="Courier New" w:cs="Courier New"/>
          <w:szCs w:val="28"/>
          <w:lang w:val="en-US"/>
        </w:rPr>
        <w:tab/>
      </w:r>
      <w:proofErr w:type="spellStart"/>
      <w:r w:rsidRPr="00706190">
        <w:rPr>
          <w:rFonts w:ascii="Courier New" w:hAnsi="Courier New" w:cs="Courier New"/>
          <w:szCs w:val="28"/>
          <w:lang w:val="en-US"/>
        </w:rPr>
        <w:t>cl_memoutputBuffer</w:t>
      </w:r>
      <w:proofErr w:type="spellEnd"/>
      <w:r w:rsidRPr="00706190">
        <w:rPr>
          <w:rFonts w:ascii="Courier New" w:hAnsi="Courier New" w:cs="Courier New"/>
          <w:szCs w:val="28"/>
          <w:lang w:val="en-US"/>
        </w:rPr>
        <w:t xml:space="preserve"> = </w:t>
      </w:r>
      <w:proofErr w:type="spellStart"/>
      <w:proofErr w:type="gramStart"/>
      <w:r w:rsidRPr="00706190">
        <w:rPr>
          <w:rFonts w:ascii="Courier New" w:hAnsi="Courier New" w:cs="Courier New"/>
          <w:szCs w:val="28"/>
          <w:lang w:val="en-US"/>
        </w:rPr>
        <w:t>clCreateBuffer</w:t>
      </w:r>
      <w:proofErr w:type="spellEnd"/>
      <w:r w:rsidRPr="00706190">
        <w:rPr>
          <w:rFonts w:ascii="Courier New" w:hAnsi="Courier New" w:cs="Courier New"/>
          <w:szCs w:val="28"/>
          <w:lang w:val="en-US"/>
        </w:rPr>
        <w:t>(</w:t>
      </w:r>
      <w:proofErr w:type="gramEnd"/>
      <w:r w:rsidRPr="00706190">
        <w:rPr>
          <w:rFonts w:ascii="Courier New" w:hAnsi="Courier New" w:cs="Courier New"/>
          <w:szCs w:val="28"/>
          <w:lang w:val="en-US"/>
        </w:rPr>
        <w:t>context, CL_MEM_WRITE_ONLY , (</w:t>
      </w:r>
      <w:proofErr w:type="spellStart"/>
      <w:r w:rsidRPr="00706190">
        <w:rPr>
          <w:rFonts w:ascii="Courier New" w:hAnsi="Courier New" w:cs="Courier New"/>
          <w:szCs w:val="28"/>
          <w:lang w:val="en-US"/>
        </w:rPr>
        <w:t>strlength</w:t>
      </w:r>
      <w:proofErr w:type="spellEnd"/>
      <w:r w:rsidRPr="00706190">
        <w:rPr>
          <w:rFonts w:ascii="Courier New" w:hAnsi="Courier New" w:cs="Courier New"/>
          <w:szCs w:val="28"/>
          <w:lang w:val="en-US"/>
        </w:rPr>
        <w:t xml:space="preserve"> + 1) * </w:t>
      </w:r>
      <w:proofErr w:type="spellStart"/>
      <w:r w:rsidRPr="00706190">
        <w:rPr>
          <w:rFonts w:ascii="Courier New" w:hAnsi="Courier New" w:cs="Courier New"/>
          <w:color w:val="0000FF"/>
          <w:szCs w:val="28"/>
          <w:lang w:val="en-US"/>
        </w:rPr>
        <w:t>sizeof</w:t>
      </w:r>
      <w:proofErr w:type="spellEnd"/>
      <w:r w:rsidRPr="00706190">
        <w:rPr>
          <w:rFonts w:ascii="Courier New" w:hAnsi="Courier New" w:cs="Courier New"/>
          <w:szCs w:val="28"/>
          <w:lang w:val="en-US"/>
        </w:rPr>
        <w:t>(</w:t>
      </w:r>
      <w:r w:rsidRPr="00706190">
        <w:rPr>
          <w:rFonts w:ascii="Courier New" w:hAnsi="Courier New" w:cs="Courier New"/>
          <w:color w:val="0000FF"/>
          <w:szCs w:val="28"/>
          <w:lang w:val="en-US"/>
        </w:rPr>
        <w:t>char</w:t>
      </w:r>
      <w:r w:rsidRPr="00706190">
        <w:rPr>
          <w:rFonts w:ascii="Courier New" w:hAnsi="Courier New" w:cs="Courier New"/>
          <w:szCs w:val="28"/>
          <w:lang w:val="en-US"/>
        </w:rPr>
        <w:t>), NULL, NULL);</w:t>
      </w:r>
    </w:p>
    <w:p w:rsidR="00B20419" w:rsidRPr="00E60F25" w:rsidRDefault="00B20419" w:rsidP="004A71EF">
      <w:pPr>
        <w:autoSpaceDE w:val="0"/>
        <w:autoSpaceDN w:val="0"/>
        <w:adjustRightInd w:val="0"/>
        <w:ind w:firstLine="709"/>
        <w:jc w:val="both"/>
        <w:rPr>
          <w:color w:val="008000"/>
          <w:sz w:val="28"/>
          <w:szCs w:val="28"/>
          <w:lang w:val="en-US"/>
        </w:rPr>
      </w:pPr>
    </w:p>
    <w:p w:rsidR="00B20419" w:rsidRPr="00E60F25" w:rsidRDefault="00B20419" w:rsidP="004A71EF">
      <w:pPr>
        <w:autoSpaceDE w:val="0"/>
        <w:autoSpaceDN w:val="0"/>
        <w:adjustRightInd w:val="0"/>
        <w:ind w:firstLine="709"/>
        <w:jc w:val="both"/>
        <w:rPr>
          <w:sz w:val="28"/>
          <w:szCs w:val="28"/>
        </w:rPr>
      </w:pPr>
      <w:r w:rsidRPr="00E60F25">
        <w:rPr>
          <w:sz w:val="28"/>
          <w:szCs w:val="28"/>
        </w:rPr>
        <w:t>Укажем имя исполняемой функции</w:t>
      </w:r>
      <w:r w:rsidR="000D725A" w:rsidRPr="00E60F25">
        <w:rPr>
          <w:sz w:val="28"/>
          <w:szCs w:val="28"/>
        </w:rPr>
        <w:t>,</w:t>
      </w:r>
      <w:r w:rsidRPr="00E60F25">
        <w:rPr>
          <w:sz w:val="28"/>
          <w:szCs w:val="28"/>
        </w:rPr>
        <w:t xml:space="preserve"> создав тем самым объект ядра</w:t>
      </w:r>
      <w:r w:rsidR="000D725A" w:rsidRPr="00E60F25">
        <w:rPr>
          <w:sz w:val="28"/>
          <w:szCs w:val="28"/>
        </w:rPr>
        <w:t>:</w:t>
      </w:r>
    </w:p>
    <w:p w:rsidR="00B20419" w:rsidRPr="00706190" w:rsidRDefault="00B20419" w:rsidP="004A71EF">
      <w:pPr>
        <w:autoSpaceDE w:val="0"/>
        <w:autoSpaceDN w:val="0"/>
        <w:adjustRightInd w:val="0"/>
        <w:spacing w:before="120" w:after="120"/>
        <w:ind w:firstLine="709"/>
        <w:jc w:val="both"/>
        <w:rPr>
          <w:rFonts w:ascii="Courier New" w:hAnsi="Courier New" w:cs="Courier New"/>
          <w:szCs w:val="28"/>
          <w:lang w:val="en-US"/>
        </w:rPr>
      </w:pPr>
      <w:proofErr w:type="spellStart"/>
      <w:proofErr w:type="gramStart"/>
      <w:r w:rsidRPr="00706190">
        <w:rPr>
          <w:rFonts w:ascii="Courier New" w:hAnsi="Courier New" w:cs="Courier New"/>
          <w:szCs w:val="28"/>
          <w:lang w:val="en-US"/>
        </w:rPr>
        <w:t>cl_kernel</w:t>
      </w:r>
      <w:proofErr w:type="spellEnd"/>
      <w:proofErr w:type="gramEnd"/>
      <w:r w:rsidRPr="00706190">
        <w:rPr>
          <w:rFonts w:ascii="Courier New" w:hAnsi="Courier New" w:cs="Courier New"/>
          <w:szCs w:val="28"/>
          <w:lang w:val="en-US"/>
        </w:rPr>
        <w:t xml:space="preserve"> kernel = </w:t>
      </w:r>
      <w:proofErr w:type="spellStart"/>
      <w:r w:rsidRPr="00706190">
        <w:rPr>
          <w:rFonts w:ascii="Courier New" w:hAnsi="Courier New" w:cs="Courier New"/>
          <w:szCs w:val="28"/>
          <w:lang w:val="en-US"/>
        </w:rPr>
        <w:t>clCreateKernel</w:t>
      </w:r>
      <w:proofErr w:type="spellEnd"/>
      <w:r w:rsidRPr="00706190">
        <w:rPr>
          <w:rFonts w:ascii="Courier New" w:hAnsi="Courier New" w:cs="Courier New"/>
          <w:szCs w:val="28"/>
          <w:lang w:val="en-US"/>
        </w:rPr>
        <w:t>(</w:t>
      </w:r>
      <w:proofErr w:type="spellStart"/>
      <w:r w:rsidRPr="00706190">
        <w:rPr>
          <w:rFonts w:ascii="Courier New" w:hAnsi="Courier New" w:cs="Courier New"/>
          <w:szCs w:val="28"/>
          <w:lang w:val="en-US"/>
        </w:rPr>
        <w:t>program,</w:t>
      </w:r>
      <w:r w:rsidRPr="00706190">
        <w:rPr>
          <w:rFonts w:ascii="Courier New" w:hAnsi="Courier New" w:cs="Courier New"/>
          <w:color w:val="A31515"/>
          <w:szCs w:val="28"/>
          <w:lang w:val="en-US"/>
        </w:rPr>
        <w:t>"helloworld</w:t>
      </w:r>
      <w:proofErr w:type="spellEnd"/>
      <w:r w:rsidRPr="00706190">
        <w:rPr>
          <w:rFonts w:ascii="Courier New" w:hAnsi="Courier New" w:cs="Courier New"/>
          <w:color w:val="A31515"/>
          <w:szCs w:val="28"/>
          <w:lang w:val="en-US"/>
        </w:rPr>
        <w:t>"</w:t>
      </w:r>
      <w:r w:rsidRPr="00706190">
        <w:rPr>
          <w:rFonts w:ascii="Courier New" w:hAnsi="Courier New" w:cs="Courier New"/>
          <w:szCs w:val="28"/>
          <w:lang w:val="en-US"/>
        </w:rPr>
        <w:t>, NULL);</w:t>
      </w:r>
    </w:p>
    <w:p w:rsidR="00B20419" w:rsidRPr="00E60F25" w:rsidRDefault="00B20419" w:rsidP="004A71EF">
      <w:pPr>
        <w:autoSpaceDE w:val="0"/>
        <w:autoSpaceDN w:val="0"/>
        <w:adjustRightInd w:val="0"/>
        <w:ind w:firstLine="709"/>
        <w:jc w:val="both"/>
        <w:rPr>
          <w:sz w:val="28"/>
          <w:szCs w:val="28"/>
        </w:rPr>
      </w:pPr>
      <w:r w:rsidRPr="00E60F25">
        <w:rPr>
          <w:sz w:val="28"/>
          <w:szCs w:val="28"/>
        </w:rPr>
        <w:t>Для  корректного выполнения объекта яда необходимо передать аргументы</w:t>
      </w:r>
      <w:r w:rsidR="000D725A" w:rsidRPr="00E60F25">
        <w:rPr>
          <w:sz w:val="28"/>
          <w:szCs w:val="28"/>
        </w:rPr>
        <w:t>,</w:t>
      </w:r>
      <w:r w:rsidRPr="00E60F25">
        <w:rPr>
          <w:sz w:val="28"/>
          <w:szCs w:val="28"/>
        </w:rPr>
        <w:t xml:space="preserve"> определенные в этой функции.</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proofErr w:type="gramStart"/>
      <w:r w:rsidRPr="00706190">
        <w:rPr>
          <w:rFonts w:ascii="Courier New" w:hAnsi="Courier New" w:cs="Courier New"/>
          <w:szCs w:val="28"/>
          <w:lang w:val="en-US"/>
        </w:rPr>
        <w:t>status</w:t>
      </w:r>
      <w:proofErr w:type="gramEnd"/>
      <w:r w:rsidRPr="00706190">
        <w:rPr>
          <w:rFonts w:ascii="Courier New" w:hAnsi="Courier New" w:cs="Courier New"/>
          <w:szCs w:val="28"/>
          <w:lang w:val="en-US"/>
        </w:rPr>
        <w:t xml:space="preserve"> = </w:t>
      </w:r>
      <w:proofErr w:type="spellStart"/>
      <w:r w:rsidRPr="00706190">
        <w:rPr>
          <w:rFonts w:ascii="Courier New" w:hAnsi="Courier New" w:cs="Courier New"/>
          <w:szCs w:val="28"/>
          <w:lang w:val="en-US"/>
        </w:rPr>
        <w:t>clSetKernelArg</w:t>
      </w:r>
      <w:proofErr w:type="spellEnd"/>
      <w:r w:rsidRPr="00706190">
        <w:rPr>
          <w:rFonts w:ascii="Courier New" w:hAnsi="Courier New" w:cs="Courier New"/>
          <w:szCs w:val="28"/>
          <w:lang w:val="en-US"/>
        </w:rPr>
        <w:t xml:space="preserve">(kernel, 0, </w:t>
      </w:r>
      <w:proofErr w:type="spellStart"/>
      <w:r w:rsidRPr="00706190">
        <w:rPr>
          <w:rFonts w:ascii="Courier New" w:hAnsi="Courier New" w:cs="Courier New"/>
          <w:color w:val="0000FF"/>
          <w:szCs w:val="28"/>
          <w:lang w:val="en-US"/>
        </w:rPr>
        <w:t>sizeof</w:t>
      </w:r>
      <w:proofErr w:type="spellEnd"/>
      <w:r w:rsidRPr="00706190">
        <w:rPr>
          <w:rFonts w:ascii="Courier New" w:hAnsi="Courier New" w:cs="Courier New"/>
          <w:szCs w:val="28"/>
          <w:lang w:val="en-US"/>
        </w:rPr>
        <w:t>(</w:t>
      </w:r>
      <w:proofErr w:type="spellStart"/>
      <w:r w:rsidRPr="00706190">
        <w:rPr>
          <w:rFonts w:ascii="Courier New" w:hAnsi="Courier New" w:cs="Courier New"/>
          <w:szCs w:val="28"/>
          <w:lang w:val="en-US"/>
        </w:rPr>
        <w:t>cl_mem</w:t>
      </w:r>
      <w:proofErr w:type="spellEnd"/>
      <w:r w:rsidRPr="00706190">
        <w:rPr>
          <w:rFonts w:ascii="Courier New" w:hAnsi="Courier New" w:cs="Courier New"/>
          <w:szCs w:val="28"/>
          <w:lang w:val="en-US"/>
        </w:rPr>
        <w:t>), (</w:t>
      </w:r>
      <w:r w:rsidRPr="00706190">
        <w:rPr>
          <w:rFonts w:ascii="Courier New" w:hAnsi="Courier New" w:cs="Courier New"/>
          <w:color w:val="0000FF"/>
          <w:szCs w:val="28"/>
          <w:lang w:val="en-US"/>
        </w:rPr>
        <w:t>void</w:t>
      </w:r>
      <w:r w:rsidRPr="00706190">
        <w:rPr>
          <w:rFonts w:ascii="Courier New" w:hAnsi="Courier New" w:cs="Courier New"/>
          <w:szCs w:val="28"/>
          <w:lang w:val="en-US"/>
        </w:rPr>
        <w:t xml:space="preserve"> *)&amp;</w:t>
      </w:r>
      <w:proofErr w:type="spellStart"/>
      <w:r w:rsidRPr="00706190">
        <w:rPr>
          <w:rFonts w:ascii="Courier New" w:hAnsi="Courier New" w:cs="Courier New"/>
          <w:szCs w:val="28"/>
          <w:lang w:val="en-US"/>
        </w:rPr>
        <w:t>inputBuffer</w:t>
      </w:r>
      <w:proofErr w:type="spellEnd"/>
      <w:r w:rsidRPr="00706190">
        <w:rPr>
          <w:rFonts w:ascii="Courier New" w:hAnsi="Courier New" w:cs="Courier New"/>
          <w:szCs w:val="28"/>
          <w:lang w:val="en-US"/>
        </w:rPr>
        <w:t>);</w:t>
      </w:r>
    </w:p>
    <w:p w:rsidR="00B20419" w:rsidRPr="00706190" w:rsidRDefault="00B20419" w:rsidP="004A71EF">
      <w:pPr>
        <w:autoSpaceDE w:val="0"/>
        <w:autoSpaceDN w:val="0"/>
        <w:adjustRightInd w:val="0"/>
        <w:ind w:firstLine="709"/>
        <w:jc w:val="both"/>
        <w:rPr>
          <w:rFonts w:ascii="Courier New" w:hAnsi="Courier New" w:cs="Courier New"/>
          <w:szCs w:val="28"/>
          <w:lang w:val="en-US"/>
        </w:rPr>
      </w:pPr>
      <w:proofErr w:type="gramStart"/>
      <w:r w:rsidRPr="00706190">
        <w:rPr>
          <w:rFonts w:ascii="Courier New" w:hAnsi="Courier New" w:cs="Courier New"/>
          <w:szCs w:val="28"/>
          <w:lang w:val="en-US"/>
        </w:rPr>
        <w:t>status</w:t>
      </w:r>
      <w:proofErr w:type="gramEnd"/>
      <w:r w:rsidRPr="00706190">
        <w:rPr>
          <w:rFonts w:ascii="Courier New" w:hAnsi="Courier New" w:cs="Courier New"/>
          <w:szCs w:val="28"/>
          <w:lang w:val="en-US"/>
        </w:rPr>
        <w:t xml:space="preserve"> = </w:t>
      </w:r>
      <w:proofErr w:type="spellStart"/>
      <w:r w:rsidRPr="00706190">
        <w:rPr>
          <w:rFonts w:ascii="Courier New" w:hAnsi="Courier New" w:cs="Courier New"/>
          <w:szCs w:val="28"/>
          <w:lang w:val="en-US"/>
        </w:rPr>
        <w:t>clSetKernelArg</w:t>
      </w:r>
      <w:proofErr w:type="spellEnd"/>
      <w:r w:rsidRPr="00706190">
        <w:rPr>
          <w:rFonts w:ascii="Courier New" w:hAnsi="Courier New" w:cs="Courier New"/>
          <w:szCs w:val="28"/>
          <w:lang w:val="en-US"/>
        </w:rPr>
        <w:t xml:space="preserve">(kernel, 1, </w:t>
      </w:r>
      <w:proofErr w:type="spellStart"/>
      <w:r w:rsidRPr="00706190">
        <w:rPr>
          <w:rFonts w:ascii="Courier New" w:hAnsi="Courier New" w:cs="Courier New"/>
          <w:color w:val="0000FF"/>
          <w:szCs w:val="28"/>
          <w:lang w:val="en-US"/>
        </w:rPr>
        <w:t>sizeof</w:t>
      </w:r>
      <w:proofErr w:type="spellEnd"/>
      <w:r w:rsidRPr="00706190">
        <w:rPr>
          <w:rFonts w:ascii="Courier New" w:hAnsi="Courier New" w:cs="Courier New"/>
          <w:szCs w:val="28"/>
          <w:lang w:val="en-US"/>
        </w:rPr>
        <w:t>(</w:t>
      </w:r>
      <w:proofErr w:type="spellStart"/>
      <w:r w:rsidRPr="00706190">
        <w:rPr>
          <w:rFonts w:ascii="Courier New" w:hAnsi="Courier New" w:cs="Courier New"/>
          <w:szCs w:val="28"/>
          <w:lang w:val="en-US"/>
        </w:rPr>
        <w:t>cl_mem</w:t>
      </w:r>
      <w:proofErr w:type="spellEnd"/>
      <w:r w:rsidRPr="00706190">
        <w:rPr>
          <w:rFonts w:ascii="Courier New" w:hAnsi="Courier New" w:cs="Courier New"/>
          <w:szCs w:val="28"/>
          <w:lang w:val="en-US"/>
        </w:rPr>
        <w:t>), (</w:t>
      </w:r>
      <w:r w:rsidRPr="00706190">
        <w:rPr>
          <w:rFonts w:ascii="Courier New" w:hAnsi="Courier New" w:cs="Courier New"/>
          <w:color w:val="0000FF"/>
          <w:szCs w:val="28"/>
          <w:lang w:val="en-US"/>
        </w:rPr>
        <w:t>void</w:t>
      </w:r>
      <w:r w:rsidRPr="00706190">
        <w:rPr>
          <w:rFonts w:ascii="Courier New" w:hAnsi="Courier New" w:cs="Courier New"/>
          <w:szCs w:val="28"/>
          <w:lang w:val="en-US"/>
        </w:rPr>
        <w:t xml:space="preserve"> *)&amp;</w:t>
      </w:r>
      <w:proofErr w:type="spellStart"/>
      <w:r w:rsidRPr="00706190">
        <w:rPr>
          <w:rFonts w:ascii="Courier New" w:hAnsi="Courier New" w:cs="Courier New"/>
          <w:szCs w:val="28"/>
          <w:lang w:val="en-US"/>
        </w:rPr>
        <w:t>outputBuffer</w:t>
      </w:r>
      <w:proofErr w:type="spellEnd"/>
      <w:r w:rsidRPr="00706190">
        <w:rPr>
          <w:rFonts w:ascii="Courier New" w:hAnsi="Courier New" w:cs="Courier New"/>
          <w:szCs w:val="28"/>
          <w:lang w:val="en-US"/>
        </w:rPr>
        <w:t>);</w:t>
      </w:r>
    </w:p>
    <w:p w:rsidR="00B20419" w:rsidRPr="00E60F25" w:rsidRDefault="00B20419" w:rsidP="004A71EF">
      <w:pPr>
        <w:autoSpaceDE w:val="0"/>
        <w:autoSpaceDN w:val="0"/>
        <w:adjustRightInd w:val="0"/>
        <w:ind w:firstLine="709"/>
        <w:jc w:val="both"/>
        <w:rPr>
          <w:sz w:val="28"/>
          <w:szCs w:val="28"/>
          <w:lang w:val="en-US"/>
        </w:rPr>
      </w:pPr>
    </w:p>
    <w:p w:rsidR="00B20419" w:rsidRPr="00E12D45" w:rsidRDefault="00717679" w:rsidP="004A71EF">
      <w:pPr>
        <w:autoSpaceDE w:val="0"/>
        <w:autoSpaceDN w:val="0"/>
        <w:adjustRightInd w:val="0"/>
        <w:ind w:firstLine="709"/>
        <w:jc w:val="both"/>
        <w:rPr>
          <w:sz w:val="28"/>
          <w:szCs w:val="28"/>
        </w:rPr>
      </w:pPr>
      <w:r>
        <w:rPr>
          <w:sz w:val="28"/>
          <w:szCs w:val="28"/>
        </w:rPr>
        <w:t>Далее</w:t>
      </w:r>
      <w:r w:rsidR="00E12D45" w:rsidRPr="00B14CDF">
        <w:rPr>
          <w:sz w:val="28"/>
          <w:szCs w:val="28"/>
        </w:rPr>
        <w:t xml:space="preserve"> нео</w:t>
      </w:r>
      <w:r w:rsidR="00B14CDF" w:rsidRPr="00B14CDF">
        <w:rPr>
          <w:sz w:val="28"/>
          <w:szCs w:val="28"/>
        </w:rPr>
        <w:t>б</w:t>
      </w:r>
      <w:r w:rsidR="00E12D45" w:rsidRPr="00B14CDF">
        <w:rPr>
          <w:sz w:val="28"/>
          <w:szCs w:val="28"/>
        </w:rPr>
        <w:t xml:space="preserve">ходимо определить размер рабочего массива (количество одновременно задействованных вычислительных блоков в устройстве). Запуск микропрограммы на выполнение на устройстве осуществляется функцией </w:t>
      </w:r>
      <w:proofErr w:type="spellStart"/>
      <w:r w:rsidR="00E12D45" w:rsidRPr="00B14CDF">
        <w:rPr>
          <w:sz w:val="28"/>
          <w:szCs w:val="28"/>
          <w:lang w:val="en-US"/>
        </w:rPr>
        <w:t>clEnqueueNDRangeKernel</w:t>
      </w:r>
      <w:proofErr w:type="spellEnd"/>
      <w:r w:rsidR="00B14CDF" w:rsidRPr="00B14CDF">
        <w:rPr>
          <w:sz w:val="28"/>
          <w:szCs w:val="28"/>
        </w:rPr>
        <w:t>,</w:t>
      </w:r>
      <w:r w:rsidR="00E12D45" w:rsidRPr="00B14CDF">
        <w:rPr>
          <w:sz w:val="28"/>
          <w:szCs w:val="28"/>
        </w:rPr>
        <w:t xml:space="preserve">  в которую передают в качестве параметров: идентификатор созданной ранее командной очереди, указатель на </w:t>
      </w:r>
      <w:r w:rsidR="00E12D45" w:rsidRPr="00B14CDF">
        <w:rPr>
          <w:sz w:val="28"/>
          <w:szCs w:val="28"/>
          <w:lang w:val="en-US"/>
        </w:rPr>
        <w:t>kernel</w:t>
      </w:r>
      <w:r w:rsidR="00E12D45" w:rsidRPr="00B14CDF">
        <w:rPr>
          <w:sz w:val="28"/>
          <w:szCs w:val="28"/>
        </w:rPr>
        <w:t xml:space="preserve"> (можно интерпретировать его как исполняем</w:t>
      </w:r>
      <w:r>
        <w:rPr>
          <w:sz w:val="28"/>
          <w:szCs w:val="28"/>
        </w:rPr>
        <w:t>ую микропрограмму</w:t>
      </w:r>
      <w:bookmarkStart w:id="0" w:name="_GoBack"/>
      <w:bookmarkEnd w:id="0"/>
      <w:r w:rsidR="00E12D45" w:rsidRPr="00B14CDF">
        <w:rPr>
          <w:sz w:val="28"/>
          <w:szCs w:val="28"/>
        </w:rPr>
        <w:t>) и количество задействованных блоков (</w:t>
      </w:r>
      <w:r w:rsidR="00E12D45" w:rsidRPr="00B14CDF">
        <w:rPr>
          <w:sz w:val="28"/>
          <w:szCs w:val="28"/>
          <w:lang w:val="en-US"/>
        </w:rPr>
        <w:t>global</w:t>
      </w:r>
      <w:r w:rsidR="00E12D45" w:rsidRPr="00B14CDF">
        <w:rPr>
          <w:sz w:val="28"/>
          <w:szCs w:val="28"/>
        </w:rPr>
        <w:t>_</w:t>
      </w:r>
      <w:r w:rsidR="00E12D45" w:rsidRPr="00B14CDF">
        <w:rPr>
          <w:sz w:val="28"/>
          <w:szCs w:val="28"/>
          <w:lang w:val="en-US"/>
        </w:rPr>
        <w:t>work</w:t>
      </w:r>
      <w:r w:rsidR="00E12D45" w:rsidRPr="00B14CDF">
        <w:rPr>
          <w:sz w:val="28"/>
          <w:szCs w:val="28"/>
        </w:rPr>
        <w:t>_</w:t>
      </w:r>
      <w:r w:rsidR="00E12D45" w:rsidRPr="00B14CDF">
        <w:rPr>
          <w:sz w:val="28"/>
          <w:szCs w:val="28"/>
          <w:lang w:val="en-US"/>
        </w:rPr>
        <w:t>size</w:t>
      </w:r>
      <w:r w:rsidR="00E12D45" w:rsidRPr="00B14CDF">
        <w:rPr>
          <w:sz w:val="28"/>
          <w:szCs w:val="28"/>
        </w:rPr>
        <w:t>).</w:t>
      </w:r>
    </w:p>
    <w:p w:rsidR="00B20419" w:rsidRPr="00706190" w:rsidRDefault="00B20419" w:rsidP="00B14CDF">
      <w:pPr>
        <w:autoSpaceDE w:val="0"/>
        <w:autoSpaceDN w:val="0"/>
        <w:adjustRightInd w:val="0"/>
        <w:spacing w:before="120"/>
        <w:ind w:firstLine="709"/>
        <w:jc w:val="both"/>
        <w:rPr>
          <w:rFonts w:ascii="Courier New" w:hAnsi="Courier New" w:cs="Courier New"/>
          <w:szCs w:val="28"/>
          <w:lang w:val="en-US"/>
        </w:rPr>
      </w:pPr>
      <w:r w:rsidRPr="00706190">
        <w:rPr>
          <w:rFonts w:ascii="Courier New" w:hAnsi="Courier New" w:cs="Courier New"/>
          <w:szCs w:val="28"/>
        </w:rPr>
        <w:tab/>
      </w:r>
      <w:proofErr w:type="spellStart"/>
      <w:r w:rsidRPr="00706190">
        <w:rPr>
          <w:rFonts w:ascii="Courier New" w:hAnsi="Courier New" w:cs="Courier New"/>
          <w:szCs w:val="28"/>
          <w:lang w:val="en-US"/>
        </w:rPr>
        <w:t>size_tglobal_work_</w:t>
      </w:r>
      <w:proofErr w:type="gramStart"/>
      <w:r w:rsidRPr="00706190">
        <w:rPr>
          <w:rFonts w:ascii="Courier New" w:hAnsi="Courier New" w:cs="Courier New"/>
          <w:szCs w:val="28"/>
          <w:lang w:val="en-US"/>
        </w:rPr>
        <w:t>size</w:t>
      </w:r>
      <w:proofErr w:type="spellEnd"/>
      <w:r w:rsidRPr="00706190">
        <w:rPr>
          <w:rFonts w:ascii="Courier New" w:hAnsi="Courier New" w:cs="Courier New"/>
          <w:szCs w:val="28"/>
          <w:lang w:val="en-US"/>
        </w:rPr>
        <w:t>[</w:t>
      </w:r>
      <w:proofErr w:type="gramEnd"/>
      <w:r w:rsidRPr="00706190">
        <w:rPr>
          <w:rFonts w:ascii="Courier New" w:hAnsi="Courier New" w:cs="Courier New"/>
          <w:szCs w:val="28"/>
          <w:lang w:val="en-US"/>
        </w:rPr>
        <w:t>1] = {</w:t>
      </w:r>
      <w:proofErr w:type="spellStart"/>
      <w:r w:rsidRPr="00706190">
        <w:rPr>
          <w:rFonts w:ascii="Courier New" w:hAnsi="Courier New" w:cs="Courier New"/>
          <w:szCs w:val="28"/>
          <w:lang w:val="en-US"/>
        </w:rPr>
        <w:t>strlength</w:t>
      </w:r>
      <w:proofErr w:type="spellEnd"/>
      <w:r w:rsidRPr="00706190">
        <w:rPr>
          <w:rFonts w:ascii="Courier New" w:hAnsi="Courier New" w:cs="Courier New"/>
          <w:szCs w:val="28"/>
          <w:lang w:val="en-US"/>
        </w:rPr>
        <w:t>};</w:t>
      </w:r>
    </w:p>
    <w:p w:rsidR="00B20419" w:rsidRPr="00D1751A" w:rsidRDefault="00B20419" w:rsidP="00B14CDF">
      <w:pPr>
        <w:autoSpaceDE w:val="0"/>
        <w:autoSpaceDN w:val="0"/>
        <w:adjustRightInd w:val="0"/>
        <w:ind w:firstLine="709"/>
        <w:jc w:val="both"/>
        <w:rPr>
          <w:rFonts w:ascii="Courier New" w:hAnsi="Courier New" w:cs="Courier New"/>
          <w:szCs w:val="28"/>
          <w:lang w:val="en-US"/>
        </w:rPr>
      </w:pPr>
      <w:r w:rsidRPr="00706190">
        <w:rPr>
          <w:rFonts w:ascii="Courier New" w:hAnsi="Courier New" w:cs="Courier New"/>
          <w:szCs w:val="28"/>
          <w:lang w:val="en-US"/>
        </w:rPr>
        <w:tab/>
      </w:r>
      <w:proofErr w:type="gramStart"/>
      <w:r w:rsidRPr="00706190">
        <w:rPr>
          <w:rFonts w:ascii="Courier New" w:hAnsi="Courier New" w:cs="Courier New"/>
          <w:szCs w:val="28"/>
          <w:lang w:val="en-US"/>
        </w:rPr>
        <w:t>status</w:t>
      </w:r>
      <w:proofErr w:type="gramEnd"/>
      <w:r w:rsidRPr="00706190">
        <w:rPr>
          <w:rFonts w:ascii="Courier New" w:hAnsi="Courier New" w:cs="Courier New"/>
          <w:szCs w:val="28"/>
          <w:lang w:val="en-US"/>
        </w:rPr>
        <w:t xml:space="preserve"> = </w:t>
      </w:r>
      <w:proofErr w:type="spellStart"/>
      <w:r w:rsidRPr="00706190">
        <w:rPr>
          <w:rFonts w:ascii="Courier New" w:hAnsi="Courier New" w:cs="Courier New"/>
          <w:szCs w:val="28"/>
          <w:lang w:val="en-US"/>
        </w:rPr>
        <w:t>clEnqueueNDRangeKernel</w:t>
      </w:r>
      <w:proofErr w:type="spellEnd"/>
      <w:r w:rsidRPr="00706190">
        <w:rPr>
          <w:rFonts w:ascii="Courier New" w:hAnsi="Courier New" w:cs="Courier New"/>
          <w:szCs w:val="28"/>
          <w:lang w:val="en-US"/>
        </w:rPr>
        <w:t>(</w:t>
      </w:r>
      <w:proofErr w:type="spellStart"/>
      <w:r w:rsidRPr="00706190">
        <w:rPr>
          <w:rFonts w:ascii="Courier New" w:hAnsi="Courier New" w:cs="Courier New"/>
          <w:szCs w:val="28"/>
          <w:lang w:val="en-US"/>
        </w:rPr>
        <w:t>commandQueue</w:t>
      </w:r>
      <w:proofErr w:type="spellEnd"/>
      <w:r w:rsidRPr="00706190">
        <w:rPr>
          <w:rFonts w:ascii="Courier New" w:hAnsi="Courier New" w:cs="Courier New"/>
          <w:szCs w:val="28"/>
          <w:lang w:val="en-US"/>
        </w:rPr>
        <w:t xml:space="preserve">, kernel, 1, NULL, </w:t>
      </w:r>
      <w:proofErr w:type="spellStart"/>
      <w:r w:rsidRPr="00706190">
        <w:rPr>
          <w:rFonts w:ascii="Courier New" w:hAnsi="Courier New" w:cs="Courier New"/>
          <w:szCs w:val="28"/>
          <w:lang w:val="en-US"/>
        </w:rPr>
        <w:t>global_work_size</w:t>
      </w:r>
      <w:proofErr w:type="spellEnd"/>
      <w:r w:rsidRPr="00706190">
        <w:rPr>
          <w:rFonts w:ascii="Courier New" w:hAnsi="Courier New" w:cs="Courier New"/>
          <w:szCs w:val="28"/>
          <w:lang w:val="en-US"/>
        </w:rPr>
        <w:t>, NULL, 0, NULL, NULL);</w:t>
      </w:r>
    </w:p>
    <w:p w:rsidR="00706190" w:rsidRPr="00D1751A" w:rsidRDefault="00706190" w:rsidP="00B14CDF">
      <w:pPr>
        <w:autoSpaceDE w:val="0"/>
        <w:autoSpaceDN w:val="0"/>
        <w:adjustRightInd w:val="0"/>
        <w:ind w:firstLine="709"/>
        <w:jc w:val="both"/>
        <w:rPr>
          <w:sz w:val="28"/>
          <w:szCs w:val="28"/>
          <w:lang w:val="en-US"/>
        </w:rPr>
      </w:pPr>
    </w:p>
    <w:p w:rsidR="00B20419" w:rsidRPr="00E60F25" w:rsidRDefault="00B20419" w:rsidP="004A71EF">
      <w:pPr>
        <w:autoSpaceDE w:val="0"/>
        <w:autoSpaceDN w:val="0"/>
        <w:adjustRightInd w:val="0"/>
        <w:ind w:firstLine="709"/>
        <w:jc w:val="both"/>
        <w:rPr>
          <w:sz w:val="28"/>
          <w:szCs w:val="28"/>
        </w:rPr>
      </w:pPr>
      <w:r w:rsidRPr="00E60F25">
        <w:rPr>
          <w:sz w:val="28"/>
          <w:szCs w:val="28"/>
        </w:rPr>
        <w:t>Результат выполнения необходимо прочит</w:t>
      </w:r>
      <w:r w:rsidR="000D725A" w:rsidRPr="00E60F25">
        <w:rPr>
          <w:sz w:val="28"/>
          <w:szCs w:val="28"/>
        </w:rPr>
        <w:t>ать из памяти GPU в память Host-</w:t>
      </w:r>
      <w:r w:rsidRPr="00E60F25">
        <w:rPr>
          <w:sz w:val="28"/>
          <w:szCs w:val="28"/>
        </w:rPr>
        <w:t>машины</w:t>
      </w:r>
      <w:r w:rsidR="000D725A" w:rsidRPr="00E60F25">
        <w:rPr>
          <w:sz w:val="28"/>
          <w:szCs w:val="28"/>
        </w:rPr>
        <w:t>:</w:t>
      </w:r>
    </w:p>
    <w:p w:rsidR="00B20419" w:rsidRPr="00706190" w:rsidRDefault="00B20419" w:rsidP="004A71EF">
      <w:pPr>
        <w:autoSpaceDE w:val="0"/>
        <w:autoSpaceDN w:val="0"/>
        <w:adjustRightInd w:val="0"/>
        <w:spacing w:before="120"/>
        <w:ind w:firstLine="709"/>
        <w:jc w:val="both"/>
        <w:rPr>
          <w:rFonts w:ascii="Courier New" w:hAnsi="Courier New" w:cs="Courier New"/>
          <w:szCs w:val="28"/>
          <w:lang w:val="en-US"/>
        </w:rPr>
      </w:pPr>
      <w:r w:rsidRPr="00706190">
        <w:rPr>
          <w:rFonts w:ascii="Courier New" w:hAnsi="Courier New" w:cs="Courier New"/>
          <w:szCs w:val="28"/>
        </w:rPr>
        <w:tab/>
      </w:r>
      <w:proofErr w:type="gramStart"/>
      <w:r w:rsidRPr="00706190">
        <w:rPr>
          <w:rFonts w:ascii="Courier New" w:hAnsi="Courier New" w:cs="Courier New"/>
          <w:szCs w:val="28"/>
          <w:lang w:val="en-US"/>
        </w:rPr>
        <w:t>status</w:t>
      </w:r>
      <w:proofErr w:type="gramEnd"/>
      <w:r w:rsidRPr="00706190">
        <w:rPr>
          <w:rFonts w:ascii="Courier New" w:hAnsi="Courier New" w:cs="Courier New"/>
          <w:szCs w:val="28"/>
          <w:lang w:val="en-US"/>
        </w:rPr>
        <w:t xml:space="preserve"> = </w:t>
      </w:r>
      <w:proofErr w:type="spellStart"/>
      <w:r w:rsidRPr="00706190">
        <w:rPr>
          <w:rFonts w:ascii="Courier New" w:hAnsi="Courier New" w:cs="Courier New"/>
          <w:szCs w:val="28"/>
          <w:lang w:val="en-US"/>
        </w:rPr>
        <w:t>clEnqueueReadBuffer</w:t>
      </w:r>
      <w:proofErr w:type="spellEnd"/>
      <w:r w:rsidRPr="00706190">
        <w:rPr>
          <w:rFonts w:ascii="Courier New" w:hAnsi="Courier New" w:cs="Courier New"/>
          <w:szCs w:val="28"/>
          <w:lang w:val="en-US"/>
        </w:rPr>
        <w:t>(</w:t>
      </w:r>
      <w:proofErr w:type="spellStart"/>
      <w:r w:rsidRPr="00706190">
        <w:rPr>
          <w:rFonts w:ascii="Courier New" w:hAnsi="Courier New" w:cs="Courier New"/>
          <w:szCs w:val="28"/>
          <w:lang w:val="en-US"/>
        </w:rPr>
        <w:t>commandQueue</w:t>
      </w:r>
      <w:proofErr w:type="spellEnd"/>
      <w:r w:rsidRPr="00706190">
        <w:rPr>
          <w:rFonts w:ascii="Courier New" w:hAnsi="Courier New" w:cs="Courier New"/>
          <w:szCs w:val="28"/>
          <w:lang w:val="en-US"/>
        </w:rPr>
        <w:t xml:space="preserve">, </w:t>
      </w:r>
      <w:proofErr w:type="spellStart"/>
      <w:r w:rsidRPr="00706190">
        <w:rPr>
          <w:rFonts w:ascii="Courier New" w:hAnsi="Courier New" w:cs="Courier New"/>
          <w:szCs w:val="28"/>
          <w:lang w:val="en-US"/>
        </w:rPr>
        <w:t>outputBuffer</w:t>
      </w:r>
      <w:proofErr w:type="spellEnd"/>
      <w:r w:rsidRPr="00706190">
        <w:rPr>
          <w:rFonts w:ascii="Courier New" w:hAnsi="Courier New" w:cs="Courier New"/>
          <w:szCs w:val="28"/>
          <w:lang w:val="en-US"/>
        </w:rPr>
        <w:t xml:space="preserve">, CL_TRUE, 0, </w:t>
      </w:r>
      <w:proofErr w:type="spellStart"/>
      <w:r w:rsidRPr="00706190">
        <w:rPr>
          <w:rFonts w:ascii="Courier New" w:hAnsi="Courier New" w:cs="Courier New"/>
          <w:szCs w:val="28"/>
          <w:lang w:val="en-US"/>
        </w:rPr>
        <w:t>strlength</w:t>
      </w:r>
      <w:proofErr w:type="spellEnd"/>
      <w:r w:rsidRPr="00706190">
        <w:rPr>
          <w:rFonts w:ascii="Courier New" w:hAnsi="Courier New" w:cs="Courier New"/>
          <w:szCs w:val="28"/>
          <w:lang w:val="en-US"/>
        </w:rPr>
        <w:t xml:space="preserve"> * </w:t>
      </w:r>
      <w:proofErr w:type="spellStart"/>
      <w:r w:rsidRPr="00706190">
        <w:rPr>
          <w:rFonts w:ascii="Courier New" w:hAnsi="Courier New" w:cs="Courier New"/>
          <w:color w:val="0000FF"/>
          <w:szCs w:val="28"/>
          <w:lang w:val="en-US"/>
        </w:rPr>
        <w:t>sizeof</w:t>
      </w:r>
      <w:proofErr w:type="spellEnd"/>
      <w:r w:rsidRPr="00706190">
        <w:rPr>
          <w:rFonts w:ascii="Courier New" w:hAnsi="Courier New" w:cs="Courier New"/>
          <w:szCs w:val="28"/>
          <w:lang w:val="en-US"/>
        </w:rPr>
        <w:t>(</w:t>
      </w:r>
      <w:r w:rsidRPr="00706190">
        <w:rPr>
          <w:rFonts w:ascii="Courier New" w:hAnsi="Courier New" w:cs="Courier New"/>
          <w:color w:val="0000FF"/>
          <w:szCs w:val="28"/>
          <w:lang w:val="en-US"/>
        </w:rPr>
        <w:t>char</w:t>
      </w:r>
      <w:r w:rsidRPr="00706190">
        <w:rPr>
          <w:rFonts w:ascii="Courier New" w:hAnsi="Courier New" w:cs="Courier New"/>
          <w:szCs w:val="28"/>
          <w:lang w:val="en-US"/>
        </w:rPr>
        <w:t>), output, 0, NULL, NULL);</w:t>
      </w:r>
    </w:p>
    <w:p w:rsidR="00E151B1" w:rsidRPr="00916A10" w:rsidRDefault="00E151B1" w:rsidP="004A71EF">
      <w:pPr>
        <w:autoSpaceDE w:val="0"/>
        <w:autoSpaceDN w:val="0"/>
        <w:adjustRightInd w:val="0"/>
        <w:spacing w:before="120"/>
        <w:ind w:firstLine="709"/>
        <w:jc w:val="both"/>
        <w:rPr>
          <w:sz w:val="28"/>
          <w:szCs w:val="28"/>
          <w:lang w:val="en-US"/>
        </w:rPr>
      </w:pPr>
    </w:p>
    <w:p w:rsidR="00E151B1" w:rsidRPr="00E151B1" w:rsidRDefault="00E151B1" w:rsidP="00E151B1">
      <w:pPr>
        <w:autoSpaceDE w:val="0"/>
        <w:autoSpaceDN w:val="0"/>
        <w:adjustRightInd w:val="0"/>
        <w:spacing w:after="120"/>
        <w:rPr>
          <w:sz w:val="28"/>
          <w:szCs w:val="28"/>
        </w:rPr>
      </w:pPr>
      <w:r w:rsidRPr="00E151B1">
        <w:rPr>
          <w:sz w:val="28"/>
          <w:szCs w:val="28"/>
        </w:rPr>
        <w:t xml:space="preserve">Добавим в буфер символ </w:t>
      </w:r>
      <w:proofErr w:type="gramStart"/>
      <w:r w:rsidRPr="00E151B1">
        <w:rPr>
          <w:sz w:val="28"/>
          <w:szCs w:val="28"/>
        </w:rPr>
        <w:t>0</w:t>
      </w:r>
      <w:proofErr w:type="gramEnd"/>
      <w:r w:rsidRPr="00E151B1">
        <w:rPr>
          <w:sz w:val="28"/>
          <w:szCs w:val="28"/>
        </w:rPr>
        <w:t xml:space="preserve"> так как строка должна заканчиваться символом 0.</w:t>
      </w:r>
    </w:p>
    <w:p w:rsidR="00B20419" w:rsidRPr="00E60F25" w:rsidRDefault="00B20419" w:rsidP="004A71EF">
      <w:pPr>
        <w:autoSpaceDE w:val="0"/>
        <w:autoSpaceDN w:val="0"/>
        <w:adjustRightInd w:val="0"/>
        <w:ind w:firstLine="709"/>
        <w:jc w:val="both"/>
        <w:rPr>
          <w:sz w:val="28"/>
          <w:szCs w:val="28"/>
          <w:lang w:val="en-US"/>
        </w:rPr>
      </w:pPr>
      <w:r w:rsidRPr="00E151B1">
        <w:rPr>
          <w:sz w:val="28"/>
          <w:szCs w:val="28"/>
        </w:rPr>
        <w:tab/>
      </w:r>
      <w:proofErr w:type="gramStart"/>
      <w:r w:rsidRPr="00E60F25">
        <w:rPr>
          <w:sz w:val="28"/>
          <w:szCs w:val="28"/>
          <w:lang w:val="en-US"/>
        </w:rPr>
        <w:t>output[</w:t>
      </w:r>
      <w:proofErr w:type="spellStart"/>
      <w:proofErr w:type="gramEnd"/>
      <w:r w:rsidRPr="00E60F25">
        <w:rPr>
          <w:sz w:val="28"/>
          <w:szCs w:val="28"/>
          <w:lang w:val="en-US"/>
        </w:rPr>
        <w:t>strlength</w:t>
      </w:r>
      <w:proofErr w:type="spellEnd"/>
      <w:r w:rsidRPr="00E60F25">
        <w:rPr>
          <w:sz w:val="28"/>
          <w:szCs w:val="28"/>
          <w:lang w:val="en-US"/>
        </w:rPr>
        <w:t xml:space="preserve">] = </w:t>
      </w:r>
      <w:r w:rsidRPr="00E60F25">
        <w:rPr>
          <w:color w:val="A31515"/>
          <w:sz w:val="28"/>
          <w:szCs w:val="28"/>
          <w:lang w:val="en-US"/>
        </w:rPr>
        <w:t>'\0'</w:t>
      </w:r>
      <w:r w:rsidRPr="00E60F25">
        <w:rPr>
          <w:sz w:val="28"/>
          <w:szCs w:val="28"/>
          <w:lang w:val="en-US"/>
        </w:rPr>
        <w:t>;</w:t>
      </w:r>
      <w:r w:rsidRPr="00E60F25">
        <w:rPr>
          <w:color w:val="008000"/>
          <w:sz w:val="28"/>
          <w:szCs w:val="28"/>
          <w:lang w:val="en-US"/>
        </w:rPr>
        <w:t>//Add the terminal character to the end of output.</w:t>
      </w:r>
    </w:p>
    <w:p w:rsidR="00E151B1" w:rsidRPr="00E151B1" w:rsidRDefault="00E151B1" w:rsidP="00E151B1">
      <w:pPr>
        <w:autoSpaceDE w:val="0"/>
        <w:autoSpaceDN w:val="0"/>
        <w:adjustRightInd w:val="0"/>
        <w:spacing w:before="120" w:after="120"/>
        <w:rPr>
          <w:sz w:val="28"/>
          <w:szCs w:val="28"/>
        </w:rPr>
      </w:pPr>
      <w:r w:rsidRPr="00E151B1">
        <w:rPr>
          <w:sz w:val="28"/>
          <w:szCs w:val="28"/>
        </w:rPr>
        <w:t xml:space="preserve">Следующим шагом </w:t>
      </w:r>
      <w:proofErr w:type="spellStart"/>
      <w:r>
        <w:rPr>
          <w:sz w:val="28"/>
          <w:szCs w:val="28"/>
        </w:rPr>
        <w:t>являетсяо</w:t>
      </w:r>
      <w:r w:rsidRPr="00E151B1">
        <w:rPr>
          <w:sz w:val="28"/>
          <w:szCs w:val="28"/>
        </w:rPr>
        <w:t>чистка</w:t>
      </w:r>
      <w:proofErr w:type="spellEnd"/>
      <w:r w:rsidRPr="00E151B1">
        <w:rPr>
          <w:sz w:val="28"/>
          <w:szCs w:val="28"/>
        </w:rPr>
        <w:t xml:space="preserve"> результата</w:t>
      </w:r>
      <w:r>
        <w:rPr>
          <w:sz w:val="28"/>
          <w:szCs w:val="28"/>
        </w:rPr>
        <w:t>.</w:t>
      </w:r>
    </w:p>
    <w:p w:rsidR="00B20419" w:rsidRPr="00706190" w:rsidRDefault="00B20419" w:rsidP="00E67E9B">
      <w:pPr>
        <w:autoSpaceDE w:val="0"/>
        <w:autoSpaceDN w:val="0"/>
        <w:adjustRightInd w:val="0"/>
        <w:ind w:firstLine="567"/>
        <w:jc w:val="both"/>
        <w:rPr>
          <w:rFonts w:ascii="Courier New" w:hAnsi="Courier New" w:cs="Courier New"/>
          <w:szCs w:val="28"/>
        </w:rPr>
      </w:pPr>
      <w:r w:rsidRPr="00706190">
        <w:rPr>
          <w:rFonts w:ascii="Courier New" w:hAnsi="Courier New" w:cs="Courier New"/>
          <w:szCs w:val="28"/>
        </w:rPr>
        <w:tab/>
      </w:r>
      <w:r w:rsidRPr="00706190">
        <w:rPr>
          <w:rFonts w:ascii="Courier New" w:hAnsi="Courier New" w:cs="Courier New"/>
          <w:color w:val="008000"/>
          <w:szCs w:val="28"/>
        </w:rPr>
        <w:t>/*</w:t>
      </w:r>
      <w:r w:rsidRPr="00706190">
        <w:rPr>
          <w:rFonts w:ascii="Courier New" w:hAnsi="Courier New" w:cs="Courier New"/>
          <w:color w:val="008000"/>
          <w:szCs w:val="28"/>
          <w:lang w:val="en-US"/>
        </w:rPr>
        <w:t>Step</w:t>
      </w:r>
      <w:r w:rsidRPr="00706190">
        <w:rPr>
          <w:rFonts w:ascii="Courier New" w:hAnsi="Courier New" w:cs="Courier New"/>
          <w:color w:val="008000"/>
          <w:szCs w:val="28"/>
        </w:rPr>
        <w:t xml:space="preserve"> 12: </w:t>
      </w:r>
      <w:r w:rsidRPr="00706190">
        <w:rPr>
          <w:rFonts w:ascii="Courier New" w:hAnsi="Courier New" w:cs="Courier New"/>
          <w:color w:val="008000"/>
          <w:szCs w:val="28"/>
          <w:lang w:val="en-US"/>
        </w:rPr>
        <w:t>Clean</w:t>
      </w:r>
      <w:r w:rsidR="00114A54" w:rsidRPr="00706190">
        <w:rPr>
          <w:rFonts w:ascii="Courier New" w:hAnsi="Courier New" w:cs="Courier New"/>
          <w:color w:val="008000"/>
          <w:szCs w:val="28"/>
        </w:rPr>
        <w:t xml:space="preserve"> </w:t>
      </w:r>
      <w:r w:rsidRPr="00706190">
        <w:rPr>
          <w:rFonts w:ascii="Courier New" w:hAnsi="Courier New" w:cs="Courier New"/>
          <w:color w:val="008000"/>
          <w:szCs w:val="28"/>
          <w:lang w:val="en-US"/>
        </w:rPr>
        <w:t>the</w:t>
      </w:r>
      <w:r w:rsidR="00114A54" w:rsidRPr="00706190">
        <w:rPr>
          <w:rFonts w:ascii="Courier New" w:hAnsi="Courier New" w:cs="Courier New"/>
          <w:color w:val="008000"/>
          <w:szCs w:val="28"/>
        </w:rPr>
        <w:t xml:space="preserve"> </w:t>
      </w:r>
      <w:r w:rsidRPr="00706190">
        <w:rPr>
          <w:rFonts w:ascii="Courier New" w:hAnsi="Courier New" w:cs="Courier New"/>
          <w:color w:val="008000"/>
          <w:szCs w:val="28"/>
          <w:lang w:val="en-US"/>
        </w:rPr>
        <w:t>resources</w:t>
      </w:r>
      <w:r w:rsidRPr="00706190">
        <w:rPr>
          <w:rFonts w:ascii="Courier New" w:hAnsi="Courier New" w:cs="Courier New"/>
          <w:color w:val="008000"/>
          <w:szCs w:val="28"/>
        </w:rPr>
        <w:t>.*/</w:t>
      </w:r>
    </w:p>
    <w:p w:rsidR="00B20419" w:rsidRPr="00706190" w:rsidRDefault="00B20419" w:rsidP="00E67E9B">
      <w:pPr>
        <w:autoSpaceDE w:val="0"/>
        <w:autoSpaceDN w:val="0"/>
        <w:adjustRightInd w:val="0"/>
        <w:ind w:firstLine="567"/>
        <w:jc w:val="both"/>
        <w:rPr>
          <w:rFonts w:ascii="Courier New" w:hAnsi="Courier New" w:cs="Courier New"/>
          <w:szCs w:val="28"/>
          <w:lang w:val="en-US"/>
        </w:rPr>
      </w:pPr>
      <w:r w:rsidRPr="00706190">
        <w:rPr>
          <w:rFonts w:ascii="Courier New" w:hAnsi="Courier New" w:cs="Courier New"/>
          <w:szCs w:val="28"/>
        </w:rPr>
        <w:tab/>
      </w:r>
      <w:proofErr w:type="gramStart"/>
      <w:r w:rsidRPr="00706190">
        <w:rPr>
          <w:rFonts w:ascii="Courier New" w:hAnsi="Courier New" w:cs="Courier New"/>
          <w:szCs w:val="28"/>
          <w:lang w:val="en-US"/>
        </w:rPr>
        <w:t>status</w:t>
      </w:r>
      <w:proofErr w:type="gramEnd"/>
      <w:r w:rsidRPr="00706190">
        <w:rPr>
          <w:rFonts w:ascii="Courier New" w:hAnsi="Courier New" w:cs="Courier New"/>
          <w:szCs w:val="28"/>
          <w:lang w:val="en-US"/>
        </w:rPr>
        <w:t xml:space="preserve"> = </w:t>
      </w:r>
      <w:proofErr w:type="spellStart"/>
      <w:r w:rsidRPr="00706190">
        <w:rPr>
          <w:rFonts w:ascii="Courier New" w:hAnsi="Courier New" w:cs="Courier New"/>
          <w:szCs w:val="28"/>
          <w:lang w:val="en-US"/>
        </w:rPr>
        <w:t>clReleaseKernel</w:t>
      </w:r>
      <w:proofErr w:type="spellEnd"/>
      <w:r w:rsidRPr="00706190">
        <w:rPr>
          <w:rFonts w:ascii="Courier New" w:hAnsi="Courier New" w:cs="Courier New"/>
          <w:szCs w:val="28"/>
          <w:lang w:val="en-US"/>
        </w:rPr>
        <w:t>(kernel);</w:t>
      </w:r>
      <w:r w:rsidRPr="00706190">
        <w:rPr>
          <w:rFonts w:ascii="Courier New" w:hAnsi="Courier New" w:cs="Courier New"/>
          <w:color w:val="008000"/>
          <w:szCs w:val="28"/>
          <w:lang w:val="en-US"/>
        </w:rPr>
        <w:t>//*Release kernel.</w:t>
      </w:r>
    </w:p>
    <w:p w:rsidR="00B20419" w:rsidRPr="00706190" w:rsidRDefault="00B20419" w:rsidP="00E67E9B">
      <w:pPr>
        <w:autoSpaceDE w:val="0"/>
        <w:autoSpaceDN w:val="0"/>
        <w:adjustRightInd w:val="0"/>
        <w:ind w:firstLine="567"/>
        <w:jc w:val="both"/>
        <w:rPr>
          <w:rFonts w:ascii="Courier New" w:hAnsi="Courier New" w:cs="Courier New"/>
          <w:szCs w:val="28"/>
          <w:lang w:val="en-US"/>
        </w:rPr>
      </w:pPr>
      <w:r w:rsidRPr="00706190">
        <w:rPr>
          <w:rFonts w:ascii="Courier New" w:hAnsi="Courier New" w:cs="Courier New"/>
          <w:szCs w:val="28"/>
          <w:lang w:val="en-US"/>
        </w:rPr>
        <w:lastRenderedPageBreak/>
        <w:tab/>
      </w:r>
      <w:proofErr w:type="gramStart"/>
      <w:r w:rsidRPr="00706190">
        <w:rPr>
          <w:rFonts w:ascii="Courier New" w:hAnsi="Courier New" w:cs="Courier New"/>
          <w:szCs w:val="28"/>
          <w:lang w:val="en-US"/>
        </w:rPr>
        <w:t>status</w:t>
      </w:r>
      <w:proofErr w:type="gramEnd"/>
      <w:r w:rsidRPr="00706190">
        <w:rPr>
          <w:rFonts w:ascii="Courier New" w:hAnsi="Courier New" w:cs="Courier New"/>
          <w:szCs w:val="28"/>
          <w:lang w:val="en-US"/>
        </w:rPr>
        <w:t xml:space="preserve"> = </w:t>
      </w:r>
      <w:proofErr w:type="spellStart"/>
      <w:r w:rsidRPr="00706190">
        <w:rPr>
          <w:rFonts w:ascii="Courier New" w:hAnsi="Courier New" w:cs="Courier New"/>
          <w:szCs w:val="28"/>
          <w:lang w:val="en-US"/>
        </w:rPr>
        <w:t>clReleaseProgram</w:t>
      </w:r>
      <w:proofErr w:type="spellEnd"/>
      <w:r w:rsidRPr="00706190">
        <w:rPr>
          <w:rFonts w:ascii="Courier New" w:hAnsi="Courier New" w:cs="Courier New"/>
          <w:szCs w:val="28"/>
          <w:lang w:val="en-US"/>
        </w:rPr>
        <w:t>(program);</w:t>
      </w:r>
      <w:r w:rsidRPr="00706190">
        <w:rPr>
          <w:rFonts w:ascii="Courier New" w:hAnsi="Courier New" w:cs="Courier New"/>
          <w:szCs w:val="28"/>
          <w:lang w:val="en-US"/>
        </w:rPr>
        <w:tab/>
      </w:r>
      <w:r w:rsidRPr="00706190">
        <w:rPr>
          <w:rFonts w:ascii="Courier New" w:hAnsi="Courier New" w:cs="Courier New"/>
          <w:color w:val="008000"/>
          <w:szCs w:val="28"/>
          <w:lang w:val="en-US"/>
        </w:rPr>
        <w:t>//Release the program object.</w:t>
      </w:r>
    </w:p>
    <w:p w:rsidR="00B20419" w:rsidRPr="00706190" w:rsidRDefault="00B20419" w:rsidP="00E67E9B">
      <w:pPr>
        <w:autoSpaceDE w:val="0"/>
        <w:autoSpaceDN w:val="0"/>
        <w:adjustRightInd w:val="0"/>
        <w:ind w:firstLine="567"/>
        <w:jc w:val="both"/>
        <w:rPr>
          <w:rFonts w:ascii="Courier New" w:hAnsi="Courier New" w:cs="Courier New"/>
          <w:szCs w:val="28"/>
          <w:lang w:val="en-US"/>
        </w:rPr>
      </w:pPr>
      <w:r w:rsidRPr="00706190">
        <w:rPr>
          <w:rFonts w:ascii="Courier New" w:hAnsi="Courier New" w:cs="Courier New"/>
          <w:szCs w:val="28"/>
          <w:lang w:val="en-US"/>
        </w:rPr>
        <w:tab/>
      </w:r>
      <w:proofErr w:type="gramStart"/>
      <w:r w:rsidRPr="00706190">
        <w:rPr>
          <w:rFonts w:ascii="Courier New" w:hAnsi="Courier New" w:cs="Courier New"/>
          <w:szCs w:val="28"/>
          <w:lang w:val="en-US"/>
        </w:rPr>
        <w:t>status</w:t>
      </w:r>
      <w:proofErr w:type="gramEnd"/>
      <w:r w:rsidRPr="00706190">
        <w:rPr>
          <w:rFonts w:ascii="Courier New" w:hAnsi="Courier New" w:cs="Courier New"/>
          <w:szCs w:val="28"/>
          <w:lang w:val="en-US"/>
        </w:rPr>
        <w:t xml:space="preserve"> = </w:t>
      </w:r>
      <w:proofErr w:type="spellStart"/>
      <w:r w:rsidRPr="00706190">
        <w:rPr>
          <w:rFonts w:ascii="Courier New" w:hAnsi="Courier New" w:cs="Courier New"/>
          <w:szCs w:val="28"/>
          <w:lang w:val="en-US"/>
        </w:rPr>
        <w:t>clReleaseMemObject</w:t>
      </w:r>
      <w:proofErr w:type="spellEnd"/>
      <w:r w:rsidRPr="00706190">
        <w:rPr>
          <w:rFonts w:ascii="Courier New" w:hAnsi="Courier New" w:cs="Courier New"/>
          <w:szCs w:val="28"/>
          <w:lang w:val="en-US"/>
        </w:rPr>
        <w:t>(</w:t>
      </w:r>
      <w:proofErr w:type="spellStart"/>
      <w:r w:rsidRPr="00706190">
        <w:rPr>
          <w:rFonts w:ascii="Courier New" w:hAnsi="Courier New" w:cs="Courier New"/>
          <w:szCs w:val="28"/>
          <w:lang w:val="en-US"/>
        </w:rPr>
        <w:t>inputBuffer</w:t>
      </w:r>
      <w:proofErr w:type="spellEnd"/>
      <w:r w:rsidRPr="00706190">
        <w:rPr>
          <w:rFonts w:ascii="Courier New" w:hAnsi="Courier New" w:cs="Courier New"/>
          <w:szCs w:val="28"/>
          <w:lang w:val="en-US"/>
        </w:rPr>
        <w:t>);</w:t>
      </w:r>
      <w:r w:rsidRPr="00706190">
        <w:rPr>
          <w:rFonts w:ascii="Courier New" w:hAnsi="Courier New" w:cs="Courier New"/>
          <w:color w:val="008000"/>
          <w:szCs w:val="28"/>
          <w:lang w:val="en-US"/>
        </w:rPr>
        <w:t xml:space="preserve">//Release </w:t>
      </w:r>
      <w:proofErr w:type="spellStart"/>
      <w:r w:rsidRPr="00706190">
        <w:rPr>
          <w:rFonts w:ascii="Courier New" w:hAnsi="Courier New" w:cs="Courier New"/>
          <w:color w:val="008000"/>
          <w:szCs w:val="28"/>
          <w:lang w:val="en-US"/>
        </w:rPr>
        <w:t>mem</w:t>
      </w:r>
      <w:proofErr w:type="spellEnd"/>
      <w:r w:rsidRPr="00706190">
        <w:rPr>
          <w:rFonts w:ascii="Courier New" w:hAnsi="Courier New" w:cs="Courier New"/>
          <w:color w:val="008000"/>
          <w:szCs w:val="28"/>
          <w:lang w:val="en-US"/>
        </w:rPr>
        <w:t xml:space="preserve"> object.</w:t>
      </w:r>
    </w:p>
    <w:p w:rsidR="00B20419" w:rsidRPr="00706190" w:rsidRDefault="00B20419" w:rsidP="00E67E9B">
      <w:pPr>
        <w:autoSpaceDE w:val="0"/>
        <w:autoSpaceDN w:val="0"/>
        <w:adjustRightInd w:val="0"/>
        <w:ind w:firstLine="567"/>
        <w:jc w:val="both"/>
        <w:rPr>
          <w:rFonts w:ascii="Courier New" w:hAnsi="Courier New" w:cs="Courier New"/>
          <w:szCs w:val="28"/>
          <w:lang w:val="en-US"/>
        </w:rPr>
      </w:pPr>
      <w:r w:rsidRPr="00706190">
        <w:rPr>
          <w:rFonts w:ascii="Courier New" w:hAnsi="Courier New" w:cs="Courier New"/>
          <w:szCs w:val="28"/>
          <w:lang w:val="en-US"/>
        </w:rPr>
        <w:tab/>
      </w:r>
      <w:proofErr w:type="gramStart"/>
      <w:r w:rsidRPr="00706190">
        <w:rPr>
          <w:rFonts w:ascii="Courier New" w:hAnsi="Courier New" w:cs="Courier New"/>
          <w:szCs w:val="28"/>
          <w:lang w:val="en-US"/>
        </w:rPr>
        <w:t>status</w:t>
      </w:r>
      <w:proofErr w:type="gramEnd"/>
      <w:r w:rsidRPr="00706190">
        <w:rPr>
          <w:rFonts w:ascii="Courier New" w:hAnsi="Courier New" w:cs="Courier New"/>
          <w:szCs w:val="28"/>
          <w:lang w:val="en-US"/>
        </w:rPr>
        <w:t xml:space="preserve"> = </w:t>
      </w:r>
      <w:proofErr w:type="spellStart"/>
      <w:r w:rsidRPr="00706190">
        <w:rPr>
          <w:rFonts w:ascii="Courier New" w:hAnsi="Courier New" w:cs="Courier New"/>
          <w:szCs w:val="28"/>
          <w:lang w:val="en-US"/>
        </w:rPr>
        <w:t>clReleaseMemObject</w:t>
      </w:r>
      <w:proofErr w:type="spellEnd"/>
      <w:r w:rsidRPr="00706190">
        <w:rPr>
          <w:rFonts w:ascii="Courier New" w:hAnsi="Courier New" w:cs="Courier New"/>
          <w:szCs w:val="28"/>
          <w:lang w:val="en-US"/>
        </w:rPr>
        <w:t>(</w:t>
      </w:r>
      <w:proofErr w:type="spellStart"/>
      <w:r w:rsidRPr="00706190">
        <w:rPr>
          <w:rFonts w:ascii="Courier New" w:hAnsi="Courier New" w:cs="Courier New"/>
          <w:szCs w:val="28"/>
          <w:lang w:val="en-US"/>
        </w:rPr>
        <w:t>outputBuffer</w:t>
      </w:r>
      <w:proofErr w:type="spellEnd"/>
      <w:r w:rsidRPr="00706190">
        <w:rPr>
          <w:rFonts w:ascii="Courier New" w:hAnsi="Courier New" w:cs="Courier New"/>
          <w:szCs w:val="28"/>
          <w:lang w:val="en-US"/>
        </w:rPr>
        <w:t>);</w:t>
      </w:r>
    </w:p>
    <w:p w:rsidR="00B20419" w:rsidRPr="00706190" w:rsidRDefault="00B20419" w:rsidP="00E67E9B">
      <w:pPr>
        <w:autoSpaceDE w:val="0"/>
        <w:autoSpaceDN w:val="0"/>
        <w:adjustRightInd w:val="0"/>
        <w:ind w:firstLine="567"/>
        <w:jc w:val="both"/>
        <w:rPr>
          <w:rFonts w:ascii="Courier New" w:hAnsi="Courier New" w:cs="Courier New"/>
          <w:szCs w:val="28"/>
          <w:lang w:val="en-US"/>
        </w:rPr>
      </w:pPr>
      <w:r w:rsidRPr="00706190">
        <w:rPr>
          <w:rFonts w:ascii="Courier New" w:hAnsi="Courier New" w:cs="Courier New"/>
          <w:szCs w:val="28"/>
          <w:lang w:val="en-US"/>
        </w:rPr>
        <w:tab/>
      </w:r>
      <w:proofErr w:type="gramStart"/>
      <w:r w:rsidRPr="00706190">
        <w:rPr>
          <w:rFonts w:ascii="Courier New" w:hAnsi="Courier New" w:cs="Courier New"/>
          <w:szCs w:val="28"/>
          <w:lang w:val="en-US"/>
        </w:rPr>
        <w:t>status</w:t>
      </w:r>
      <w:proofErr w:type="gramEnd"/>
      <w:r w:rsidRPr="00706190">
        <w:rPr>
          <w:rFonts w:ascii="Courier New" w:hAnsi="Courier New" w:cs="Courier New"/>
          <w:szCs w:val="28"/>
          <w:lang w:val="en-US"/>
        </w:rPr>
        <w:t xml:space="preserve"> = </w:t>
      </w:r>
      <w:proofErr w:type="spellStart"/>
      <w:r w:rsidRPr="00706190">
        <w:rPr>
          <w:rFonts w:ascii="Courier New" w:hAnsi="Courier New" w:cs="Courier New"/>
          <w:szCs w:val="28"/>
          <w:lang w:val="en-US"/>
        </w:rPr>
        <w:t>clReleaseCommandQueue</w:t>
      </w:r>
      <w:proofErr w:type="spellEnd"/>
      <w:r w:rsidRPr="00706190">
        <w:rPr>
          <w:rFonts w:ascii="Courier New" w:hAnsi="Courier New" w:cs="Courier New"/>
          <w:szCs w:val="28"/>
          <w:lang w:val="en-US"/>
        </w:rPr>
        <w:t>(</w:t>
      </w:r>
      <w:proofErr w:type="spellStart"/>
      <w:r w:rsidRPr="00706190">
        <w:rPr>
          <w:rFonts w:ascii="Courier New" w:hAnsi="Courier New" w:cs="Courier New"/>
          <w:szCs w:val="28"/>
          <w:lang w:val="en-US"/>
        </w:rPr>
        <w:t>commandQueue</w:t>
      </w:r>
      <w:proofErr w:type="spellEnd"/>
      <w:r w:rsidRPr="00706190">
        <w:rPr>
          <w:rFonts w:ascii="Courier New" w:hAnsi="Courier New" w:cs="Courier New"/>
          <w:szCs w:val="28"/>
          <w:lang w:val="en-US"/>
        </w:rPr>
        <w:t>);</w:t>
      </w:r>
      <w:r w:rsidRPr="00706190">
        <w:rPr>
          <w:rFonts w:ascii="Courier New" w:hAnsi="Courier New" w:cs="Courier New"/>
          <w:color w:val="008000"/>
          <w:szCs w:val="28"/>
          <w:lang w:val="en-US"/>
        </w:rPr>
        <w:t>//Release  Command queue.</w:t>
      </w:r>
    </w:p>
    <w:p w:rsidR="00B20419" w:rsidRPr="00706190" w:rsidRDefault="00B20419" w:rsidP="00E67E9B">
      <w:pPr>
        <w:autoSpaceDE w:val="0"/>
        <w:autoSpaceDN w:val="0"/>
        <w:adjustRightInd w:val="0"/>
        <w:ind w:firstLine="567"/>
        <w:jc w:val="both"/>
        <w:rPr>
          <w:rFonts w:ascii="Courier New" w:hAnsi="Courier New" w:cs="Courier New"/>
          <w:szCs w:val="28"/>
          <w:lang w:val="en-US"/>
        </w:rPr>
      </w:pPr>
      <w:r w:rsidRPr="00706190">
        <w:rPr>
          <w:rFonts w:ascii="Courier New" w:hAnsi="Courier New" w:cs="Courier New"/>
          <w:szCs w:val="28"/>
          <w:lang w:val="en-US"/>
        </w:rPr>
        <w:tab/>
      </w:r>
      <w:proofErr w:type="gramStart"/>
      <w:r w:rsidRPr="00706190">
        <w:rPr>
          <w:rFonts w:ascii="Courier New" w:hAnsi="Courier New" w:cs="Courier New"/>
          <w:szCs w:val="28"/>
          <w:lang w:val="en-US"/>
        </w:rPr>
        <w:t>status</w:t>
      </w:r>
      <w:proofErr w:type="gramEnd"/>
      <w:r w:rsidRPr="00706190">
        <w:rPr>
          <w:rFonts w:ascii="Courier New" w:hAnsi="Courier New" w:cs="Courier New"/>
          <w:szCs w:val="28"/>
          <w:lang w:val="en-US"/>
        </w:rPr>
        <w:t xml:space="preserve"> = </w:t>
      </w:r>
      <w:proofErr w:type="spellStart"/>
      <w:r w:rsidRPr="00706190">
        <w:rPr>
          <w:rFonts w:ascii="Courier New" w:hAnsi="Courier New" w:cs="Courier New"/>
          <w:szCs w:val="28"/>
          <w:lang w:val="en-US"/>
        </w:rPr>
        <w:t>clReleaseContext</w:t>
      </w:r>
      <w:proofErr w:type="spellEnd"/>
      <w:r w:rsidRPr="00706190">
        <w:rPr>
          <w:rFonts w:ascii="Courier New" w:hAnsi="Courier New" w:cs="Courier New"/>
          <w:szCs w:val="28"/>
          <w:lang w:val="en-US"/>
        </w:rPr>
        <w:t>(context);</w:t>
      </w:r>
      <w:r w:rsidRPr="00706190">
        <w:rPr>
          <w:rFonts w:ascii="Courier New" w:hAnsi="Courier New" w:cs="Courier New"/>
          <w:color w:val="008000"/>
          <w:szCs w:val="28"/>
          <w:lang w:val="en-US"/>
        </w:rPr>
        <w:t>//Release context.</w:t>
      </w:r>
    </w:p>
    <w:p w:rsidR="00B20419" w:rsidRPr="00706190" w:rsidRDefault="00B20419" w:rsidP="00E67E9B">
      <w:pPr>
        <w:autoSpaceDE w:val="0"/>
        <w:autoSpaceDN w:val="0"/>
        <w:adjustRightInd w:val="0"/>
        <w:ind w:firstLine="567"/>
        <w:jc w:val="both"/>
        <w:rPr>
          <w:rFonts w:ascii="Courier New" w:hAnsi="Courier New" w:cs="Courier New"/>
          <w:szCs w:val="28"/>
          <w:lang w:val="en-US"/>
        </w:rPr>
      </w:pPr>
    </w:p>
    <w:p w:rsidR="00B20419" w:rsidRPr="00706190" w:rsidRDefault="00B20419" w:rsidP="00E67E9B">
      <w:pPr>
        <w:autoSpaceDE w:val="0"/>
        <w:autoSpaceDN w:val="0"/>
        <w:adjustRightInd w:val="0"/>
        <w:ind w:firstLine="567"/>
        <w:jc w:val="both"/>
        <w:rPr>
          <w:rFonts w:ascii="Courier New" w:hAnsi="Courier New" w:cs="Courier New"/>
          <w:szCs w:val="28"/>
          <w:lang w:val="en-US"/>
        </w:rPr>
      </w:pPr>
      <w:r w:rsidRPr="00706190">
        <w:rPr>
          <w:rFonts w:ascii="Courier New" w:hAnsi="Courier New" w:cs="Courier New"/>
          <w:szCs w:val="28"/>
          <w:lang w:val="en-US"/>
        </w:rPr>
        <w:tab/>
      </w:r>
      <w:proofErr w:type="gramStart"/>
      <w:r w:rsidRPr="00706190">
        <w:rPr>
          <w:rFonts w:ascii="Courier New" w:hAnsi="Courier New" w:cs="Courier New"/>
          <w:color w:val="0000FF"/>
          <w:szCs w:val="28"/>
          <w:lang w:val="en-US"/>
        </w:rPr>
        <w:t>if</w:t>
      </w:r>
      <w:proofErr w:type="gramEnd"/>
      <w:r w:rsidRPr="00706190">
        <w:rPr>
          <w:rFonts w:ascii="Courier New" w:hAnsi="Courier New" w:cs="Courier New"/>
          <w:szCs w:val="28"/>
          <w:lang w:val="en-US"/>
        </w:rPr>
        <w:t xml:space="preserve"> (output != NULL)</w:t>
      </w:r>
    </w:p>
    <w:p w:rsidR="00B20419" w:rsidRPr="00706190" w:rsidRDefault="00B20419" w:rsidP="00E67E9B">
      <w:pPr>
        <w:autoSpaceDE w:val="0"/>
        <w:autoSpaceDN w:val="0"/>
        <w:adjustRightInd w:val="0"/>
        <w:ind w:firstLine="567"/>
        <w:jc w:val="both"/>
        <w:rPr>
          <w:rFonts w:ascii="Courier New" w:hAnsi="Courier New" w:cs="Courier New"/>
          <w:szCs w:val="28"/>
          <w:lang w:val="en-US"/>
        </w:rPr>
      </w:pPr>
      <w:r w:rsidRPr="00706190">
        <w:rPr>
          <w:rFonts w:ascii="Courier New" w:hAnsi="Courier New" w:cs="Courier New"/>
          <w:szCs w:val="28"/>
          <w:lang w:val="en-US"/>
        </w:rPr>
        <w:tab/>
        <w:t>{</w:t>
      </w:r>
    </w:p>
    <w:p w:rsidR="00B20419" w:rsidRPr="00706190" w:rsidRDefault="00B20419" w:rsidP="00E67E9B">
      <w:pPr>
        <w:autoSpaceDE w:val="0"/>
        <w:autoSpaceDN w:val="0"/>
        <w:adjustRightInd w:val="0"/>
        <w:ind w:firstLine="567"/>
        <w:jc w:val="both"/>
        <w:rPr>
          <w:rFonts w:ascii="Courier New" w:hAnsi="Courier New" w:cs="Courier New"/>
          <w:szCs w:val="28"/>
          <w:lang w:val="en-US"/>
        </w:rPr>
      </w:pPr>
      <w:r w:rsidRPr="00706190">
        <w:rPr>
          <w:rFonts w:ascii="Courier New" w:hAnsi="Courier New" w:cs="Courier New"/>
          <w:szCs w:val="28"/>
          <w:lang w:val="en-US"/>
        </w:rPr>
        <w:tab/>
      </w:r>
      <w:r w:rsidRPr="00706190">
        <w:rPr>
          <w:rFonts w:ascii="Courier New" w:hAnsi="Courier New" w:cs="Courier New"/>
          <w:szCs w:val="28"/>
          <w:lang w:val="en-US"/>
        </w:rPr>
        <w:tab/>
      </w:r>
      <w:proofErr w:type="gramStart"/>
      <w:r w:rsidRPr="00706190">
        <w:rPr>
          <w:rFonts w:ascii="Courier New" w:hAnsi="Courier New" w:cs="Courier New"/>
          <w:szCs w:val="28"/>
          <w:lang w:val="en-US"/>
        </w:rPr>
        <w:t>free(</w:t>
      </w:r>
      <w:proofErr w:type="gramEnd"/>
      <w:r w:rsidRPr="00706190">
        <w:rPr>
          <w:rFonts w:ascii="Courier New" w:hAnsi="Courier New" w:cs="Courier New"/>
          <w:szCs w:val="28"/>
          <w:lang w:val="en-US"/>
        </w:rPr>
        <w:t>output);</w:t>
      </w:r>
    </w:p>
    <w:p w:rsidR="00B20419" w:rsidRPr="00706190" w:rsidRDefault="00B20419" w:rsidP="00E67E9B">
      <w:pPr>
        <w:autoSpaceDE w:val="0"/>
        <w:autoSpaceDN w:val="0"/>
        <w:adjustRightInd w:val="0"/>
        <w:ind w:firstLine="567"/>
        <w:jc w:val="both"/>
        <w:rPr>
          <w:rFonts w:ascii="Courier New" w:hAnsi="Courier New" w:cs="Courier New"/>
          <w:szCs w:val="28"/>
          <w:lang w:val="en-US"/>
        </w:rPr>
      </w:pPr>
      <w:r w:rsidRPr="00706190">
        <w:rPr>
          <w:rFonts w:ascii="Courier New" w:hAnsi="Courier New" w:cs="Courier New"/>
          <w:szCs w:val="28"/>
          <w:lang w:val="en-US"/>
        </w:rPr>
        <w:tab/>
      </w:r>
      <w:r w:rsidRPr="00706190">
        <w:rPr>
          <w:rFonts w:ascii="Courier New" w:hAnsi="Courier New" w:cs="Courier New"/>
          <w:szCs w:val="28"/>
          <w:lang w:val="en-US"/>
        </w:rPr>
        <w:tab/>
      </w:r>
      <w:proofErr w:type="gramStart"/>
      <w:r w:rsidRPr="00706190">
        <w:rPr>
          <w:rFonts w:ascii="Courier New" w:hAnsi="Courier New" w:cs="Courier New"/>
          <w:szCs w:val="28"/>
          <w:lang w:val="en-US"/>
        </w:rPr>
        <w:t>output</w:t>
      </w:r>
      <w:proofErr w:type="gramEnd"/>
      <w:r w:rsidRPr="00706190">
        <w:rPr>
          <w:rFonts w:ascii="Courier New" w:hAnsi="Courier New" w:cs="Courier New"/>
          <w:szCs w:val="28"/>
          <w:lang w:val="en-US"/>
        </w:rPr>
        <w:t xml:space="preserve"> = NULL;</w:t>
      </w:r>
    </w:p>
    <w:p w:rsidR="00B20419" w:rsidRPr="00706190" w:rsidRDefault="00B20419" w:rsidP="00E67E9B">
      <w:pPr>
        <w:autoSpaceDE w:val="0"/>
        <w:autoSpaceDN w:val="0"/>
        <w:adjustRightInd w:val="0"/>
        <w:ind w:firstLine="567"/>
        <w:jc w:val="both"/>
        <w:rPr>
          <w:rFonts w:ascii="Courier New" w:hAnsi="Courier New" w:cs="Courier New"/>
          <w:szCs w:val="28"/>
          <w:lang w:val="en-US"/>
        </w:rPr>
      </w:pPr>
      <w:r w:rsidRPr="00706190">
        <w:rPr>
          <w:rFonts w:ascii="Courier New" w:hAnsi="Courier New" w:cs="Courier New"/>
          <w:szCs w:val="28"/>
          <w:lang w:val="en-US"/>
        </w:rPr>
        <w:tab/>
        <w:t>}</w:t>
      </w:r>
    </w:p>
    <w:p w:rsidR="00B20419" w:rsidRPr="00706190" w:rsidRDefault="00B20419" w:rsidP="00E67E9B">
      <w:pPr>
        <w:autoSpaceDE w:val="0"/>
        <w:autoSpaceDN w:val="0"/>
        <w:adjustRightInd w:val="0"/>
        <w:ind w:firstLine="567"/>
        <w:jc w:val="both"/>
        <w:rPr>
          <w:rFonts w:ascii="Courier New" w:hAnsi="Courier New" w:cs="Courier New"/>
          <w:szCs w:val="28"/>
          <w:lang w:val="en-US"/>
        </w:rPr>
      </w:pPr>
    </w:p>
    <w:p w:rsidR="00B20419" w:rsidRPr="00706190" w:rsidRDefault="00B20419" w:rsidP="00E67E9B">
      <w:pPr>
        <w:autoSpaceDE w:val="0"/>
        <w:autoSpaceDN w:val="0"/>
        <w:adjustRightInd w:val="0"/>
        <w:ind w:firstLine="567"/>
        <w:jc w:val="both"/>
        <w:rPr>
          <w:rFonts w:ascii="Courier New" w:hAnsi="Courier New" w:cs="Courier New"/>
          <w:szCs w:val="28"/>
          <w:lang w:val="en-US"/>
        </w:rPr>
      </w:pPr>
      <w:r w:rsidRPr="00706190">
        <w:rPr>
          <w:rFonts w:ascii="Courier New" w:hAnsi="Courier New" w:cs="Courier New"/>
          <w:szCs w:val="28"/>
          <w:lang w:val="en-US"/>
        </w:rPr>
        <w:tab/>
      </w:r>
      <w:proofErr w:type="gramStart"/>
      <w:r w:rsidRPr="00706190">
        <w:rPr>
          <w:rFonts w:ascii="Courier New" w:hAnsi="Courier New" w:cs="Courier New"/>
          <w:color w:val="0000FF"/>
          <w:szCs w:val="28"/>
          <w:lang w:val="en-US"/>
        </w:rPr>
        <w:t>if</w:t>
      </w:r>
      <w:proofErr w:type="gramEnd"/>
      <w:r w:rsidRPr="00706190">
        <w:rPr>
          <w:rFonts w:ascii="Courier New" w:hAnsi="Courier New" w:cs="Courier New"/>
          <w:szCs w:val="28"/>
          <w:lang w:val="en-US"/>
        </w:rPr>
        <w:t xml:space="preserve"> (devices != NULL)</w:t>
      </w:r>
    </w:p>
    <w:p w:rsidR="00B20419" w:rsidRPr="00706190" w:rsidRDefault="00B20419" w:rsidP="00E67E9B">
      <w:pPr>
        <w:autoSpaceDE w:val="0"/>
        <w:autoSpaceDN w:val="0"/>
        <w:adjustRightInd w:val="0"/>
        <w:ind w:firstLine="567"/>
        <w:jc w:val="both"/>
        <w:rPr>
          <w:rFonts w:ascii="Courier New" w:hAnsi="Courier New" w:cs="Courier New"/>
          <w:szCs w:val="28"/>
        </w:rPr>
      </w:pPr>
      <w:r w:rsidRPr="00706190">
        <w:rPr>
          <w:rFonts w:ascii="Courier New" w:hAnsi="Courier New" w:cs="Courier New"/>
          <w:szCs w:val="28"/>
          <w:lang w:val="en-US"/>
        </w:rPr>
        <w:tab/>
      </w:r>
      <w:r w:rsidRPr="00706190">
        <w:rPr>
          <w:rFonts w:ascii="Courier New" w:hAnsi="Courier New" w:cs="Courier New"/>
          <w:szCs w:val="28"/>
        </w:rPr>
        <w:t>{</w:t>
      </w:r>
    </w:p>
    <w:p w:rsidR="00B20419" w:rsidRPr="00706190" w:rsidRDefault="00B20419" w:rsidP="00E67E9B">
      <w:pPr>
        <w:autoSpaceDE w:val="0"/>
        <w:autoSpaceDN w:val="0"/>
        <w:adjustRightInd w:val="0"/>
        <w:ind w:firstLine="567"/>
        <w:jc w:val="both"/>
        <w:rPr>
          <w:rFonts w:ascii="Courier New" w:hAnsi="Courier New" w:cs="Courier New"/>
          <w:szCs w:val="28"/>
        </w:rPr>
      </w:pPr>
      <w:r w:rsidRPr="00706190">
        <w:rPr>
          <w:rFonts w:ascii="Courier New" w:hAnsi="Courier New" w:cs="Courier New"/>
          <w:szCs w:val="28"/>
        </w:rPr>
        <w:tab/>
      </w:r>
      <w:r w:rsidRPr="00706190">
        <w:rPr>
          <w:rFonts w:ascii="Courier New" w:hAnsi="Courier New" w:cs="Courier New"/>
          <w:szCs w:val="28"/>
        </w:rPr>
        <w:tab/>
      </w:r>
      <w:proofErr w:type="gramStart"/>
      <w:r w:rsidRPr="00706190">
        <w:rPr>
          <w:rFonts w:ascii="Courier New" w:hAnsi="Courier New" w:cs="Courier New"/>
          <w:szCs w:val="28"/>
          <w:lang w:val="en-US"/>
        </w:rPr>
        <w:t>free</w:t>
      </w:r>
      <w:r w:rsidRPr="00706190">
        <w:rPr>
          <w:rFonts w:ascii="Courier New" w:hAnsi="Courier New" w:cs="Courier New"/>
          <w:szCs w:val="28"/>
        </w:rPr>
        <w:t>(</w:t>
      </w:r>
      <w:proofErr w:type="gramEnd"/>
      <w:r w:rsidRPr="00706190">
        <w:rPr>
          <w:rFonts w:ascii="Courier New" w:hAnsi="Courier New" w:cs="Courier New"/>
          <w:szCs w:val="28"/>
          <w:lang w:val="en-US"/>
        </w:rPr>
        <w:t>devices</w:t>
      </w:r>
      <w:r w:rsidRPr="00706190">
        <w:rPr>
          <w:rFonts w:ascii="Courier New" w:hAnsi="Courier New" w:cs="Courier New"/>
          <w:szCs w:val="28"/>
        </w:rPr>
        <w:t>);</w:t>
      </w:r>
    </w:p>
    <w:p w:rsidR="00B20419" w:rsidRPr="00706190" w:rsidRDefault="00B20419" w:rsidP="00E67E9B">
      <w:pPr>
        <w:autoSpaceDE w:val="0"/>
        <w:autoSpaceDN w:val="0"/>
        <w:adjustRightInd w:val="0"/>
        <w:ind w:firstLine="567"/>
        <w:jc w:val="both"/>
        <w:rPr>
          <w:rFonts w:ascii="Courier New" w:hAnsi="Courier New" w:cs="Courier New"/>
          <w:szCs w:val="28"/>
        </w:rPr>
      </w:pPr>
      <w:r w:rsidRPr="00706190">
        <w:rPr>
          <w:rFonts w:ascii="Courier New" w:hAnsi="Courier New" w:cs="Courier New"/>
          <w:szCs w:val="28"/>
        </w:rPr>
        <w:tab/>
      </w:r>
      <w:r w:rsidRPr="00706190">
        <w:rPr>
          <w:rFonts w:ascii="Courier New" w:hAnsi="Courier New" w:cs="Courier New"/>
          <w:szCs w:val="28"/>
        </w:rPr>
        <w:tab/>
      </w:r>
      <w:proofErr w:type="gramStart"/>
      <w:r w:rsidRPr="00706190">
        <w:rPr>
          <w:rFonts w:ascii="Courier New" w:hAnsi="Courier New" w:cs="Courier New"/>
          <w:szCs w:val="28"/>
          <w:lang w:val="en-US"/>
        </w:rPr>
        <w:t>devices</w:t>
      </w:r>
      <w:proofErr w:type="gramEnd"/>
      <w:r w:rsidRPr="00706190">
        <w:rPr>
          <w:rFonts w:ascii="Courier New" w:hAnsi="Courier New" w:cs="Courier New"/>
          <w:szCs w:val="28"/>
        </w:rPr>
        <w:t xml:space="preserve"> = </w:t>
      </w:r>
      <w:r w:rsidRPr="00706190">
        <w:rPr>
          <w:rFonts w:ascii="Courier New" w:hAnsi="Courier New" w:cs="Courier New"/>
          <w:szCs w:val="28"/>
          <w:lang w:val="en-US"/>
        </w:rPr>
        <w:t>NULL</w:t>
      </w:r>
      <w:r w:rsidRPr="00706190">
        <w:rPr>
          <w:rFonts w:ascii="Courier New" w:hAnsi="Courier New" w:cs="Courier New"/>
          <w:szCs w:val="28"/>
        </w:rPr>
        <w:t>;</w:t>
      </w:r>
    </w:p>
    <w:p w:rsidR="00B20419" w:rsidRPr="00706190" w:rsidRDefault="00B20419" w:rsidP="00E67E9B">
      <w:pPr>
        <w:autoSpaceDE w:val="0"/>
        <w:autoSpaceDN w:val="0"/>
        <w:adjustRightInd w:val="0"/>
        <w:ind w:firstLine="567"/>
        <w:jc w:val="both"/>
        <w:rPr>
          <w:rFonts w:ascii="Courier New" w:hAnsi="Courier New" w:cs="Courier New"/>
          <w:szCs w:val="28"/>
        </w:rPr>
      </w:pPr>
      <w:r w:rsidRPr="00706190">
        <w:rPr>
          <w:rFonts w:ascii="Courier New" w:hAnsi="Courier New" w:cs="Courier New"/>
          <w:szCs w:val="28"/>
        </w:rPr>
        <w:tab/>
        <w:t>}</w:t>
      </w:r>
    </w:p>
    <w:p w:rsidR="00E151B1" w:rsidRPr="00E151B1" w:rsidRDefault="00E151B1" w:rsidP="00E151B1">
      <w:pPr>
        <w:autoSpaceDE w:val="0"/>
        <w:autoSpaceDN w:val="0"/>
        <w:adjustRightInd w:val="0"/>
        <w:ind w:firstLine="708"/>
        <w:rPr>
          <w:sz w:val="28"/>
          <w:szCs w:val="28"/>
        </w:rPr>
      </w:pPr>
      <w:r w:rsidRPr="00E151B1">
        <w:rPr>
          <w:sz w:val="28"/>
          <w:szCs w:val="28"/>
        </w:rPr>
        <w:t>Вывод содержимого буфера можно осуществить с помощью следующей строки кода</w:t>
      </w:r>
    </w:p>
    <w:p w:rsidR="00E151B1" w:rsidRPr="00706190" w:rsidRDefault="00E151B1" w:rsidP="00E151B1">
      <w:pPr>
        <w:autoSpaceDE w:val="0"/>
        <w:autoSpaceDN w:val="0"/>
        <w:adjustRightInd w:val="0"/>
        <w:rPr>
          <w:rFonts w:ascii="Courier New" w:hAnsi="Courier New" w:cs="Courier New"/>
          <w:szCs w:val="28"/>
        </w:rPr>
      </w:pPr>
      <w:r w:rsidRPr="00706190">
        <w:rPr>
          <w:rFonts w:ascii="Courier New" w:hAnsi="Courier New" w:cs="Courier New"/>
          <w:szCs w:val="28"/>
        </w:rPr>
        <w:tab/>
      </w:r>
      <w:proofErr w:type="spellStart"/>
      <w:r w:rsidRPr="00706190">
        <w:rPr>
          <w:rFonts w:ascii="Courier New" w:hAnsi="Courier New" w:cs="Courier New"/>
          <w:szCs w:val="28"/>
        </w:rPr>
        <w:t>cout</w:t>
      </w:r>
      <w:proofErr w:type="spellEnd"/>
      <w:r w:rsidRPr="00706190">
        <w:rPr>
          <w:rFonts w:ascii="Courier New" w:hAnsi="Courier New" w:cs="Courier New"/>
          <w:szCs w:val="28"/>
        </w:rPr>
        <w:t>&lt;&lt;</w:t>
      </w:r>
      <w:proofErr w:type="spellStart"/>
      <w:r w:rsidRPr="00706190">
        <w:rPr>
          <w:rFonts w:ascii="Courier New" w:hAnsi="Courier New" w:cs="Courier New"/>
          <w:szCs w:val="28"/>
        </w:rPr>
        <w:t>output</w:t>
      </w:r>
      <w:proofErr w:type="spellEnd"/>
      <w:r w:rsidRPr="00706190">
        <w:rPr>
          <w:rFonts w:ascii="Courier New" w:hAnsi="Courier New" w:cs="Courier New"/>
          <w:szCs w:val="28"/>
        </w:rPr>
        <w:t>&lt;&lt;</w:t>
      </w:r>
      <w:proofErr w:type="spellStart"/>
      <w:r w:rsidRPr="00706190">
        <w:rPr>
          <w:rFonts w:ascii="Courier New" w:hAnsi="Courier New" w:cs="Courier New"/>
          <w:szCs w:val="28"/>
        </w:rPr>
        <w:t>endl</w:t>
      </w:r>
      <w:proofErr w:type="spellEnd"/>
      <w:r w:rsidRPr="00706190">
        <w:rPr>
          <w:rFonts w:ascii="Courier New" w:hAnsi="Courier New" w:cs="Courier New"/>
          <w:szCs w:val="28"/>
        </w:rPr>
        <w:t>;</w:t>
      </w:r>
    </w:p>
    <w:p w:rsidR="00C25D63" w:rsidRDefault="00C25D63" w:rsidP="00E151B1">
      <w:pPr>
        <w:spacing w:before="120" w:after="120"/>
        <w:ind w:firstLine="709"/>
        <w:rPr>
          <w:b/>
          <w:sz w:val="28"/>
          <w:szCs w:val="28"/>
        </w:rPr>
      </w:pPr>
    </w:p>
    <w:p w:rsidR="00E151B1" w:rsidRPr="00E151B1" w:rsidRDefault="00E151B1" w:rsidP="00E151B1">
      <w:pPr>
        <w:spacing w:before="120" w:after="120"/>
        <w:ind w:firstLine="709"/>
        <w:rPr>
          <w:b/>
          <w:sz w:val="28"/>
          <w:szCs w:val="28"/>
        </w:rPr>
      </w:pPr>
      <w:r>
        <w:rPr>
          <w:b/>
          <w:sz w:val="28"/>
          <w:szCs w:val="28"/>
        </w:rPr>
        <w:t>Задания</w:t>
      </w:r>
    </w:p>
    <w:p w:rsidR="00E151B1" w:rsidRPr="00E151B1" w:rsidRDefault="00E151B1" w:rsidP="00C25D63">
      <w:pPr>
        <w:ind w:firstLine="708"/>
        <w:jc w:val="both"/>
        <w:rPr>
          <w:sz w:val="28"/>
          <w:szCs w:val="28"/>
        </w:rPr>
      </w:pPr>
      <w:r>
        <w:rPr>
          <w:sz w:val="28"/>
          <w:szCs w:val="28"/>
        </w:rPr>
        <w:t xml:space="preserve">1. </w:t>
      </w:r>
      <w:r w:rsidR="00D1751A">
        <w:rPr>
          <w:sz w:val="28"/>
          <w:szCs w:val="28"/>
        </w:rPr>
        <w:t>О</w:t>
      </w:r>
      <w:r w:rsidRPr="00E151B1">
        <w:rPr>
          <w:sz w:val="28"/>
          <w:szCs w:val="28"/>
        </w:rPr>
        <w:t xml:space="preserve">бработать буфер входных данных по формуле </w:t>
      </w:r>
      <w:r w:rsidR="00D1751A">
        <w:rPr>
          <w:sz w:val="28"/>
          <w:szCs w:val="28"/>
          <w:lang w:val="en-US"/>
        </w:rPr>
        <w:t>O</w:t>
      </w:r>
      <w:r w:rsidRPr="00E151B1">
        <w:rPr>
          <w:sz w:val="28"/>
          <w:szCs w:val="28"/>
        </w:rPr>
        <w:t>=</w:t>
      </w:r>
      <w:r w:rsidR="00D1751A">
        <w:rPr>
          <w:sz w:val="28"/>
          <w:szCs w:val="28"/>
          <w:lang w:val="en-US"/>
        </w:rPr>
        <w:t>I</w:t>
      </w:r>
      <w:r w:rsidRPr="00E151B1">
        <w:rPr>
          <w:sz w:val="28"/>
          <w:szCs w:val="28"/>
        </w:rPr>
        <w:t>+</w:t>
      </w:r>
      <w:r w:rsidR="00D1751A">
        <w:rPr>
          <w:sz w:val="28"/>
          <w:szCs w:val="28"/>
          <w:lang w:val="en-US"/>
        </w:rPr>
        <w:t>K</w:t>
      </w:r>
      <w:r w:rsidRPr="00E151B1">
        <w:rPr>
          <w:sz w:val="28"/>
          <w:szCs w:val="28"/>
        </w:rPr>
        <w:t xml:space="preserve">, где </w:t>
      </w:r>
      <w:r w:rsidRPr="00E151B1">
        <w:rPr>
          <w:sz w:val="28"/>
          <w:szCs w:val="28"/>
          <w:lang w:val="en-US"/>
        </w:rPr>
        <w:t>I</w:t>
      </w:r>
      <w:r w:rsidRPr="00E151B1">
        <w:rPr>
          <w:sz w:val="28"/>
          <w:szCs w:val="28"/>
        </w:rPr>
        <w:t xml:space="preserve"> - символ (типа </w:t>
      </w:r>
      <w:r w:rsidRPr="00E151B1">
        <w:rPr>
          <w:sz w:val="28"/>
          <w:szCs w:val="28"/>
          <w:lang w:val="en-US"/>
        </w:rPr>
        <w:t>char</w:t>
      </w:r>
      <w:r w:rsidRPr="00E151B1">
        <w:rPr>
          <w:sz w:val="28"/>
          <w:szCs w:val="28"/>
        </w:rPr>
        <w:t xml:space="preserve">) во входном буфере, О - символ (типа </w:t>
      </w:r>
      <w:r w:rsidRPr="00E151B1">
        <w:rPr>
          <w:sz w:val="28"/>
          <w:szCs w:val="28"/>
          <w:lang w:val="en-US"/>
        </w:rPr>
        <w:t>char</w:t>
      </w:r>
      <w:r w:rsidRPr="00E151B1">
        <w:rPr>
          <w:sz w:val="28"/>
          <w:szCs w:val="28"/>
        </w:rPr>
        <w:t xml:space="preserve">) в выходном буфере, </w:t>
      </w:r>
      <w:r w:rsidR="00D1751A">
        <w:rPr>
          <w:sz w:val="28"/>
          <w:szCs w:val="28"/>
          <w:lang w:val="en-US"/>
        </w:rPr>
        <w:t>K</w:t>
      </w:r>
      <w:r w:rsidRPr="00E151B1">
        <w:rPr>
          <w:sz w:val="28"/>
          <w:szCs w:val="28"/>
        </w:rPr>
        <w:t xml:space="preserve"> - </w:t>
      </w:r>
      <w:proofErr w:type="gramStart"/>
      <w:r w:rsidRPr="00E151B1">
        <w:rPr>
          <w:sz w:val="28"/>
          <w:szCs w:val="28"/>
        </w:rPr>
        <w:t>значение</w:t>
      </w:r>
      <w:proofErr w:type="gramEnd"/>
      <w:r w:rsidRPr="00E151B1">
        <w:rPr>
          <w:sz w:val="28"/>
          <w:szCs w:val="28"/>
        </w:rPr>
        <w:t xml:space="preserve"> добавляемое к коду символа.</w:t>
      </w:r>
    </w:p>
    <w:p w:rsidR="00E151B1" w:rsidRPr="00E151B1" w:rsidRDefault="00E151B1" w:rsidP="00C25D63">
      <w:pPr>
        <w:ind w:firstLine="708"/>
        <w:jc w:val="both"/>
        <w:rPr>
          <w:sz w:val="28"/>
          <w:szCs w:val="28"/>
        </w:rPr>
      </w:pPr>
      <w:r>
        <w:rPr>
          <w:sz w:val="28"/>
          <w:szCs w:val="28"/>
        </w:rPr>
        <w:t>2</w:t>
      </w:r>
      <w:r w:rsidRPr="00E151B1">
        <w:rPr>
          <w:sz w:val="28"/>
          <w:szCs w:val="28"/>
        </w:rPr>
        <w:t xml:space="preserve">. Набрать программу по пунктам методички, вывести результат конвертирования на экране с применением </w:t>
      </w:r>
      <w:r w:rsidRPr="00E151B1">
        <w:rPr>
          <w:sz w:val="28"/>
          <w:szCs w:val="28"/>
          <w:lang w:val="en-US"/>
        </w:rPr>
        <w:t>GPU</w:t>
      </w:r>
      <w:r w:rsidR="00D1751A" w:rsidRPr="00D1751A">
        <w:rPr>
          <w:sz w:val="28"/>
          <w:szCs w:val="28"/>
        </w:rPr>
        <w:t xml:space="preserve"> (</w:t>
      </w:r>
      <w:r w:rsidR="00D1751A">
        <w:rPr>
          <w:sz w:val="28"/>
          <w:szCs w:val="28"/>
        </w:rPr>
        <w:t xml:space="preserve">при наличии </w:t>
      </w:r>
      <w:r w:rsidR="00D1751A">
        <w:rPr>
          <w:sz w:val="28"/>
          <w:szCs w:val="28"/>
          <w:lang w:val="en-US"/>
        </w:rPr>
        <w:t>GPU</w:t>
      </w:r>
      <w:r w:rsidR="00D1751A" w:rsidRPr="00D1751A">
        <w:rPr>
          <w:sz w:val="28"/>
          <w:szCs w:val="28"/>
        </w:rPr>
        <w:t xml:space="preserve"> </w:t>
      </w:r>
      <w:r w:rsidR="00D1751A">
        <w:rPr>
          <w:sz w:val="28"/>
          <w:szCs w:val="28"/>
        </w:rPr>
        <w:t xml:space="preserve">с поддержкой </w:t>
      </w:r>
      <w:proofErr w:type="spellStart"/>
      <w:r w:rsidR="00D1751A">
        <w:rPr>
          <w:sz w:val="28"/>
          <w:szCs w:val="28"/>
          <w:lang w:val="en-US"/>
        </w:rPr>
        <w:t>OpenCL</w:t>
      </w:r>
      <w:proofErr w:type="spellEnd"/>
      <w:r w:rsidR="00D1751A" w:rsidRPr="00D1751A">
        <w:rPr>
          <w:sz w:val="28"/>
          <w:szCs w:val="28"/>
        </w:rPr>
        <w:t xml:space="preserve"> </w:t>
      </w:r>
      <w:r w:rsidR="00D1751A">
        <w:rPr>
          <w:sz w:val="28"/>
          <w:szCs w:val="28"/>
        </w:rPr>
        <w:t>на лабораторном компьютере</w:t>
      </w:r>
      <w:r w:rsidR="00D1751A" w:rsidRPr="00D1751A">
        <w:rPr>
          <w:sz w:val="28"/>
          <w:szCs w:val="28"/>
        </w:rPr>
        <w:t>)</w:t>
      </w:r>
      <w:r w:rsidRPr="00E151B1">
        <w:rPr>
          <w:sz w:val="28"/>
          <w:szCs w:val="28"/>
        </w:rPr>
        <w:t>.</w:t>
      </w:r>
    </w:p>
    <w:p w:rsidR="00E151B1" w:rsidRDefault="00E151B1" w:rsidP="00C25D63">
      <w:pPr>
        <w:ind w:firstLine="708"/>
        <w:jc w:val="both"/>
        <w:rPr>
          <w:sz w:val="28"/>
          <w:szCs w:val="28"/>
        </w:rPr>
      </w:pPr>
      <w:r>
        <w:rPr>
          <w:sz w:val="28"/>
          <w:szCs w:val="28"/>
        </w:rPr>
        <w:t>3</w:t>
      </w:r>
      <w:r w:rsidRPr="00E151B1">
        <w:rPr>
          <w:sz w:val="28"/>
          <w:szCs w:val="28"/>
        </w:rPr>
        <w:t xml:space="preserve">. Выполнить программу </w:t>
      </w:r>
      <w:r w:rsidRPr="00E151B1">
        <w:rPr>
          <w:sz w:val="28"/>
          <w:szCs w:val="28"/>
          <w:lang w:val="en-US"/>
        </w:rPr>
        <w:t>c</w:t>
      </w:r>
      <w:r w:rsidRPr="00E151B1">
        <w:rPr>
          <w:sz w:val="28"/>
          <w:szCs w:val="28"/>
        </w:rPr>
        <w:t xml:space="preserve"> применением </w:t>
      </w:r>
      <w:r w:rsidRPr="00E151B1">
        <w:rPr>
          <w:sz w:val="28"/>
          <w:szCs w:val="28"/>
          <w:lang w:val="en-US"/>
        </w:rPr>
        <w:t>CPU</w:t>
      </w:r>
      <w:r w:rsidRPr="00E151B1">
        <w:rPr>
          <w:sz w:val="28"/>
          <w:szCs w:val="28"/>
        </w:rPr>
        <w:t xml:space="preserve"> (меняется константа с CL_DEVICE_TYPE_GPU на CL_DEVICE_TYPE_</w:t>
      </w:r>
      <w:proofErr w:type="gramStart"/>
      <w:r w:rsidRPr="00E151B1">
        <w:rPr>
          <w:sz w:val="28"/>
          <w:szCs w:val="28"/>
        </w:rPr>
        <w:t>С</w:t>
      </w:r>
      <w:proofErr w:type="gramEnd"/>
      <w:r w:rsidRPr="00E151B1">
        <w:rPr>
          <w:sz w:val="28"/>
          <w:szCs w:val="28"/>
        </w:rPr>
        <w:t>PU).</w:t>
      </w:r>
    </w:p>
    <w:p w:rsidR="00D1751A" w:rsidRPr="00D1751A" w:rsidRDefault="00D1751A" w:rsidP="00C25D63">
      <w:pPr>
        <w:ind w:firstLine="708"/>
        <w:jc w:val="both"/>
        <w:rPr>
          <w:sz w:val="28"/>
          <w:szCs w:val="28"/>
        </w:rPr>
      </w:pPr>
      <w:r>
        <w:rPr>
          <w:sz w:val="28"/>
          <w:szCs w:val="28"/>
        </w:rPr>
        <w:t xml:space="preserve">4. Создать по аналогии с предыдущими пунктами создать два входных буфера </w:t>
      </w:r>
      <w:r w:rsidRPr="00D1751A">
        <w:rPr>
          <w:i/>
          <w:sz w:val="28"/>
          <w:szCs w:val="28"/>
          <w:lang w:val="en-US"/>
        </w:rPr>
        <w:t>A</w:t>
      </w:r>
      <w:r>
        <w:rPr>
          <w:sz w:val="28"/>
          <w:szCs w:val="28"/>
        </w:rPr>
        <w:t xml:space="preserve"> и </w:t>
      </w:r>
      <w:r w:rsidRPr="00D1751A">
        <w:rPr>
          <w:i/>
          <w:sz w:val="28"/>
          <w:szCs w:val="28"/>
          <w:lang w:val="en-US"/>
        </w:rPr>
        <w:t>B</w:t>
      </w:r>
      <w:r>
        <w:rPr>
          <w:sz w:val="28"/>
          <w:szCs w:val="28"/>
        </w:rPr>
        <w:t xml:space="preserve"> </w:t>
      </w:r>
      <w:r w:rsidR="009363E0">
        <w:rPr>
          <w:sz w:val="28"/>
          <w:szCs w:val="28"/>
        </w:rPr>
        <w:t xml:space="preserve">с типом </w:t>
      </w:r>
      <w:r>
        <w:rPr>
          <w:sz w:val="28"/>
          <w:szCs w:val="28"/>
        </w:rPr>
        <w:t xml:space="preserve">значений </w:t>
      </w:r>
      <w:r w:rsidR="009363E0">
        <w:rPr>
          <w:sz w:val="28"/>
          <w:szCs w:val="28"/>
        </w:rPr>
        <w:t xml:space="preserve">- </w:t>
      </w:r>
      <w:r>
        <w:rPr>
          <w:sz w:val="28"/>
          <w:szCs w:val="28"/>
          <w:lang w:val="en-US"/>
        </w:rPr>
        <w:t>float</w:t>
      </w:r>
      <w:r>
        <w:rPr>
          <w:sz w:val="28"/>
          <w:szCs w:val="28"/>
        </w:rPr>
        <w:t xml:space="preserve"> (не менее 10 значений в буфере).</w:t>
      </w:r>
      <w:r w:rsidRPr="00D1751A">
        <w:rPr>
          <w:sz w:val="28"/>
          <w:szCs w:val="28"/>
        </w:rPr>
        <w:t xml:space="preserve"> </w:t>
      </w:r>
      <w:r>
        <w:rPr>
          <w:sz w:val="28"/>
          <w:szCs w:val="28"/>
        </w:rPr>
        <w:t xml:space="preserve">Инициализировать их значениями. С помощью </w:t>
      </w:r>
      <w:proofErr w:type="spellStart"/>
      <w:r>
        <w:rPr>
          <w:sz w:val="28"/>
          <w:szCs w:val="28"/>
          <w:lang w:val="en-US"/>
        </w:rPr>
        <w:t>OpenCL</w:t>
      </w:r>
      <w:proofErr w:type="spellEnd"/>
      <w:r w:rsidRPr="00D1751A">
        <w:rPr>
          <w:sz w:val="28"/>
          <w:szCs w:val="28"/>
        </w:rPr>
        <w:t xml:space="preserve"> </w:t>
      </w:r>
      <w:r>
        <w:rPr>
          <w:sz w:val="28"/>
          <w:szCs w:val="28"/>
        </w:rPr>
        <w:t xml:space="preserve">вычислить парное произведение </w:t>
      </w:r>
      <w:r>
        <w:rPr>
          <w:sz w:val="28"/>
          <w:szCs w:val="28"/>
          <w:lang w:val="en-US"/>
        </w:rPr>
        <w:t>A</w:t>
      </w:r>
      <w:r w:rsidRPr="00D1751A">
        <w:rPr>
          <w:sz w:val="28"/>
          <w:szCs w:val="28"/>
        </w:rPr>
        <w:t>[</w:t>
      </w:r>
      <w:proofErr w:type="spellStart"/>
      <w:r>
        <w:rPr>
          <w:sz w:val="28"/>
          <w:szCs w:val="28"/>
          <w:lang w:val="en-US"/>
        </w:rPr>
        <w:t>i</w:t>
      </w:r>
      <w:proofErr w:type="spellEnd"/>
      <w:r w:rsidRPr="00D1751A">
        <w:rPr>
          <w:sz w:val="28"/>
          <w:szCs w:val="28"/>
        </w:rPr>
        <w:t>]*</w:t>
      </w:r>
      <w:r>
        <w:rPr>
          <w:sz w:val="28"/>
          <w:szCs w:val="28"/>
          <w:lang w:val="en-US"/>
        </w:rPr>
        <w:t>B</w:t>
      </w:r>
      <w:r w:rsidRPr="00D1751A">
        <w:rPr>
          <w:sz w:val="28"/>
          <w:szCs w:val="28"/>
        </w:rPr>
        <w:t>[</w:t>
      </w:r>
      <w:proofErr w:type="spellStart"/>
      <w:r>
        <w:rPr>
          <w:sz w:val="28"/>
          <w:szCs w:val="28"/>
          <w:lang w:val="en-US"/>
        </w:rPr>
        <w:t>i</w:t>
      </w:r>
      <w:proofErr w:type="spellEnd"/>
      <w:r w:rsidRPr="00D1751A">
        <w:rPr>
          <w:sz w:val="28"/>
          <w:szCs w:val="28"/>
        </w:rPr>
        <w:t>]</w:t>
      </w:r>
      <w:r w:rsidR="009363E0">
        <w:rPr>
          <w:sz w:val="28"/>
          <w:szCs w:val="28"/>
        </w:rPr>
        <w:t>. Вывести результат на мониторе.</w:t>
      </w:r>
    </w:p>
    <w:p w:rsidR="00DE3A99" w:rsidRDefault="009363E0" w:rsidP="00C25D63">
      <w:pPr>
        <w:ind w:firstLine="708"/>
        <w:jc w:val="both"/>
        <w:rPr>
          <w:sz w:val="28"/>
          <w:szCs w:val="28"/>
          <w:lang w:val="en-US"/>
        </w:rPr>
      </w:pPr>
      <w:r>
        <w:rPr>
          <w:sz w:val="28"/>
          <w:szCs w:val="28"/>
        </w:rPr>
        <w:t>5</w:t>
      </w:r>
      <w:r w:rsidR="00E151B1" w:rsidRPr="00E151B1">
        <w:rPr>
          <w:sz w:val="28"/>
          <w:szCs w:val="28"/>
        </w:rPr>
        <w:t>. Получить сведения об устройстве (Имя устройства, тип, количество вычислительных блоков</w:t>
      </w:r>
      <w:r w:rsidR="00D1751A" w:rsidRPr="00D1751A">
        <w:rPr>
          <w:sz w:val="28"/>
          <w:szCs w:val="28"/>
        </w:rPr>
        <w:t xml:space="preserve"> </w:t>
      </w:r>
      <w:r w:rsidR="00D1751A">
        <w:rPr>
          <w:sz w:val="28"/>
          <w:szCs w:val="28"/>
        </w:rPr>
        <w:t>и т.п.</w:t>
      </w:r>
      <w:r w:rsidR="00E151B1" w:rsidRPr="00E151B1">
        <w:rPr>
          <w:sz w:val="28"/>
          <w:szCs w:val="28"/>
        </w:rPr>
        <w:t>).</w:t>
      </w:r>
    </w:p>
    <w:p w:rsidR="00D1751A" w:rsidRDefault="00D1751A" w:rsidP="00C25D63">
      <w:pPr>
        <w:ind w:firstLine="708"/>
        <w:jc w:val="both"/>
        <w:rPr>
          <w:sz w:val="28"/>
          <w:szCs w:val="28"/>
          <w:lang w:val="en-US"/>
        </w:rPr>
      </w:pPr>
    </w:p>
    <w:sectPr w:rsidR="00D1751A" w:rsidSect="00E66B2D">
      <w:pgSz w:w="11906" w:h="16838"/>
      <w:pgMar w:top="851" w:right="850" w:bottom="709"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ECE" w:rsidRDefault="00495ECE" w:rsidP="00831C8A">
      <w:r>
        <w:separator/>
      </w:r>
    </w:p>
  </w:endnote>
  <w:endnote w:type="continuationSeparator" w:id="1">
    <w:p w:rsidR="00495ECE" w:rsidRDefault="00495ECE" w:rsidP="00831C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Arial"/>
    <w:panose1 w:val="020B0603030804020204"/>
    <w:charset w:val="CC"/>
    <w:family w:val="swiss"/>
    <w:pitch w:val="variable"/>
    <w:sig w:usb0="E7002EFF" w:usb1="D200FDFF" w:usb2="0A246029" w:usb3="00000000" w:csb0="000001FF" w:csb1="00000000"/>
  </w:font>
  <w:font w:name="FreeSans">
    <w:altName w:val="MS Mincho"/>
    <w:charset w:val="80"/>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ECE" w:rsidRDefault="00495ECE" w:rsidP="00831C8A">
      <w:r>
        <w:separator/>
      </w:r>
    </w:p>
  </w:footnote>
  <w:footnote w:type="continuationSeparator" w:id="1">
    <w:p w:rsidR="00495ECE" w:rsidRDefault="00495ECE" w:rsidP="00831C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080" w:hanging="360"/>
      </w:pPr>
      <w:rPr>
        <w:rFonts w:ascii="OpenSymbol" w:hAnsi="OpenSymbol"/>
      </w:rPr>
    </w:lvl>
    <w:lvl w:ilvl="2">
      <w:start w:val="1"/>
      <w:numFmt w:val="bullet"/>
      <w:lvlText w:val="▪"/>
      <w:lvlJc w:val="left"/>
      <w:pPr>
        <w:tabs>
          <w:tab w:val="num" w:pos="0"/>
        </w:tabs>
        <w:ind w:left="1440" w:hanging="360"/>
      </w:pPr>
      <w:rPr>
        <w:rFonts w:ascii="OpenSymbol" w:hAnsi="OpenSymbol"/>
      </w:rPr>
    </w:lvl>
    <w:lvl w:ilvl="3">
      <w:start w:val="1"/>
      <w:numFmt w:val="bullet"/>
      <w:lvlText w:val=""/>
      <w:lvlJc w:val="left"/>
      <w:pPr>
        <w:tabs>
          <w:tab w:val="num" w:pos="0"/>
        </w:tabs>
        <w:ind w:left="1800" w:hanging="360"/>
      </w:pPr>
      <w:rPr>
        <w:rFonts w:ascii="Symbol" w:hAnsi="Symbol"/>
      </w:rPr>
    </w:lvl>
    <w:lvl w:ilvl="4">
      <w:start w:val="1"/>
      <w:numFmt w:val="bullet"/>
      <w:lvlText w:val="◦"/>
      <w:lvlJc w:val="left"/>
      <w:pPr>
        <w:tabs>
          <w:tab w:val="num" w:pos="0"/>
        </w:tabs>
        <w:ind w:left="2160" w:hanging="360"/>
      </w:pPr>
      <w:rPr>
        <w:rFonts w:ascii="OpenSymbol" w:hAnsi="OpenSymbol"/>
      </w:rPr>
    </w:lvl>
    <w:lvl w:ilvl="5">
      <w:start w:val="1"/>
      <w:numFmt w:val="bullet"/>
      <w:lvlText w:val="▪"/>
      <w:lvlJc w:val="left"/>
      <w:pPr>
        <w:tabs>
          <w:tab w:val="num" w:pos="0"/>
        </w:tabs>
        <w:ind w:left="2520" w:hanging="360"/>
      </w:pPr>
      <w:rPr>
        <w:rFonts w:ascii="OpenSymbol" w:hAnsi="OpenSymbol"/>
      </w:rPr>
    </w:lvl>
    <w:lvl w:ilvl="6">
      <w:start w:val="1"/>
      <w:numFmt w:val="bullet"/>
      <w:lvlText w:val=""/>
      <w:lvlJc w:val="left"/>
      <w:pPr>
        <w:tabs>
          <w:tab w:val="num" w:pos="0"/>
        </w:tabs>
        <w:ind w:left="2880" w:hanging="360"/>
      </w:pPr>
      <w:rPr>
        <w:rFonts w:ascii="Symbol" w:hAnsi="Symbol"/>
      </w:rPr>
    </w:lvl>
    <w:lvl w:ilvl="7">
      <w:start w:val="1"/>
      <w:numFmt w:val="bullet"/>
      <w:lvlText w:val="◦"/>
      <w:lvlJc w:val="left"/>
      <w:pPr>
        <w:tabs>
          <w:tab w:val="num" w:pos="0"/>
        </w:tabs>
        <w:ind w:left="3240" w:hanging="360"/>
      </w:pPr>
      <w:rPr>
        <w:rFonts w:ascii="OpenSymbol" w:hAnsi="OpenSymbol"/>
      </w:rPr>
    </w:lvl>
    <w:lvl w:ilvl="8">
      <w:start w:val="1"/>
      <w:numFmt w:val="bullet"/>
      <w:lvlText w:val="▪"/>
      <w:lvlJc w:val="left"/>
      <w:pPr>
        <w:tabs>
          <w:tab w:val="num" w:pos="0"/>
        </w:tabs>
        <w:ind w:left="3600" w:hanging="360"/>
      </w:pPr>
      <w:rPr>
        <w:rFonts w:ascii="OpenSymbol" w:hAnsi="OpenSymbol"/>
      </w:rPr>
    </w:lvl>
  </w:abstractNum>
  <w:abstractNum w:abstractNumId="2">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080" w:hanging="360"/>
      </w:pPr>
      <w:rPr>
        <w:rFonts w:ascii="OpenSymbol" w:hAnsi="OpenSymbol"/>
      </w:rPr>
    </w:lvl>
    <w:lvl w:ilvl="2">
      <w:start w:val="1"/>
      <w:numFmt w:val="bullet"/>
      <w:lvlText w:val="▪"/>
      <w:lvlJc w:val="left"/>
      <w:pPr>
        <w:tabs>
          <w:tab w:val="num" w:pos="0"/>
        </w:tabs>
        <w:ind w:left="1440" w:hanging="360"/>
      </w:pPr>
      <w:rPr>
        <w:rFonts w:ascii="OpenSymbol" w:hAnsi="OpenSymbol"/>
      </w:rPr>
    </w:lvl>
    <w:lvl w:ilvl="3">
      <w:start w:val="1"/>
      <w:numFmt w:val="bullet"/>
      <w:lvlText w:val=""/>
      <w:lvlJc w:val="left"/>
      <w:pPr>
        <w:tabs>
          <w:tab w:val="num" w:pos="0"/>
        </w:tabs>
        <w:ind w:left="1800" w:hanging="360"/>
      </w:pPr>
      <w:rPr>
        <w:rFonts w:ascii="Symbol" w:hAnsi="Symbol"/>
      </w:rPr>
    </w:lvl>
    <w:lvl w:ilvl="4">
      <w:start w:val="1"/>
      <w:numFmt w:val="bullet"/>
      <w:lvlText w:val="◦"/>
      <w:lvlJc w:val="left"/>
      <w:pPr>
        <w:tabs>
          <w:tab w:val="num" w:pos="0"/>
        </w:tabs>
        <w:ind w:left="2160" w:hanging="360"/>
      </w:pPr>
      <w:rPr>
        <w:rFonts w:ascii="OpenSymbol" w:hAnsi="OpenSymbol"/>
      </w:rPr>
    </w:lvl>
    <w:lvl w:ilvl="5">
      <w:start w:val="1"/>
      <w:numFmt w:val="bullet"/>
      <w:lvlText w:val="▪"/>
      <w:lvlJc w:val="left"/>
      <w:pPr>
        <w:tabs>
          <w:tab w:val="num" w:pos="0"/>
        </w:tabs>
        <w:ind w:left="2520" w:hanging="360"/>
      </w:pPr>
      <w:rPr>
        <w:rFonts w:ascii="OpenSymbol" w:hAnsi="OpenSymbol"/>
      </w:rPr>
    </w:lvl>
    <w:lvl w:ilvl="6">
      <w:start w:val="1"/>
      <w:numFmt w:val="bullet"/>
      <w:lvlText w:val=""/>
      <w:lvlJc w:val="left"/>
      <w:pPr>
        <w:tabs>
          <w:tab w:val="num" w:pos="0"/>
        </w:tabs>
        <w:ind w:left="2880" w:hanging="360"/>
      </w:pPr>
      <w:rPr>
        <w:rFonts w:ascii="Symbol" w:hAnsi="Symbol"/>
      </w:rPr>
    </w:lvl>
    <w:lvl w:ilvl="7">
      <w:start w:val="1"/>
      <w:numFmt w:val="bullet"/>
      <w:lvlText w:val="◦"/>
      <w:lvlJc w:val="left"/>
      <w:pPr>
        <w:tabs>
          <w:tab w:val="num" w:pos="0"/>
        </w:tabs>
        <w:ind w:left="3240" w:hanging="360"/>
      </w:pPr>
      <w:rPr>
        <w:rFonts w:ascii="OpenSymbol" w:hAnsi="OpenSymbol"/>
      </w:rPr>
    </w:lvl>
    <w:lvl w:ilvl="8">
      <w:start w:val="1"/>
      <w:numFmt w:val="bullet"/>
      <w:lvlText w:val="▪"/>
      <w:lvlJc w:val="left"/>
      <w:pPr>
        <w:tabs>
          <w:tab w:val="num" w:pos="0"/>
        </w:tabs>
        <w:ind w:left="3600" w:hanging="360"/>
      </w:pPr>
      <w:rPr>
        <w:rFonts w:ascii="OpenSymbol" w:hAnsi="OpenSymbol"/>
      </w:rPr>
    </w:lvl>
  </w:abstractNum>
  <w:abstractNum w:abstractNumId="3">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080" w:hanging="360"/>
      </w:pPr>
      <w:rPr>
        <w:rFonts w:ascii="OpenSymbol" w:hAnsi="OpenSymbol"/>
      </w:rPr>
    </w:lvl>
    <w:lvl w:ilvl="2">
      <w:start w:val="1"/>
      <w:numFmt w:val="bullet"/>
      <w:lvlText w:val="▪"/>
      <w:lvlJc w:val="left"/>
      <w:pPr>
        <w:tabs>
          <w:tab w:val="num" w:pos="0"/>
        </w:tabs>
        <w:ind w:left="1440" w:hanging="360"/>
      </w:pPr>
      <w:rPr>
        <w:rFonts w:ascii="OpenSymbol" w:hAnsi="OpenSymbol"/>
      </w:rPr>
    </w:lvl>
    <w:lvl w:ilvl="3">
      <w:start w:val="1"/>
      <w:numFmt w:val="bullet"/>
      <w:lvlText w:val=""/>
      <w:lvlJc w:val="left"/>
      <w:pPr>
        <w:tabs>
          <w:tab w:val="num" w:pos="0"/>
        </w:tabs>
        <w:ind w:left="1800" w:hanging="360"/>
      </w:pPr>
      <w:rPr>
        <w:rFonts w:ascii="Symbol" w:hAnsi="Symbol"/>
      </w:rPr>
    </w:lvl>
    <w:lvl w:ilvl="4">
      <w:start w:val="1"/>
      <w:numFmt w:val="bullet"/>
      <w:lvlText w:val="◦"/>
      <w:lvlJc w:val="left"/>
      <w:pPr>
        <w:tabs>
          <w:tab w:val="num" w:pos="0"/>
        </w:tabs>
        <w:ind w:left="2160" w:hanging="360"/>
      </w:pPr>
      <w:rPr>
        <w:rFonts w:ascii="OpenSymbol" w:hAnsi="OpenSymbol"/>
      </w:rPr>
    </w:lvl>
    <w:lvl w:ilvl="5">
      <w:start w:val="1"/>
      <w:numFmt w:val="bullet"/>
      <w:lvlText w:val="▪"/>
      <w:lvlJc w:val="left"/>
      <w:pPr>
        <w:tabs>
          <w:tab w:val="num" w:pos="0"/>
        </w:tabs>
        <w:ind w:left="2520" w:hanging="360"/>
      </w:pPr>
      <w:rPr>
        <w:rFonts w:ascii="OpenSymbol" w:hAnsi="OpenSymbol"/>
      </w:rPr>
    </w:lvl>
    <w:lvl w:ilvl="6">
      <w:start w:val="1"/>
      <w:numFmt w:val="bullet"/>
      <w:lvlText w:val=""/>
      <w:lvlJc w:val="left"/>
      <w:pPr>
        <w:tabs>
          <w:tab w:val="num" w:pos="0"/>
        </w:tabs>
        <w:ind w:left="2880" w:hanging="360"/>
      </w:pPr>
      <w:rPr>
        <w:rFonts w:ascii="Symbol" w:hAnsi="Symbol"/>
      </w:rPr>
    </w:lvl>
    <w:lvl w:ilvl="7">
      <w:start w:val="1"/>
      <w:numFmt w:val="bullet"/>
      <w:lvlText w:val="◦"/>
      <w:lvlJc w:val="left"/>
      <w:pPr>
        <w:tabs>
          <w:tab w:val="num" w:pos="0"/>
        </w:tabs>
        <w:ind w:left="3240" w:hanging="360"/>
      </w:pPr>
      <w:rPr>
        <w:rFonts w:ascii="OpenSymbol" w:hAnsi="OpenSymbol"/>
      </w:rPr>
    </w:lvl>
    <w:lvl w:ilvl="8">
      <w:start w:val="1"/>
      <w:numFmt w:val="bullet"/>
      <w:lvlText w:val="▪"/>
      <w:lvlJc w:val="left"/>
      <w:pPr>
        <w:tabs>
          <w:tab w:val="num" w:pos="0"/>
        </w:tabs>
        <w:ind w:left="3600" w:hanging="360"/>
      </w:pPr>
      <w:rPr>
        <w:rFonts w:ascii="OpenSymbol" w:hAnsi="OpenSymbol"/>
      </w:rPr>
    </w:lvl>
  </w:abstractNum>
  <w:abstractNum w:abstractNumId="4">
    <w:nsid w:val="00000005"/>
    <w:multiLevelType w:val="multilevel"/>
    <w:tmpl w:val="00000005"/>
    <w:name w:val="WWNum5"/>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080" w:hanging="360"/>
      </w:pPr>
      <w:rPr>
        <w:rFonts w:ascii="OpenSymbol" w:hAnsi="OpenSymbol"/>
      </w:rPr>
    </w:lvl>
    <w:lvl w:ilvl="2">
      <w:start w:val="1"/>
      <w:numFmt w:val="bullet"/>
      <w:lvlText w:val="▪"/>
      <w:lvlJc w:val="left"/>
      <w:pPr>
        <w:tabs>
          <w:tab w:val="num" w:pos="0"/>
        </w:tabs>
        <w:ind w:left="1440" w:hanging="360"/>
      </w:pPr>
      <w:rPr>
        <w:rFonts w:ascii="OpenSymbol" w:hAnsi="OpenSymbol"/>
      </w:rPr>
    </w:lvl>
    <w:lvl w:ilvl="3">
      <w:start w:val="1"/>
      <w:numFmt w:val="bullet"/>
      <w:lvlText w:val=""/>
      <w:lvlJc w:val="left"/>
      <w:pPr>
        <w:tabs>
          <w:tab w:val="num" w:pos="0"/>
        </w:tabs>
        <w:ind w:left="1800" w:hanging="360"/>
      </w:pPr>
      <w:rPr>
        <w:rFonts w:ascii="Symbol" w:hAnsi="Symbol"/>
      </w:rPr>
    </w:lvl>
    <w:lvl w:ilvl="4">
      <w:start w:val="1"/>
      <w:numFmt w:val="bullet"/>
      <w:lvlText w:val="◦"/>
      <w:lvlJc w:val="left"/>
      <w:pPr>
        <w:tabs>
          <w:tab w:val="num" w:pos="0"/>
        </w:tabs>
        <w:ind w:left="2160" w:hanging="360"/>
      </w:pPr>
      <w:rPr>
        <w:rFonts w:ascii="OpenSymbol" w:hAnsi="OpenSymbol"/>
      </w:rPr>
    </w:lvl>
    <w:lvl w:ilvl="5">
      <w:start w:val="1"/>
      <w:numFmt w:val="bullet"/>
      <w:lvlText w:val="▪"/>
      <w:lvlJc w:val="left"/>
      <w:pPr>
        <w:tabs>
          <w:tab w:val="num" w:pos="0"/>
        </w:tabs>
        <w:ind w:left="2520" w:hanging="360"/>
      </w:pPr>
      <w:rPr>
        <w:rFonts w:ascii="OpenSymbol" w:hAnsi="OpenSymbol"/>
      </w:rPr>
    </w:lvl>
    <w:lvl w:ilvl="6">
      <w:start w:val="1"/>
      <w:numFmt w:val="bullet"/>
      <w:lvlText w:val=""/>
      <w:lvlJc w:val="left"/>
      <w:pPr>
        <w:tabs>
          <w:tab w:val="num" w:pos="0"/>
        </w:tabs>
        <w:ind w:left="2880" w:hanging="360"/>
      </w:pPr>
      <w:rPr>
        <w:rFonts w:ascii="Symbol" w:hAnsi="Symbol"/>
      </w:rPr>
    </w:lvl>
    <w:lvl w:ilvl="7">
      <w:start w:val="1"/>
      <w:numFmt w:val="bullet"/>
      <w:lvlText w:val="◦"/>
      <w:lvlJc w:val="left"/>
      <w:pPr>
        <w:tabs>
          <w:tab w:val="num" w:pos="0"/>
        </w:tabs>
        <w:ind w:left="3240" w:hanging="360"/>
      </w:pPr>
      <w:rPr>
        <w:rFonts w:ascii="OpenSymbol" w:hAnsi="OpenSymbol"/>
      </w:rPr>
    </w:lvl>
    <w:lvl w:ilvl="8">
      <w:start w:val="1"/>
      <w:numFmt w:val="bullet"/>
      <w:lvlText w:val="▪"/>
      <w:lvlJc w:val="left"/>
      <w:pPr>
        <w:tabs>
          <w:tab w:val="num" w:pos="0"/>
        </w:tabs>
        <w:ind w:left="3600" w:hanging="360"/>
      </w:pPr>
      <w:rPr>
        <w:rFonts w:ascii="OpenSymbol" w:hAnsi="OpenSymbol"/>
      </w:rPr>
    </w:lvl>
  </w:abstractNum>
  <w:abstractNum w:abstractNumId="5">
    <w:nsid w:val="00000006"/>
    <w:multiLevelType w:val="multilevel"/>
    <w:tmpl w:val="00000006"/>
    <w:name w:val="WWNum6"/>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080" w:hanging="360"/>
      </w:pPr>
      <w:rPr>
        <w:rFonts w:ascii="OpenSymbol" w:hAnsi="OpenSymbol"/>
      </w:rPr>
    </w:lvl>
    <w:lvl w:ilvl="2">
      <w:start w:val="1"/>
      <w:numFmt w:val="bullet"/>
      <w:lvlText w:val="▪"/>
      <w:lvlJc w:val="left"/>
      <w:pPr>
        <w:tabs>
          <w:tab w:val="num" w:pos="0"/>
        </w:tabs>
        <w:ind w:left="1440" w:hanging="360"/>
      </w:pPr>
      <w:rPr>
        <w:rFonts w:ascii="OpenSymbol" w:hAnsi="OpenSymbol"/>
      </w:rPr>
    </w:lvl>
    <w:lvl w:ilvl="3">
      <w:start w:val="1"/>
      <w:numFmt w:val="bullet"/>
      <w:lvlText w:val=""/>
      <w:lvlJc w:val="left"/>
      <w:pPr>
        <w:tabs>
          <w:tab w:val="num" w:pos="0"/>
        </w:tabs>
        <w:ind w:left="1800" w:hanging="360"/>
      </w:pPr>
      <w:rPr>
        <w:rFonts w:ascii="Symbol" w:hAnsi="Symbol"/>
      </w:rPr>
    </w:lvl>
    <w:lvl w:ilvl="4">
      <w:start w:val="1"/>
      <w:numFmt w:val="bullet"/>
      <w:lvlText w:val="◦"/>
      <w:lvlJc w:val="left"/>
      <w:pPr>
        <w:tabs>
          <w:tab w:val="num" w:pos="0"/>
        </w:tabs>
        <w:ind w:left="2160" w:hanging="360"/>
      </w:pPr>
      <w:rPr>
        <w:rFonts w:ascii="OpenSymbol" w:hAnsi="OpenSymbol"/>
      </w:rPr>
    </w:lvl>
    <w:lvl w:ilvl="5">
      <w:start w:val="1"/>
      <w:numFmt w:val="bullet"/>
      <w:lvlText w:val="▪"/>
      <w:lvlJc w:val="left"/>
      <w:pPr>
        <w:tabs>
          <w:tab w:val="num" w:pos="0"/>
        </w:tabs>
        <w:ind w:left="2520" w:hanging="360"/>
      </w:pPr>
      <w:rPr>
        <w:rFonts w:ascii="OpenSymbol" w:hAnsi="OpenSymbol"/>
      </w:rPr>
    </w:lvl>
    <w:lvl w:ilvl="6">
      <w:start w:val="1"/>
      <w:numFmt w:val="bullet"/>
      <w:lvlText w:val=""/>
      <w:lvlJc w:val="left"/>
      <w:pPr>
        <w:tabs>
          <w:tab w:val="num" w:pos="0"/>
        </w:tabs>
        <w:ind w:left="2880" w:hanging="360"/>
      </w:pPr>
      <w:rPr>
        <w:rFonts w:ascii="Symbol" w:hAnsi="Symbol"/>
      </w:rPr>
    </w:lvl>
    <w:lvl w:ilvl="7">
      <w:start w:val="1"/>
      <w:numFmt w:val="bullet"/>
      <w:lvlText w:val="◦"/>
      <w:lvlJc w:val="left"/>
      <w:pPr>
        <w:tabs>
          <w:tab w:val="num" w:pos="0"/>
        </w:tabs>
        <w:ind w:left="3240" w:hanging="360"/>
      </w:pPr>
      <w:rPr>
        <w:rFonts w:ascii="OpenSymbol" w:hAnsi="OpenSymbol"/>
      </w:rPr>
    </w:lvl>
    <w:lvl w:ilvl="8">
      <w:start w:val="1"/>
      <w:numFmt w:val="bullet"/>
      <w:lvlText w:val="▪"/>
      <w:lvlJc w:val="left"/>
      <w:pPr>
        <w:tabs>
          <w:tab w:val="num" w:pos="0"/>
        </w:tabs>
        <w:ind w:left="3600" w:hanging="360"/>
      </w:pPr>
      <w:rPr>
        <w:rFonts w:ascii="OpenSymbol" w:hAnsi="OpenSymbol"/>
      </w:rPr>
    </w:lvl>
  </w:abstractNum>
  <w:abstractNum w:abstractNumId="6">
    <w:nsid w:val="5F741FA8"/>
    <w:multiLevelType w:val="hybridMultilevel"/>
    <w:tmpl w:val="85D271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070418C"/>
    <w:multiLevelType w:val="hybridMultilevel"/>
    <w:tmpl w:val="50F652C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0"/>
    <w:footnote w:id="1"/>
  </w:footnotePr>
  <w:endnotePr>
    <w:endnote w:id="0"/>
    <w:endnote w:id="1"/>
  </w:endnotePr>
  <w:compat/>
  <w:rsids>
    <w:rsidRoot w:val="00C72731"/>
    <w:rsid w:val="00041670"/>
    <w:rsid w:val="000B5FA7"/>
    <w:rsid w:val="000D725A"/>
    <w:rsid w:val="00114A54"/>
    <w:rsid w:val="00120E24"/>
    <w:rsid w:val="0013229C"/>
    <w:rsid w:val="002C461C"/>
    <w:rsid w:val="003412A4"/>
    <w:rsid w:val="003D4CE6"/>
    <w:rsid w:val="00495ECE"/>
    <w:rsid w:val="004A71EF"/>
    <w:rsid w:val="005840BA"/>
    <w:rsid w:val="00674875"/>
    <w:rsid w:val="006D522B"/>
    <w:rsid w:val="00706190"/>
    <w:rsid w:val="00717679"/>
    <w:rsid w:val="0076424E"/>
    <w:rsid w:val="007B6696"/>
    <w:rsid w:val="008113DF"/>
    <w:rsid w:val="008167E0"/>
    <w:rsid w:val="00831C8A"/>
    <w:rsid w:val="0085725B"/>
    <w:rsid w:val="00916A10"/>
    <w:rsid w:val="00920957"/>
    <w:rsid w:val="009363E0"/>
    <w:rsid w:val="009C5314"/>
    <w:rsid w:val="00A04EFB"/>
    <w:rsid w:val="00B14CDF"/>
    <w:rsid w:val="00B20419"/>
    <w:rsid w:val="00BD3C31"/>
    <w:rsid w:val="00C25D63"/>
    <w:rsid w:val="00C72731"/>
    <w:rsid w:val="00C901C5"/>
    <w:rsid w:val="00C96916"/>
    <w:rsid w:val="00CA680D"/>
    <w:rsid w:val="00D1751A"/>
    <w:rsid w:val="00D46589"/>
    <w:rsid w:val="00D53284"/>
    <w:rsid w:val="00D57B3B"/>
    <w:rsid w:val="00D87AED"/>
    <w:rsid w:val="00DF4564"/>
    <w:rsid w:val="00E12D45"/>
    <w:rsid w:val="00E151B1"/>
    <w:rsid w:val="00E60F25"/>
    <w:rsid w:val="00E66B2D"/>
    <w:rsid w:val="00E67E9B"/>
    <w:rsid w:val="00F522A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419"/>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0"/>
    <w:link w:val="20"/>
    <w:qFormat/>
    <w:rsid w:val="00E60F25"/>
    <w:pPr>
      <w:keepNext/>
      <w:numPr>
        <w:ilvl w:val="1"/>
        <w:numId w:val="2"/>
      </w:numPr>
      <w:suppressAutoHyphens/>
      <w:spacing w:before="240" w:after="60"/>
      <w:ind w:left="0" w:firstLine="0"/>
      <w:jc w:val="both"/>
      <w:outlineLvl w:val="1"/>
    </w:pPr>
    <w:rPr>
      <w:rFonts w:eastAsia="DejaVu Sans" w:cs="FreeSans"/>
      <w:b/>
      <w:kern w:val="1"/>
      <w:sz w:val="28"/>
      <w:szCs w:val="28"/>
      <w:lang w:val="en-US" w:eastAsia="en-US" w:bidi="hi-IN"/>
    </w:rPr>
  </w:style>
  <w:style w:type="paragraph" w:styleId="3">
    <w:name w:val="heading 3"/>
    <w:basedOn w:val="a"/>
    <w:next w:val="a0"/>
    <w:link w:val="30"/>
    <w:qFormat/>
    <w:rsid w:val="00E60F25"/>
    <w:pPr>
      <w:keepNext/>
      <w:numPr>
        <w:ilvl w:val="2"/>
        <w:numId w:val="2"/>
      </w:numPr>
      <w:suppressAutoHyphens/>
      <w:spacing w:before="240" w:after="60"/>
      <w:ind w:left="0" w:firstLine="567"/>
      <w:jc w:val="both"/>
      <w:outlineLvl w:val="2"/>
    </w:pPr>
    <w:rPr>
      <w:rFonts w:eastAsia="DejaVu Sans" w:cs="FreeSans"/>
      <w:b/>
      <w:kern w:val="1"/>
      <w:sz w:val="28"/>
      <w:szCs w:val="28"/>
      <w:lang w:val="en-US" w:eastAsia="en-US" w:bidi="hi-IN"/>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B20419"/>
    <w:rPr>
      <w:rFonts w:ascii="Tahoma" w:hAnsi="Tahoma" w:cs="Tahoma"/>
      <w:sz w:val="16"/>
      <w:szCs w:val="16"/>
    </w:rPr>
  </w:style>
  <w:style w:type="character" w:customStyle="1" w:styleId="a5">
    <w:name w:val="Текст выноски Знак"/>
    <w:basedOn w:val="a1"/>
    <w:link w:val="a4"/>
    <w:uiPriority w:val="99"/>
    <w:semiHidden/>
    <w:rsid w:val="00B20419"/>
    <w:rPr>
      <w:rFonts w:ascii="Tahoma" w:eastAsia="Times New Roman" w:hAnsi="Tahoma" w:cs="Tahoma"/>
      <w:sz w:val="16"/>
      <w:szCs w:val="16"/>
      <w:lang w:eastAsia="ru-RU"/>
    </w:rPr>
  </w:style>
  <w:style w:type="paragraph" w:styleId="a6">
    <w:name w:val="header"/>
    <w:basedOn w:val="a"/>
    <w:link w:val="a7"/>
    <w:uiPriority w:val="99"/>
    <w:unhideWhenUsed/>
    <w:rsid w:val="00831C8A"/>
    <w:pPr>
      <w:tabs>
        <w:tab w:val="center" w:pos="4677"/>
        <w:tab w:val="right" w:pos="9355"/>
      </w:tabs>
    </w:pPr>
  </w:style>
  <w:style w:type="character" w:customStyle="1" w:styleId="a7">
    <w:name w:val="Верхний колонтитул Знак"/>
    <w:basedOn w:val="a1"/>
    <w:link w:val="a6"/>
    <w:uiPriority w:val="99"/>
    <w:rsid w:val="00831C8A"/>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831C8A"/>
    <w:pPr>
      <w:tabs>
        <w:tab w:val="center" w:pos="4677"/>
        <w:tab w:val="right" w:pos="9355"/>
      </w:tabs>
    </w:pPr>
  </w:style>
  <w:style w:type="character" w:customStyle="1" w:styleId="a9">
    <w:name w:val="Нижний колонтитул Знак"/>
    <w:basedOn w:val="a1"/>
    <w:link w:val="a8"/>
    <w:uiPriority w:val="99"/>
    <w:rsid w:val="00831C8A"/>
    <w:rPr>
      <w:rFonts w:ascii="Times New Roman" w:eastAsia="Times New Roman" w:hAnsi="Times New Roman" w:cs="Times New Roman"/>
      <w:sz w:val="24"/>
      <w:szCs w:val="24"/>
      <w:lang w:eastAsia="ru-RU"/>
    </w:rPr>
  </w:style>
  <w:style w:type="paragraph" w:styleId="aa">
    <w:name w:val="List Paragraph"/>
    <w:basedOn w:val="a"/>
    <w:uiPriority w:val="34"/>
    <w:qFormat/>
    <w:rsid w:val="00831C8A"/>
    <w:pPr>
      <w:ind w:left="720"/>
      <w:contextualSpacing/>
    </w:pPr>
  </w:style>
  <w:style w:type="character" w:customStyle="1" w:styleId="20">
    <w:name w:val="Заголовок 2 Знак"/>
    <w:basedOn w:val="a1"/>
    <w:link w:val="2"/>
    <w:rsid w:val="00E60F25"/>
    <w:rPr>
      <w:rFonts w:ascii="Times New Roman" w:eastAsia="DejaVu Sans" w:hAnsi="Times New Roman" w:cs="FreeSans"/>
      <w:b/>
      <w:kern w:val="1"/>
      <w:sz w:val="28"/>
      <w:szCs w:val="28"/>
      <w:lang w:val="en-US" w:bidi="hi-IN"/>
    </w:rPr>
  </w:style>
  <w:style w:type="character" w:customStyle="1" w:styleId="30">
    <w:name w:val="Заголовок 3 Знак"/>
    <w:basedOn w:val="a1"/>
    <w:link w:val="3"/>
    <w:rsid w:val="00E60F25"/>
    <w:rPr>
      <w:rFonts w:ascii="Times New Roman" w:eastAsia="DejaVu Sans" w:hAnsi="Times New Roman" w:cs="FreeSans"/>
      <w:b/>
      <w:kern w:val="1"/>
      <w:sz w:val="28"/>
      <w:szCs w:val="28"/>
      <w:lang w:val="en-US" w:bidi="hi-IN"/>
    </w:rPr>
  </w:style>
  <w:style w:type="paragraph" w:styleId="a0">
    <w:name w:val="Body Text"/>
    <w:basedOn w:val="a"/>
    <w:link w:val="ab"/>
    <w:rsid w:val="00E60F25"/>
    <w:pPr>
      <w:widowControl w:val="0"/>
      <w:suppressAutoHyphens/>
      <w:spacing w:after="120"/>
      <w:ind w:firstLine="567"/>
      <w:jc w:val="both"/>
    </w:pPr>
    <w:rPr>
      <w:rFonts w:eastAsia="DejaVu Sans" w:cs="FreeSans"/>
      <w:kern w:val="1"/>
      <w:sz w:val="28"/>
      <w:lang w:val="en-US" w:eastAsia="zh-CN" w:bidi="hi-IN"/>
    </w:rPr>
  </w:style>
  <w:style w:type="character" w:customStyle="1" w:styleId="ab">
    <w:name w:val="Основной текст Знак"/>
    <w:basedOn w:val="a1"/>
    <w:link w:val="a0"/>
    <w:rsid w:val="00E60F25"/>
    <w:rPr>
      <w:rFonts w:ascii="Times New Roman" w:eastAsia="DejaVu Sans" w:hAnsi="Times New Roman" w:cs="FreeSans"/>
      <w:kern w:val="1"/>
      <w:sz w:val="28"/>
      <w:szCs w:val="24"/>
      <w:lang w:val="en-US" w:eastAsia="zh-CN" w:bidi="hi-IN"/>
    </w:rPr>
  </w:style>
  <w:style w:type="paragraph" w:styleId="ac">
    <w:name w:val="Signature"/>
    <w:basedOn w:val="a"/>
    <w:link w:val="ad"/>
    <w:rsid w:val="00E60F25"/>
    <w:pPr>
      <w:widowControl w:val="0"/>
      <w:suppressLineNumbers/>
      <w:suppressAutoHyphens/>
      <w:spacing w:before="119" w:after="119"/>
      <w:jc w:val="center"/>
    </w:pPr>
    <w:rPr>
      <w:rFonts w:eastAsia="DejaVu Sans" w:cs="FreeSans"/>
      <w:kern w:val="1"/>
      <w:lang w:val="en-US" w:eastAsia="zh-CN" w:bidi="hi-IN"/>
    </w:rPr>
  </w:style>
  <w:style w:type="character" w:customStyle="1" w:styleId="ad">
    <w:name w:val="Подпись Знак"/>
    <w:basedOn w:val="a1"/>
    <w:link w:val="ac"/>
    <w:rsid w:val="00E60F25"/>
    <w:rPr>
      <w:rFonts w:ascii="Times New Roman" w:eastAsia="DejaVu Sans" w:hAnsi="Times New Roman" w:cs="FreeSans"/>
      <w:kern w:val="1"/>
      <w:sz w:val="24"/>
      <w:szCs w:val="2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419"/>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0"/>
    <w:link w:val="20"/>
    <w:qFormat/>
    <w:rsid w:val="00E60F25"/>
    <w:pPr>
      <w:keepNext/>
      <w:numPr>
        <w:ilvl w:val="1"/>
        <w:numId w:val="2"/>
      </w:numPr>
      <w:suppressAutoHyphens/>
      <w:spacing w:before="240" w:after="60"/>
      <w:ind w:left="0" w:firstLine="0"/>
      <w:jc w:val="both"/>
      <w:outlineLvl w:val="1"/>
    </w:pPr>
    <w:rPr>
      <w:rFonts w:eastAsia="DejaVu Sans" w:cs="FreeSans"/>
      <w:b/>
      <w:kern w:val="1"/>
      <w:sz w:val="28"/>
      <w:szCs w:val="28"/>
      <w:lang w:val="en-US" w:eastAsia="en-US" w:bidi="hi-IN"/>
    </w:rPr>
  </w:style>
  <w:style w:type="paragraph" w:styleId="3">
    <w:name w:val="heading 3"/>
    <w:basedOn w:val="a"/>
    <w:next w:val="a0"/>
    <w:link w:val="30"/>
    <w:qFormat/>
    <w:rsid w:val="00E60F25"/>
    <w:pPr>
      <w:keepNext/>
      <w:numPr>
        <w:ilvl w:val="2"/>
        <w:numId w:val="2"/>
      </w:numPr>
      <w:suppressAutoHyphens/>
      <w:spacing w:before="240" w:after="60"/>
      <w:ind w:left="0" w:firstLine="567"/>
      <w:jc w:val="both"/>
      <w:outlineLvl w:val="2"/>
    </w:pPr>
    <w:rPr>
      <w:rFonts w:eastAsia="DejaVu Sans" w:cs="FreeSans"/>
      <w:b/>
      <w:kern w:val="1"/>
      <w:sz w:val="28"/>
      <w:szCs w:val="28"/>
      <w:lang w:val="en-US" w:eastAsia="en-US" w:bidi="hi-I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B20419"/>
    <w:rPr>
      <w:rFonts w:ascii="Tahoma" w:hAnsi="Tahoma" w:cs="Tahoma"/>
      <w:sz w:val="16"/>
      <w:szCs w:val="16"/>
    </w:rPr>
  </w:style>
  <w:style w:type="character" w:customStyle="1" w:styleId="a5">
    <w:name w:val="Текст выноски Знак"/>
    <w:basedOn w:val="a1"/>
    <w:link w:val="a4"/>
    <w:uiPriority w:val="99"/>
    <w:semiHidden/>
    <w:rsid w:val="00B20419"/>
    <w:rPr>
      <w:rFonts w:ascii="Tahoma" w:eastAsia="Times New Roman" w:hAnsi="Tahoma" w:cs="Tahoma"/>
      <w:sz w:val="16"/>
      <w:szCs w:val="16"/>
      <w:lang w:eastAsia="ru-RU"/>
    </w:rPr>
  </w:style>
  <w:style w:type="paragraph" w:styleId="a6">
    <w:name w:val="header"/>
    <w:basedOn w:val="a"/>
    <w:link w:val="a7"/>
    <w:uiPriority w:val="99"/>
    <w:unhideWhenUsed/>
    <w:rsid w:val="00831C8A"/>
    <w:pPr>
      <w:tabs>
        <w:tab w:val="center" w:pos="4677"/>
        <w:tab w:val="right" w:pos="9355"/>
      </w:tabs>
    </w:pPr>
  </w:style>
  <w:style w:type="character" w:customStyle="1" w:styleId="a7">
    <w:name w:val="Верхний колонтитул Знак"/>
    <w:basedOn w:val="a1"/>
    <w:link w:val="a6"/>
    <w:uiPriority w:val="99"/>
    <w:rsid w:val="00831C8A"/>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831C8A"/>
    <w:pPr>
      <w:tabs>
        <w:tab w:val="center" w:pos="4677"/>
        <w:tab w:val="right" w:pos="9355"/>
      </w:tabs>
    </w:pPr>
  </w:style>
  <w:style w:type="character" w:customStyle="1" w:styleId="a9">
    <w:name w:val="Нижний колонтитул Знак"/>
    <w:basedOn w:val="a1"/>
    <w:link w:val="a8"/>
    <w:uiPriority w:val="99"/>
    <w:rsid w:val="00831C8A"/>
    <w:rPr>
      <w:rFonts w:ascii="Times New Roman" w:eastAsia="Times New Roman" w:hAnsi="Times New Roman" w:cs="Times New Roman"/>
      <w:sz w:val="24"/>
      <w:szCs w:val="24"/>
      <w:lang w:eastAsia="ru-RU"/>
    </w:rPr>
  </w:style>
  <w:style w:type="paragraph" w:styleId="aa">
    <w:name w:val="List Paragraph"/>
    <w:basedOn w:val="a"/>
    <w:uiPriority w:val="34"/>
    <w:qFormat/>
    <w:rsid w:val="00831C8A"/>
    <w:pPr>
      <w:ind w:left="720"/>
      <w:contextualSpacing/>
    </w:pPr>
  </w:style>
  <w:style w:type="character" w:customStyle="1" w:styleId="20">
    <w:name w:val="Заголовок 2 Знак"/>
    <w:basedOn w:val="a1"/>
    <w:link w:val="2"/>
    <w:rsid w:val="00E60F25"/>
    <w:rPr>
      <w:rFonts w:ascii="Times New Roman" w:eastAsia="DejaVu Sans" w:hAnsi="Times New Roman" w:cs="FreeSans"/>
      <w:b/>
      <w:kern w:val="1"/>
      <w:sz w:val="28"/>
      <w:szCs w:val="28"/>
      <w:lang w:val="en-US" w:bidi="hi-IN"/>
    </w:rPr>
  </w:style>
  <w:style w:type="character" w:customStyle="1" w:styleId="30">
    <w:name w:val="Заголовок 3 Знак"/>
    <w:basedOn w:val="a1"/>
    <w:link w:val="3"/>
    <w:rsid w:val="00E60F25"/>
    <w:rPr>
      <w:rFonts w:ascii="Times New Roman" w:eastAsia="DejaVu Sans" w:hAnsi="Times New Roman" w:cs="FreeSans"/>
      <w:b/>
      <w:kern w:val="1"/>
      <w:sz w:val="28"/>
      <w:szCs w:val="28"/>
      <w:lang w:val="en-US" w:bidi="hi-IN"/>
    </w:rPr>
  </w:style>
  <w:style w:type="paragraph" w:styleId="a0">
    <w:name w:val="Body Text"/>
    <w:basedOn w:val="a"/>
    <w:link w:val="ab"/>
    <w:rsid w:val="00E60F25"/>
    <w:pPr>
      <w:widowControl w:val="0"/>
      <w:suppressAutoHyphens/>
      <w:spacing w:after="120"/>
      <w:ind w:firstLine="567"/>
      <w:jc w:val="both"/>
    </w:pPr>
    <w:rPr>
      <w:rFonts w:eastAsia="DejaVu Sans" w:cs="FreeSans"/>
      <w:kern w:val="1"/>
      <w:sz w:val="28"/>
      <w:lang w:val="en-US" w:eastAsia="zh-CN" w:bidi="hi-IN"/>
    </w:rPr>
  </w:style>
  <w:style w:type="character" w:customStyle="1" w:styleId="ab">
    <w:name w:val="Основной текст Знак"/>
    <w:basedOn w:val="a1"/>
    <w:link w:val="a0"/>
    <w:rsid w:val="00E60F25"/>
    <w:rPr>
      <w:rFonts w:ascii="Times New Roman" w:eastAsia="DejaVu Sans" w:hAnsi="Times New Roman" w:cs="FreeSans"/>
      <w:kern w:val="1"/>
      <w:sz w:val="28"/>
      <w:szCs w:val="24"/>
      <w:lang w:val="en-US" w:eastAsia="zh-CN" w:bidi="hi-IN"/>
    </w:rPr>
  </w:style>
  <w:style w:type="paragraph" w:styleId="ac">
    <w:name w:val="Signature"/>
    <w:basedOn w:val="a"/>
    <w:link w:val="ad"/>
    <w:rsid w:val="00E60F25"/>
    <w:pPr>
      <w:widowControl w:val="0"/>
      <w:suppressLineNumbers/>
      <w:suppressAutoHyphens/>
      <w:spacing w:before="119" w:after="119"/>
      <w:jc w:val="center"/>
    </w:pPr>
    <w:rPr>
      <w:rFonts w:eastAsia="DejaVu Sans" w:cs="FreeSans"/>
      <w:kern w:val="1"/>
      <w:lang w:val="en-US" w:eastAsia="zh-CN" w:bidi="hi-IN"/>
    </w:rPr>
  </w:style>
  <w:style w:type="character" w:customStyle="1" w:styleId="ad">
    <w:name w:val="Подпись Знак"/>
    <w:basedOn w:val="a1"/>
    <w:link w:val="ac"/>
    <w:rsid w:val="00E60F25"/>
    <w:rPr>
      <w:rFonts w:ascii="Times New Roman" w:eastAsia="DejaVu Sans" w:hAnsi="Times New Roman" w:cs="FreeSans"/>
      <w:kern w:val="1"/>
      <w:sz w:val="24"/>
      <w:szCs w:val="24"/>
      <w:lang w:val="en-US" w:eastAsia="zh-CN" w:bidi="hi-IN"/>
    </w:rPr>
  </w:style>
</w:styles>
</file>

<file path=word/webSettings.xml><?xml version="1.0" encoding="utf-8"?>
<w:webSettings xmlns:r="http://schemas.openxmlformats.org/officeDocument/2006/relationships" xmlns:w="http://schemas.openxmlformats.org/wordprocessingml/2006/main">
  <w:divs>
    <w:div w:id="166407648">
      <w:bodyDiv w:val="1"/>
      <w:marLeft w:val="0"/>
      <w:marRight w:val="0"/>
      <w:marTop w:val="0"/>
      <w:marBottom w:val="0"/>
      <w:divBdr>
        <w:top w:val="none" w:sz="0" w:space="0" w:color="auto"/>
        <w:left w:val="none" w:sz="0" w:space="0" w:color="auto"/>
        <w:bottom w:val="none" w:sz="0" w:space="0" w:color="auto"/>
        <w:right w:val="none" w:sz="0" w:space="0" w:color="auto"/>
      </w:divBdr>
    </w:div>
    <w:div w:id="512573731">
      <w:bodyDiv w:val="1"/>
      <w:marLeft w:val="0"/>
      <w:marRight w:val="0"/>
      <w:marTop w:val="0"/>
      <w:marBottom w:val="0"/>
      <w:divBdr>
        <w:top w:val="none" w:sz="0" w:space="0" w:color="auto"/>
        <w:left w:val="none" w:sz="0" w:space="0" w:color="auto"/>
        <w:bottom w:val="none" w:sz="0" w:space="0" w:color="auto"/>
        <w:right w:val="none" w:sz="0" w:space="0" w:color="auto"/>
      </w:divBdr>
    </w:div>
    <w:div w:id="1320697171">
      <w:bodyDiv w:val="1"/>
      <w:marLeft w:val="0"/>
      <w:marRight w:val="0"/>
      <w:marTop w:val="0"/>
      <w:marBottom w:val="0"/>
      <w:divBdr>
        <w:top w:val="none" w:sz="0" w:space="0" w:color="auto"/>
        <w:left w:val="none" w:sz="0" w:space="0" w:color="auto"/>
        <w:bottom w:val="none" w:sz="0" w:space="0" w:color="auto"/>
        <w:right w:val="none" w:sz="0" w:space="0" w:color="auto"/>
      </w:divBdr>
    </w:div>
    <w:div w:id="1420983164">
      <w:bodyDiv w:val="1"/>
      <w:marLeft w:val="0"/>
      <w:marRight w:val="0"/>
      <w:marTop w:val="0"/>
      <w:marBottom w:val="0"/>
      <w:divBdr>
        <w:top w:val="none" w:sz="0" w:space="0" w:color="auto"/>
        <w:left w:val="none" w:sz="0" w:space="0" w:color="auto"/>
        <w:bottom w:val="none" w:sz="0" w:space="0" w:color="auto"/>
        <w:right w:val="none" w:sz="0" w:space="0" w:color="auto"/>
      </w:divBdr>
    </w:div>
    <w:div w:id="171260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academic.ru/dic.nsf/ruwiki/11856" TargetMode="External"/><Relationship Id="rId13" Type="http://schemas.openxmlformats.org/officeDocument/2006/relationships/hyperlink" Target="http://dic.academic.ru/dic.nsf/ruwiki/173427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ic.academic.ru/dic.nsf/ruwiki/444719"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academic.ru/dic.nsf/ruwiki/1268229"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dic.academic.ru/dic.nsf/ruwiki/6973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ic.academic.ru/dic.nsf/ruwiki/70891" TargetMode="External"/><Relationship Id="rId14" Type="http://schemas.openxmlformats.org/officeDocument/2006/relationships/hyperlink" Target="http://dic.academic.ru/dic.nsf/ruwiki/884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1371C-FC7C-49A2-A4E1-E0A547557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3193</Words>
  <Characters>18206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Nadya</dc:creator>
  <cp:lastModifiedBy>Jenek</cp:lastModifiedBy>
  <cp:revision>2</cp:revision>
  <cp:lastPrinted>2017-02-17T09:01:00Z</cp:lastPrinted>
  <dcterms:created xsi:type="dcterms:W3CDTF">2017-02-17T09:01:00Z</dcterms:created>
  <dcterms:modified xsi:type="dcterms:W3CDTF">2017-02-17T09:01:00Z</dcterms:modified>
</cp:coreProperties>
</file>